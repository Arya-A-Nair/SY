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9D46" w14:textId="77777777" w:rsidR="008E0E83" w:rsidRPr="00771C9A" w:rsidRDefault="008E0E83" w:rsidP="00052B5D">
      <w:pPr>
        <w:spacing w:after="0" w:line="240" w:lineRule="auto"/>
        <w:jc w:val="both"/>
        <w:rPr>
          <w:rFonts w:ascii="Times New Roman" w:hAnsi="Times New Roman"/>
          <w:sz w:val="24"/>
          <w:szCs w:val="24"/>
        </w:rPr>
      </w:pPr>
    </w:p>
    <w:p w14:paraId="69FB65A9" w14:textId="77777777" w:rsidR="008E0E83" w:rsidRPr="00771C9A" w:rsidRDefault="008E0E83" w:rsidP="00052B5D">
      <w:pPr>
        <w:ind w:left="-720" w:right="-900"/>
        <w:jc w:val="both"/>
        <w:rPr>
          <w:rFonts w:ascii="Times New Roman" w:eastAsia="Times New Roman" w:hAnsi="Times New Roman"/>
          <w:iCs/>
          <w:sz w:val="24"/>
          <w:szCs w:val="24"/>
        </w:rPr>
      </w:pPr>
    </w:p>
    <w:p w14:paraId="6C77FF6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28EDC2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A1939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A91C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4B5FC0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492DA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0CDD7E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3E06C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3A290C0"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E97FB8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98511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96CA9CA"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8BA85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6A30E0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85EE4AA" w14:textId="77777777" w:rsidR="008E0E83" w:rsidRPr="00771C9A" w:rsidRDefault="008E0E83" w:rsidP="00052B5D">
      <w:pPr>
        <w:spacing w:after="0" w:line="240" w:lineRule="auto"/>
        <w:jc w:val="both"/>
        <w:rPr>
          <w:rFonts w:ascii="Times New Roman" w:eastAsia="Times New Roman" w:hAnsi="Times New Roman"/>
          <w:iCs/>
          <w:sz w:val="24"/>
          <w:szCs w:val="24"/>
          <w:lang w:val="en-US" w:eastAsia="en-US"/>
        </w:rPr>
      </w:pPr>
    </w:p>
    <w:p w14:paraId="0B76FC5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EBC54D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10EE1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68AC49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4A4C5B3" w14:textId="77777777" w:rsidR="008E0E83" w:rsidRPr="00771C9A" w:rsidRDefault="00D45122"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22B6B017" wp14:editId="558E166E">
                <wp:simplePos x="0" y="0"/>
                <wp:positionH relativeFrom="column">
                  <wp:posOffset>699135</wp:posOffset>
                </wp:positionH>
                <wp:positionV relativeFrom="paragraph">
                  <wp:posOffset>24765</wp:posOffset>
                </wp:positionV>
                <wp:extent cx="4274820" cy="1184275"/>
                <wp:effectExtent l="13335" t="5715" r="762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14:paraId="6833688C" w14:textId="77777777" w:rsidR="00294587" w:rsidRDefault="00294587" w:rsidP="008E0E83">
                            <w:pPr>
                              <w:spacing w:after="0" w:line="240" w:lineRule="auto"/>
                              <w:jc w:val="center"/>
                              <w:rPr>
                                <w:rFonts w:ascii="Times New Roman" w:eastAsia="Times New Roman" w:hAnsi="Times New Roman"/>
                                <w:b/>
                                <w:iCs/>
                                <w:sz w:val="24"/>
                                <w:szCs w:val="24"/>
                              </w:rPr>
                            </w:pPr>
                          </w:p>
                          <w:p w14:paraId="173EA0F9" w14:textId="64B1AAFB" w:rsidR="00294587" w:rsidRDefault="00221C5B"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5</w:t>
                            </w:r>
                          </w:p>
                          <w:p w14:paraId="58B22954" w14:textId="77777777" w:rsidR="00294587" w:rsidRDefault="00294587" w:rsidP="008E0E83">
                            <w:pPr>
                              <w:spacing w:after="0" w:line="240" w:lineRule="auto"/>
                              <w:rPr>
                                <w:rFonts w:ascii="Times New Roman" w:eastAsia="Times New Roman" w:hAnsi="Times New Roman"/>
                                <w:b/>
                                <w:iCs/>
                                <w:sz w:val="28"/>
                                <w:szCs w:val="28"/>
                              </w:rPr>
                            </w:pPr>
                          </w:p>
                          <w:p w14:paraId="45E8502F" w14:textId="20BB81D9" w:rsidR="00294587" w:rsidRDefault="00294587" w:rsidP="005B4E6D">
                            <w:pPr>
                              <w:spacing w:after="0" w:line="240" w:lineRule="auto"/>
                            </w:pPr>
                            <w:r>
                              <w:rPr>
                                <w:rFonts w:ascii="Times New Roman" w:eastAsia="Times New Roman" w:hAnsi="Times New Roman"/>
                                <w:b/>
                                <w:iCs/>
                                <w:sz w:val="28"/>
                                <w:szCs w:val="28"/>
                              </w:rPr>
                              <w:t>Title:</w:t>
                            </w:r>
                            <w:r w:rsidRPr="00654C76">
                              <w:t xml:space="preserve"> </w:t>
                            </w:r>
                            <w:r w:rsidR="00474E2E">
                              <w:rPr>
                                <w:rFonts w:ascii="Times New Roman" w:eastAsia="Times New Roman" w:hAnsi="Times New Roman"/>
                                <w:b/>
                                <w:iCs/>
                                <w:sz w:val="28"/>
                                <w:szCs w:val="28"/>
                              </w:rPr>
                              <w:t xml:space="preserve">Implementation of </w:t>
                            </w:r>
                            <w:r w:rsidR="00221C5B">
                              <w:rPr>
                                <w:rFonts w:ascii="Times New Roman" w:eastAsia="Times New Roman" w:hAnsi="Times New Roman"/>
                                <w:b/>
                                <w:iCs/>
                                <w:sz w:val="28"/>
                                <w:szCs w:val="28"/>
                              </w:rPr>
                              <w:t>Dynamic Binding</w:t>
                            </w:r>
                          </w:p>
                          <w:p w14:paraId="7C58FEA7" w14:textId="77777777" w:rsidR="00294587" w:rsidRPr="003178E3" w:rsidRDefault="00294587"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6B017" id="_x0000_t202" coordsize="21600,21600" o:spt="202" path="m,l,21600r21600,l21600,xe">
                <v:stroke joinstyle="miter"/>
                <v:path gradientshapeok="t" o:connecttype="rect"/>
              </v:shapetype>
              <v:shape id="Text Box 2"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">
                <v:textbox>
                  <w:txbxContent>
                    <w:p w14:paraId="6833688C" w14:textId="77777777" w:rsidR="00294587" w:rsidRDefault="00294587" w:rsidP="008E0E83">
                      <w:pPr>
                        <w:spacing w:after="0" w:line="240" w:lineRule="auto"/>
                        <w:jc w:val="center"/>
                        <w:rPr>
                          <w:rFonts w:ascii="Times New Roman" w:eastAsia="Times New Roman" w:hAnsi="Times New Roman"/>
                          <w:b/>
                          <w:iCs/>
                          <w:sz w:val="24"/>
                          <w:szCs w:val="24"/>
                        </w:rPr>
                      </w:pPr>
                    </w:p>
                    <w:p w14:paraId="173EA0F9" w14:textId="64B1AAFB" w:rsidR="00294587" w:rsidRDefault="00221C5B"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5</w:t>
                      </w:r>
                    </w:p>
                    <w:p w14:paraId="58B22954" w14:textId="77777777" w:rsidR="00294587" w:rsidRDefault="00294587" w:rsidP="008E0E83">
                      <w:pPr>
                        <w:spacing w:after="0" w:line="240" w:lineRule="auto"/>
                        <w:rPr>
                          <w:rFonts w:ascii="Times New Roman" w:eastAsia="Times New Roman" w:hAnsi="Times New Roman"/>
                          <w:b/>
                          <w:iCs/>
                          <w:sz w:val="28"/>
                          <w:szCs w:val="28"/>
                        </w:rPr>
                      </w:pPr>
                    </w:p>
                    <w:p w14:paraId="45E8502F" w14:textId="20BB81D9" w:rsidR="00294587" w:rsidRDefault="00294587" w:rsidP="005B4E6D">
                      <w:pPr>
                        <w:spacing w:after="0" w:line="240" w:lineRule="auto"/>
                      </w:pPr>
                      <w:r>
                        <w:rPr>
                          <w:rFonts w:ascii="Times New Roman" w:eastAsia="Times New Roman" w:hAnsi="Times New Roman"/>
                          <w:b/>
                          <w:iCs/>
                          <w:sz w:val="28"/>
                          <w:szCs w:val="28"/>
                        </w:rPr>
                        <w:t>Title:</w:t>
                      </w:r>
                      <w:r w:rsidRPr="00654C76">
                        <w:t xml:space="preserve"> </w:t>
                      </w:r>
                      <w:r w:rsidR="00474E2E">
                        <w:rPr>
                          <w:rFonts w:ascii="Times New Roman" w:eastAsia="Times New Roman" w:hAnsi="Times New Roman"/>
                          <w:b/>
                          <w:iCs/>
                          <w:sz w:val="28"/>
                          <w:szCs w:val="28"/>
                        </w:rPr>
                        <w:t xml:space="preserve">Implementation of </w:t>
                      </w:r>
                      <w:r w:rsidR="00221C5B">
                        <w:rPr>
                          <w:rFonts w:ascii="Times New Roman" w:eastAsia="Times New Roman" w:hAnsi="Times New Roman"/>
                          <w:b/>
                          <w:iCs/>
                          <w:sz w:val="28"/>
                          <w:szCs w:val="28"/>
                        </w:rPr>
                        <w:t>Dynamic Binding</w:t>
                      </w:r>
                    </w:p>
                    <w:p w14:paraId="7C58FEA7" w14:textId="77777777" w:rsidR="00294587" w:rsidRPr="003178E3" w:rsidRDefault="00294587" w:rsidP="008E0E83">
                      <w:pPr>
                        <w:spacing w:after="0" w:line="240" w:lineRule="auto"/>
                        <w:rPr>
                          <w:rFonts w:ascii="Times New Roman" w:hAnsi="Times New Roman"/>
                          <w:sz w:val="24"/>
                          <w:szCs w:val="24"/>
                        </w:rPr>
                      </w:pPr>
                    </w:p>
                  </w:txbxContent>
                </v:textbox>
                <w10:wrap type="square"/>
              </v:shape>
            </w:pict>
          </mc:Fallback>
        </mc:AlternateContent>
      </w:r>
    </w:p>
    <w:p w14:paraId="10412CA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5A1D1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19E35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F32D2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BBAA41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235270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C27CF6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E4C664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D878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045A4B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ACD6D7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5EDCF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3CE28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CADD6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A9DD25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9B97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30329C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B65C8D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D710B6"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7A8F4D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C5334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4CB82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140B0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9C277B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47703B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4D75CB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50C9BA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FBC3C95" w14:textId="46A33609"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lastRenderedPageBreak/>
        <w:t xml:space="preserve">Batch:   </w:t>
      </w:r>
      <w:r w:rsidR="001C6C0C">
        <w:rPr>
          <w:rFonts w:ascii="Times New Roman" w:eastAsia="Times New Roman" w:hAnsi="Times New Roman"/>
          <w:b/>
          <w:iCs/>
          <w:sz w:val="24"/>
          <w:szCs w:val="24"/>
        </w:rPr>
        <w:t>B</w:t>
      </w:r>
      <w:proofErr w:type="gramStart"/>
      <w:r w:rsidR="001C6C0C">
        <w:rPr>
          <w:rFonts w:ascii="Times New Roman" w:eastAsia="Times New Roman" w:hAnsi="Times New Roman"/>
          <w:b/>
          <w:iCs/>
          <w:sz w:val="24"/>
          <w:szCs w:val="24"/>
        </w:rPr>
        <w:t xml:space="preserve">2 </w:t>
      </w:r>
      <w:r w:rsidRPr="00771C9A">
        <w:rPr>
          <w:rFonts w:ascii="Times New Roman" w:eastAsia="Times New Roman" w:hAnsi="Times New Roman"/>
          <w:b/>
          <w:iCs/>
          <w:sz w:val="24"/>
          <w:szCs w:val="24"/>
        </w:rPr>
        <w:t xml:space="preserve"> Roll</w:t>
      </w:r>
      <w:proofErr w:type="gramEnd"/>
      <w:r w:rsidRPr="00771C9A">
        <w:rPr>
          <w:rFonts w:ascii="Times New Roman" w:eastAsia="Times New Roman" w:hAnsi="Times New Roman"/>
          <w:b/>
          <w:iCs/>
          <w:sz w:val="24"/>
          <w:szCs w:val="24"/>
        </w:rPr>
        <w:t xml:space="preserve"> No.:   </w:t>
      </w:r>
      <w:r w:rsidR="001C6C0C">
        <w:rPr>
          <w:rFonts w:ascii="Times New Roman" w:eastAsia="Times New Roman" w:hAnsi="Times New Roman"/>
          <w:b/>
          <w:iCs/>
          <w:sz w:val="24"/>
          <w:szCs w:val="24"/>
        </w:rPr>
        <w:t>16010421119</w:t>
      </w:r>
      <w:r w:rsidRPr="00771C9A">
        <w:rPr>
          <w:rFonts w:ascii="Times New Roman" w:eastAsia="Times New Roman" w:hAnsi="Times New Roman"/>
          <w:b/>
          <w:iCs/>
          <w:sz w:val="24"/>
          <w:szCs w:val="24"/>
        </w:rPr>
        <w:t xml:space="preserve">             Experiment No.:</w:t>
      </w:r>
      <w:r w:rsidR="001C6C0C">
        <w:rPr>
          <w:rFonts w:ascii="Times New Roman" w:eastAsia="Times New Roman" w:hAnsi="Times New Roman"/>
          <w:b/>
          <w:iCs/>
          <w:sz w:val="24"/>
          <w:szCs w:val="24"/>
        </w:rPr>
        <w:t xml:space="preserve"> 5</w:t>
      </w:r>
    </w:p>
    <w:p w14:paraId="536CF94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6A491E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7FC4F94" w14:textId="77777777" w:rsidR="00221C5B" w:rsidRDefault="008E0E83" w:rsidP="00221C5B">
      <w:pPr>
        <w:spacing w:after="0" w:line="200" w:lineRule="atLeast"/>
        <w:jc w:val="both"/>
        <w:rPr>
          <w:rFonts w:ascii="Times New Roman" w:hAnsi="Times New Roman"/>
          <w:iCs/>
          <w:sz w:val="24"/>
          <w:szCs w:val="24"/>
        </w:rPr>
      </w:pPr>
      <w:r w:rsidRPr="00771C9A">
        <w:rPr>
          <w:rFonts w:ascii="Times New Roman" w:eastAsia="Times New Roman" w:hAnsi="Times New Roman"/>
          <w:b/>
          <w:iCs/>
          <w:sz w:val="24"/>
          <w:szCs w:val="24"/>
        </w:rPr>
        <w:t>Aim</w:t>
      </w:r>
      <w:r w:rsidRPr="00771C9A">
        <w:rPr>
          <w:rFonts w:ascii="Times New Roman" w:eastAsia="Times New Roman" w:hAnsi="Times New Roman"/>
          <w:iCs/>
          <w:sz w:val="24"/>
          <w:szCs w:val="24"/>
        </w:rPr>
        <w:t>:</w:t>
      </w:r>
      <w:r w:rsidR="007068AA">
        <w:rPr>
          <w:rFonts w:ascii="Times New Roman" w:eastAsia="Times New Roman" w:hAnsi="Times New Roman"/>
          <w:iCs/>
          <w:sz w:val="24"/>
          <w:szCs w:val="24"/>
        </w:rPr>
        <w:t xml:space="preserve"> </w:t>
      </w:r>
      <w:r w:rsidR="00221C5B" w:rsidRPr="00221C5B">
        <w:rPr>
          <w:rFonts w:ascii="Times New Roman" w:hAnsi="Times New Roman"/>
          <w:iCs/>
          <w:sz w:val="24"/>
          <w:szCs w:val="24"/>
        </w:rPr>
        <w:t>Write a C++ program to create a class ‘shape’ which stores float values ‘dim1’ and ‘dim2’ as two dimensions of that shape. Function ‘read’ accepts these dimensions and function ‘area’ returns sum of dim1 and dim2 as the area of that shape. Derive class ‘triangle’ from shape which redefines area appropriately to return area of a triangle. Derive class ‘rectangle’ from shape which redefines area appropriately to return area of a rectangle. Write a program to make object pointers of class shape to point to objects of class triangle and rectangle respectively. Display area of each by calling the ‘area’ method with appropriate base pointer. Make proper provision so as to achieve dynamic binding.</w:t>
      </w:r>
    </w:p>
    <w:p w14:paraId="1806AA9B" w14:textId="77777777" w:rsidR="00221C5B" w:rsidRDefault="00221C5B" w:rsidP="00221C5B">
      <w:pPr>
        <w:spacing w:after="0" w:line="200" w:lineRule="atLeast"/>
        <w:jc w:val="both"/>
        <w:rPr>
          <w:rFonts w:ascii="Times New Roman" w:hAnsi="Times New Roman"/>
          <w:iCs/>
          <w:sz w:val="24"/>
          <w:szCs w:val="24"/>
        </w:rPr>
      </w:pPr>
    </w:p>
    <w:p w14:paraId="24510B9F" w14:textId="2585C5EC" w:rsidR="00770E5C" w:rsidRPr="00771C9A" w:rsidRDefault="00770E5C" w:rsidP="00221C5B">
      <w:pPr>
        <w:spacing w:after="0" w:line="200" w:lineRule="atLeast"/>
        <w:jc w:val="both"/>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543797D8" w14:textId="48FD0B50" w:rsidR="00770E5C" w:rsidRPr="00771C9A" w:rsidRDefault="00C0254D" w:rsidP="00770E5C">
      <w:pPr>
        <w:spacing w:after="0" w:line="240" w:lineRule="auto"/>
        <w:rPr>
          <w:rFonts w:ascii="Times New Roman" w:hAnsi="Times New Roman"/>
          <w:b/>
          <w:sz w:val="24"/>
          <w:szCs w:val="24"/>
        </w:rPr>
      </w:pPr>
      <w:r>
        <w:rPr>
          <w:rFonts w:ascii="Times New Roman" w:hAnsi="Times New Roman"/>
          <w:b/>
          <w:sz w:val="24"/>
          <w:szCs w:val="24"/>
        </w:rPr>
        <w:t xml:space="preserve">Resources needed: </w:t>
      </w:r>
      <w:r w:rsidR="00D93D42">
        <w:rPr>
          <w:rFonts w:ascii="Times New Roman" w:hAnsi="Times New Roman"/>
          <w:b/>
          <w:sz w:val="24"/>
          <w:szCs w:val="24"/>
        </w:rPr>
        <w:t xml:space="preserve">Text Editor, </w:t>
      </w:r>
      <w:r>
        <w:rPr>
          <w:rFonts w:ascii="Times New Roman" w:hAnsi="Times New Roman"/>
          <w:b/>
          <w:sz w:val="24"/>
          <w:szCs w:val="24"/>
        </w:rPr>
        <w:t>C++ compiler</w:t>
      </w:r>
    </w:p>
    <w:p w14:paraId="73C92570" w14:textId="77777777" w:rsidR="00770E5C" w:rsidRPr="00771C9A" w:rsidRDefault="00770E5C" w:rsidP="00770E5C">
      <w:pPr>
        <w:spacing w:after="0" w:line="240" w:lineRule="auto"/>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33DB78EA" w14:textId="6F493900" w:rsidR="00D43A8F" w:rsidRPr="00D43A8F" w:rsidRDefault="00281C00" w:rsidP="00DB4DD2">
      <w:pPr>
        <w:pStyle w:val="Heading3"/>
        <w:spacing w:line="272" w:lineRule="exact"/>
        <w:jc w:val="both"/>
      </w:pPr>
      <w:r w:rsidRPr="009C31C3">
        <w:rPr>
          <w:rFonts w:ascii="Times New Roman" w:eastAsia="Calibri" w:hAnsi="Times New Roman" w:cs="Times New Roman"/>
          <w:bCs w:val="0"/>
          <w:color w:val="auto"/>
          <w:sz w:val="24"/>
          <w:szCs w:val="24"/>
        </w:rPr>
        <w:t>Theory:</w:t>
      </w:r>
      <w:r w:rsidR="009C31C3" w:rsidRPr="009C31C3">
        <w:rPr>
          <w:rFonts w:ascii="Times New Roman" w:eastAsia="Calibri" w:hAnsi="Times New Roman" w:cs="Times New Roman"/>
          <w:bCs w:val="0"/>
          <w:color w:val="auto"/>
          <w:sz w:val="24"/>
          <w:szCs w:val="24"/>
        </w:rPr>
        <w:t xml:space="preserve"> </w:t>
      </w:r>
    </w:p>
    <w:p w14:paraId="671CBAE5" w14:textId="77777777" w:rsidR="00DB4DD2" w:rsidRDefault="00DB4DD2" w:rsidP="0000086C">
      <w:pPr>
        <w:jc w:val="both"/>
        <w:rPr>
          <w:rFonts w:ascii="Times New Roman" w:eastAsia="Times New Roman" w:hAnsi="Times New Roman"/>
          <w:b/>
          <w:sz w:val="24"/>
          <w:szCs w:val="24"/>
        </w:rPr>
      </w:pPr>
    </w:p>
    <w:p w14:paraId="5FEDDC11" w14:textId="77777777" w:rsidR="0000086C" w:rsidRDefault="0000086C" w:rsidP="0000086C">
      <w:pPr>
        <w:jc w:val="both"/>
        <w:rPr>
          <w:rFonts w:ascii="Times New Roman" w:eastAsia="Times New Roman" w:hAnsi="Times New Roman"/>
          <w:b/>
          <w:sz w:val="24"/>
          <w:szCs w:val="24"/>
        </w:rPr>
      </w:pPr>
      <w:r w:rsidRPr="0084482D">
        <w:rPr>
          <w:rFonts w:ascii="Times New Roman" w:eastAsia="Times New Roman" w:hAnsi="Times New Roman"/>
          <w:b/>
          <w:sz w:val="24"/>
          <w:szCs w:val="24"/>
        </w:rPr>
        <w:t>Function Overriding</w:t>
      </w:r>
    </w:p>
    <w:p w14:paraId="43206A97" w14:textId="77777777" w:rsidR="0000086C" w:rsidRDefault="0000086C" w:rsidP="0000086C">
      <w:pPr>
        <w:jc w:val="both"/>
        <w:rPr>
          <w:rFonts w:ascii="Times New Roman" w:eastAsia="Times New Roman" w:hAnsi="Times New Roman"/>
          <w:sz w:val="24"/>
          <w:szCs w:val="24"/>
        </w:rPr>
      </w:pPr>
      <w:r w:rsidRPr="00334654">
        <w:rPr>
          <w:rFonts w:ascii="Times New Roman" w:eastAsia="Times New Roman" w:hAnsi="Times New Roman"/>
          <w:sz w:val="24"/>
          <w:szCs w:val="24"/>
        </w:rPr>
        <w:t xml:space="preserve">If we inherit a class into the derived class and provide a definition for one of the base class's </w:t>
      </w:r>
      <w:proofErr w:type="gramStart"/>
      <w:r w:rsidRPr="00334654">
        <w:rPr>
          <w:rFonts w:ascii="Times New Roman" w:eastAsia="Times New Roman" w:hAnsi="Times New Roman"/>
          <w:sz w:val="24"/>
          <w:szCs w:val="24"/>
        </w:rPr>
        <w:t>function</w:t>
      </w:r>
      <w:proofErr w:type="gramEnd"/>
      <w:r w:rsidRPr="00334654">
        <w:rPr>
          <w:rFonts w:ascii="Times New Roman" w:eastAsia="Times New Roman" w:hAnsi="Times New Roman"/>
          <w:sz w:val="24"/>
          <w:szCs w:val="24"/>
        </w:rPr>
        <w:t xml:space="preserve"> again inside the derived class, then that function is said to be overridden, and this mechanism is called Function Overriding</w:t>
      </w:r>
      <w:r>
        <w:rPr>
          <w:rFonts w:ascii="Times New Roman" w:eastAsia="Times New Roman" w:hAnsi="Times New Roman"/>
          <w:sz w:val="24"/>
          <w:szCs w:val="24"/>
        </w:rPr>
        <w:t>. For function overriding, f</w:t>
      </w:r>
      <w:r w:rsidRPr="00334654">
        <w:rPr>
          <w:rFonts w:ascii="Times New Roman" w:eastAsia="Times New Roman" w:hAnsi="Times New Roman"/>
          <w:sz w:val="24"/>
          <w:szCs w:val="24"/>
        </w:rPr>
        <w:t>unction that is redefined must have exactly the same declaration in both base and derived class, that means same name, same return type and same parameter list.</w:t>
      </w:r>
      <w:r>
        <w:rPr>
          <w:rFonts w:ascii="Times New Roman" w:eastAsia="Times New Roman" w:hAnsi="Times New Roman"/>
          <w:sz w:val="24"/>
          <w:szCs w:val="24"/>
        </w:rPr>
        <w:t xml:space="preserve"> </w:t>
      </w:r>
    </w:p>
    <w:p w14:paraId="543AD3CF" w14:textId="77777777" w:rsidR="00DB4DD2" w:rsidRDefault="00DB4DD2" w:rsidP="0000086C">
      <w:pPr>
        <w:jc w:val="both"/>
        <w:rPr>
          <w:rFonts w:ascii="Times New Roman" w:eastAsia="Times New Roman" w:hAnsi="Times New Roman"/>
          <w:b/>
          <w:sz w:val="24"/>
          <w:szCs w:val="24"/>
        </w:rPr>
      </w:pPr>
    </w:p>
    <w:p w14:paraId="75F59226" w14:textId="77777777" w:rsidR="0000086C" w:rsidRDefault="0000086C" w:rsidP="0000086C">
      <w:pPr>
        <w:jc w:val="both"/>
        <w:rPr>
          <w:rFonts w:ascii="Times New Roman" w:eastAsia="Times New Roman" w:hAnsi="Times New Roman"/>
          <w:b/>
          <w:sz w:val="24"/>
          <w:szCs w:val="24"/>
        </w:rPr>
      </w:pPr>
      <w:r w:rsidRPr="00D82758">
        <w:rPr>
          <w:rFonts w:ascii="Times New Roman" w:eastAsia="Times New Roman" w:hAnsi="Times New Roman"/>
          <w:b/>
          <w:sz w:val="24"/>
          <w:szCs w:val="24"/>
        </w:rPr>
        <w:t>Virtual Functions</w:t>
      </w:r>
    </w:p>
    <w:p w14:paraId="68F4B82F" w14:textId="49E81126" w:rsidR="0000086C" w:rsidRDefault="00D43A8F" w:rsidP="0000086C">
      <w:pPr>
        <w:jc w:val="both"/>
        <w:rPr>
          <w:rFonts w:ascii="Times New Roman" w:eastAsia="Times New Roman" w:hAnsi="Times New Roman"/>
          <w:sz w:val="24"/>
          <w:szCs w:val="24"/>
        </w:rPr>
      </w:pPr>
      <w:r>
        <w:rPr>
          <w:rFonts w:ascii="Times New Roman" w:eastAsia="Times New Roman" w:hAnsi="Times New Roman"/>
          <w:sz w:val="24"/>
          <w:szCs w:val="24"/>
        </w:rPr>
        <w:t xml:space="preserve">Run time polymorphism is also called as Late Binding or Dynamic Binding. </w:t>
      </w:r>
      <w:r w:rsidR="0000086C">
        <w:rPr>
          <w:rFonts w:ascii="Times New Roman" w:eastAsia="Times New Roman" w:hAnsi="Times New Roman"/>
          <w:sz w:val="24"/>
          <w:szCs w:val="24"/>
        </w:rPr>
        <w:t xml:space="preserve">Run time polymorphism is achieved using virtual function. </w:t>
      </w:r>
      <w:r w:rsidR="0000086C" w:rsidRPr="00D82758">
        <w:rPr>
          <w:rFonts w:ascii="Times New Roman" w:eastAsia="Times New Roman" w:hAnsi="Times New Roman"/>
          <w:sz w:val="24"/>
          <w:szCs w:val="24"/>
        </w:rPr>
        <w:t>Virtual Function is a function</w:t>
      </w:r>
      <w:r w:rsidR="00DB4DD2">
        <w:rPr>
          <w:rFonts w:ascii="Times New Roman" w:eastAsia="Times New Roman" w:hAnsi="Times New Roman"/>
          <w:sz w:val="24"/>
          <w:szCs w:val="24"/>
        </w:rPr>
        <w:t xml:space="preserve"> in base class, which is overridden</w:t>
      </w:r>
      <w:r w:rsidR="0000086C" w:rsidRPr="00D82758">
        <w:rPr>
          <w:rFonts w:ascii="Times New Roman" w:eastAsia="Times New Roman" w:hAnsi="Times New Roman"/>
          <w:sz w:val="24"/>
          <w:szCs w:val="24"/>
        </w:rPr>
        <w:t xml:space="preserve"> in the derived class, and which te</w:t>
      </w:r>
      <w:r>
        <w:rPr>
          <w:rFonts w:ascii="Times New Roman" w:eastAsia="Times New Roman" w:hAnsi="Times New Roman"/>
          <w:sz w:val="24"/>
          <w:szCs w:val="24"/>
        </w:rPr>
        <w:t>lls the compiler to perform Dynamic</w:t>
      </w:r>
      <w:r w:rsidR="0000086C" w:rsidRPr="00D82758">
        <w:rPr>
          <w:rFonts w:ascii="Times New Roman" w:eastAsia="Times New Roman" w:hAnsi="Times New Roman"/>
          <w:sz w:val="24"/>
          <w:szCs w:val="24"/>
        </w:rPr>
        <w:t xml:space="preserve"> Binding on this function.</w:t>
      </w:r>
      <w:r w:rsidR="0000086C">
        <w:rPr>
          <w:rFonts w:ascii="Times New Roman" w:eastAsia="Times New Roman" w:hAnsi="Times New Roman"/>
          <w:sz w:val="24"/>
          <w:szCs w:val="24"/>
        </w:rPr>
        <w:t xml:space="preserve"> </w:t>
      </w:r>
      <w:r>
        <w:rPr>
          <w:rFonts w:ascii="Times New Roman" w:eastAsia="Times New Roman" w:hAnsi="Times New Roman"/>
          <w:sz w:val="24"/>
          <w:szCs w:val="24"/>
        </w:rPr>
        <w:t>‘Virtual’ k</w:t>
      </w:r>
      <w:r w:rsidR="0000086C" w:rsidRPr="00D82758">
        <w:rPr>
          <w:rFonts w:ascii="Times New Roman" w:eastAsia="Times New Roman" w:hAnsi="Times New Roman"/>
          <w:sz w:val="24"/>
          <w:szCs w:val="24"/>
        </w:rPr>
        <w:t>eyword is used to make a member</w:t>
      </w:r>
      <w:r>
        <w:rPr>
          <w:rFonts w:ascii="Times New Roman" w:eastAsia="Times New Roman" w:hAnsi="Times New Roman"/>
          <w:sz w:val="24"/>
          <w:szCs w:val="24"/>
        </w:rPr>
        <w:t xml:space="preserve"> function of the base class v</w:t>
      </w:r>
      <w:r w:rsidR="0000086C" w:rsidRPr="00D82758">
        <w:rPr>
          <w:rFonts w:ascii="Times New Roman" w:eastAsia="Times New Roman" w:hAnsi="Times New Roman"/>
          <w:sz w:val="24"/>
          <w:szCs w:val="24"/>
        </w:rPr>
        <w:t>irtual.</w:t>
      </w:r>
      <w:r w:rsidR="0000086C">
        <w:rPr>
          <w:rFonts w:ascii="Times New Roman" w:eastAsia="Times New Roman" w:hAnsi="Times New Roman"/>
          <w:sz w:val="24"/>
          <w:szCs w:val="24"/>
        </w:rPr>
        <w:t xml:space="preserve"> </w:t>
      </w:r>
      <w:r>
        <w:rPr>
          <w:rFonts w:ascii="Times New Roman" w:eastAsia="Times New Roman" w:hAnsi="Times New Roman"/>
          <w:sz w:val="24"/>
          <w:szCs w:val="24"/>
        </w:rPr>
        <w:t>In Dynamic</w:t>
      </w:r>
      <w:r w:rsidR="0000086C" w:rsidRPr="006A0536">
        <w:rPr>
          <w:rFonts w:ascii="Times New Roman" w:eastAsia="Times New Roman" w:hAnsi="Times New Roman"/>
          <w:sz w:val="24"/>
          <w:szCs w:val="24"/>
        </w:rPr>
        <w:t xml:space="preserve"> Binding function call is resolved at runtime. Hence, now compiler determines the type of object at runtime, and then binds the function call. </w:t>
      </w:r>
    </w:p>
    <w:p w14:paraId="44408C05" w14:textId="7A298144" w:rsidR="0000086C" w:rsidRDefault="0000086C" w:rsidP="0000086C">
      <w:pPr>
        <w:jc w:val="both"/>
        <w:rPr>
          <w:rFonts w:ascii="Times New Roman" w:eastAsia="Times New Roman" w:hAnsi="Times New Roman"/>
          <w:sz w:val="24"/>
          <w:szCs w:val="24"/>
        </w:rPr>
      </w:pPr>
      <w:r>
        <w:rPr>
          <w:rFonts w:ascii="Times New Roman" w:eastAsia="Times New Roman" w:hAnsi="Times New Roman"/>
          <w:sz w:val="24"/>
          <w:szCs w:val="24"/>
        </w:rPr>
        <w:t>Without virtual function, w</w:t>
      </w:r>
      <w:r w:rsidRPr="00911723">
        <w:rPr>
          <w:rFonts w:ascii="Times New Roman" w:eastAsia="Times New Roman" w:hAnsi="Times New Roman"/>
          <w:sz w:val="24"/>
          <w:szCs w:val="24"/>
        </w:rPr>
        <w:t xml:space="preserve">hen we use Base class's pointer to hold Derived class's object, base class pointer or reference will always call the base </w:t>
      </w:r>
      <w:r w:rsidR="00DB4DD2">
        <w:rPr>
          <w:rFonts w:ascii="Times New Roman" w:eastAsia="Times New Roman" w:hAnsi="Times New Roman"/>
          <w:sz w:val="24"/>
          <w:szCs w:val="24"/>
        </w:rPr>
        <w:t xml:space="preserve">class </w:t>
      </w:r>
      <w:r w:rsidRPr="00911723">
        <w:rPr>
          <w:rFonts w:ascii="Times New Roman" w:eastAsia="Times New Roman" w:hAnsi="Times New Roman"/>
          <w:sz w:val="24"/>
          <w:szCs w:val="24"/>
        </w:rPr>
        <w:t xml:space="preserve">version of the </w:t>
      </w:r>
      <w:r w:rsidR="00DB4DD2">
        <w:rPr>
          <w:rFonts w:ascii="Times New Roman" w:eastAsia="Times New Roman" w:hAnsi="Times New Roman"/>
          <w:sz w:val="24"/>
          <w:szCs w:val="24"/>
        </w:rPr>
        <w:t xml:space="preserve">overridden </w:t>
      </w:r>
      <w:r w:rsidRPr="00911723">
        <w:rPr>
          <w:rFonts w:ascii="Times New Roman" w:eastAsia="Times New Roman" w:hAnsi="Times New Roman"/>
          <w:sz w:val="24"/>
          <w:szCs w:val="24"/>
        </w:rPr>
        <w:t>function</w:t>
      </w:r>
      <w:r>
        <w:rPr>
          <w:rFonts w:ascii="Times New Roman" w:eastAsia="Times New Roman" w:hAnsi="Times New Roman"/>
          <w:sz w:val="24"/>
          <w:szCs w:val="24"/>
        </w:rPr>
        <w:t>.</w:t>
      </w:r>
    </w:p>
    <w:p w14:paraId="7B487D4B" w14:textId="672771E4" w:rsidR="0000086C" w:rsidRDefault="00DB4DD2" w:rsidP="0000086C">
      <w:pPr>
        <w:jc w:val="both"/>
        <w:rPr>
          <w:rFonts w:ascii="Times New Roman" w:eastAsia="Times New Roman" w:hAnsi="Times New Roman"/>
          <w:sz w:val="24"/>
          <w:szCs w:val="24"/>
        </w:rPr>
      </w:pPr>
      <w:r>
        <w:rPr>
          <w:rFonts w:ascii="Times New Roman" w:eastAsia="Times New Roman" w:hAnsi="Times New Roman"/>
          <w:sz w:val="24"/>
          <w:szCs w:val="24"/>
        </w:rPr>
        <w:t>On using ‘v</w:t>
      </w:r>
      <w:r w:rsidR="0000086C" w:rsidRPr="00911723">
        <w:rPr>
          <w:rFonts w:ascii="Times New Roman" w:eastAsia="Times New Roman" w:hAnsi="Times New Roman"/>
          <w:sz w:val="24"/>
          <w:szCs w:val="24"/>
        </w:rPr>
        <w:t>irtual</w:t>
      </w:r>
      <w:r>
        <w:rPr>
          <w:rFonts w:ascii="Times New Roman" w:eastAsia="Times New Roman" w:hAnsi="Times New Roman"/>
          <w:sz w:val="24"/>
          <w:szCs w:val="24"/>
        </w:rPr>
        <w:t>’</w:t>
      </w:r>
      <w:r w:rsidR="0000086C" w:rsidRPr="00911723">
        <w:rPr>
          <w:rFonts w:ascii="Times New Roman" w:eastAsia="Times New Roman" w:hAnsi="Times New Roman"/>
          <w:sz w:val="24"/>
          <w:szCs w:val="24"/>
        </w:rPr>
        <w:t xml:space="preserve"> keyword </w:t>
      </w:r>
      <w:r>
        <w:rPr>
          <w:rFonts w:ascii="Times New Roman" w:eastAsia="Times New Roman" w:hAnsi="Times New Roman"/>
          <w:sz w:val="24"/>
          <w:szCs w:val="24"/>
        </w:rPr>
        <w:t>with Base class's function, Dynamic</w:t>
      </w:r>
      <w:r w:rsidR="0000086C" w:rsidRPr="00911723">
        <w:rPr>
          <w:rFonts w:ascii="Times New Roman" w:eastAsia="Times New Roman" w:hAnsi="Times New Roman"/>
          <w:sz w:val="24"/>
          <w:szCs w:val="24"/>
        </w:rPr>
        <w:t xml:space="preserve"> Binding takes place and the derived version of function will be called, because base class pointer pointes to Derived class object.</w:t>
      </w:r>
    </w:p>
    <w:p w14:paraId="26FBB284" w14:textId="77777777" w:rsidR="0000086C" w:rsidRDefault="0000086C" w:rsidP="0000086C">
      <w:pPr>
        <w:jc w:val="both"/>
        <w:rPr>
          <w:rFonts w:ascii="Times New Roman" w:eastAsia="Times New Roman" w:hAnsi="Times New Roman"/>
          <w:sz w:val="24"/>
          <w:szCs w:val="24"/>
        </w:rPr>
      </w:pPr>
    </w:p>
    <w:p w14:paraId="6FDC8643" w14:textId="77777777" w:rsidR="00DB4DD2" w:rsidRDefault="00DB4DD2" w:rsidP="0000086C">
      <w:pPr>
        <w:jc w:val="both"/>
        <w:rPr>
          <w:rFonts w:ascii="Times New Roman" w:eastAsia="Times New Roman" w:hAnsi="Times New Roman"/>
          <w:b/>
          <w:sz w:val="24"/>
          <w:szCs w:val="24"/>
        </w:rPr>
      </w:pPr>
    </w:p>
    <w:p w14:paraId="20FC26A1" w14:textId="77777777" w:rsidR="0000086C" w:rsidRDefault="0000086C" w:rsidP="0000086C">
      <w:pPr>
        <w:jc w:val="both"/>
        <w:rPr>
          <w:rFonts w:ascii="Times New Roman" w:eastAsia="Times New Roman" w:hAnsi="Times New Roman"/>
          <w:b/>
          <w:sz w:val="24"/>
          <w:szCs w:val="24"/>
        </w:rPr>
      </w:pPr>
      <w:r w:rsidRPr="00462E42">
        <w:rPr>
          <w:rFonts w:ascii="Times New Roman" w:eastAsia="Times New Roman" w:hAnsi="Times New Roman"/>
          <w:b/>
          <w:sz w:val="24"/>
          <w:szCs w:val="24"/>
        </w:rPr>
        <w:lastRenderedPageBreak/>
        <w:t>Pure Virtual Function</w:t>
      </w:r>
    </w:p>
    <w:p w14:paraId="0462BC91" w14:textId="77777777" w:rsidR="0000086C" w:rsidRPr="007F6EF7" w:rsidRDefault="0000086C" w:rsidP="0000086C">
      <w:pPr>
        <w:jc w:val="both"/>
        <w:rPr>
          <w:rFonts w:ascii="Times New Roman" w:eastAsia="Times New Roman" w:hAnsi="Times New Roman"/>
          <w:sz w:val="24"/>
          <w:szCs w:val="24"/>
        </w:rPr>
      </w:pPr>
      <w:r w:rsidRPr="007F6EF7">
        <w:rPr>
          <w:rFonts w:ascii="Times New Roman" w:eastAsia="Times New Roman" w:hAnsi="Times New Roman"/>
          <w:sz w:val="24"/>
          <w:szCs w:val="24"/>
        </w:rPr>
        <w:t xml:space="preserve">A pure virtual function is a function that has </w:t>
      </w:r>
      <w:r>
        <w:rPr>
          <w:rFonts w:ascii="Times New Roman" w:eastAsia="Times New Roman" w:hAnsi="Times New Roman"/>
          <w:sz w:val="24"/>
          <w:szCs w:val="24"/>
        </w:rPr>
        <w:t xml:space="preserve">no definition relative to base </w:t>
      </w:r>
      <w:r w:rsidRPr="007F6EF7">
        <w:rPr>
          <w:rFonts w:ascii="Times New Roman" w:eastAsia="Times New Roman" w:hAnsi="Times New Roman"/>
          <w:sz w:val="24"/>
          <w:szCs w:val="24"/>
        </w:rPr>
        <w:t>class.</w:t>
      </w:r>
    </w:p>
    <w:p w14:paraId="5AE8C47E" w14:textId="77777777" w:rsidR="0000086C" w:rsidRPr="007F6EF7" w:rsidRDefault="0000086C" w:rsidP="0000086C">
      <w:pPr>
        <w:jc w:val="both"/>
        <w:rPr>
          <w:rFonts w:ascii="Times New Roman" w:eastAsia="Times New Roman" w:hAnsi="Times New Roman"/>
          <w:sz w:val="24"/>
          <w:szCs w:val="24"/>
        </w:rPr>
      </w:pPr>
      <w:r>
        <w:rPr>
          <w:rFonts w:ascii="Times New Roman" w:eastAsia="Times New Roman" w:hAnsi="Times New Roman"/>
          <w:sz w:val="24"/>
          <w:szCs w:val="24"/>
        </w:rPr>
        <w:t xml:space="preserve">Its syntax is as </w:t>
      </w:r>
      <w:proofErr w:type="spellStart"/>
      <w:r>
        <w:rPr>
          <w:rFonts w:ascii="Times New Roman" w:eastAsia="Times New Roman" w:hAnsi="Times New Roman"/>
          <w:sz w:val="24"/>
          <w:szCs w:val="24"/>
        </w:rPr>
        <w:t>follws</w:t>
      </w:r>
      <w:proofErr w:type="spellEnd"/>
      <w:r>
        <w:rPr>
          <w:rFonts w:ascii="Times New Roman" w:eastAsia="Times New Roman" w:hAnsi="Times New Roman"/>
          <w:sz w:val="24"/>
          <w:szCs w:val="24"/>
        </w:rPr>
        <w:t>:</w:t>
      </w:r>
    </w:p>
    <w:p w14:paraId="2EC6E9FF" w14:textId="77777777" w:rsidR="0000086C" w:rsidRPr="007F6EF7" w:rsidRDefault="0000086C" w:rsidP="0000086C">
      <w:pPr>
        <w:jc w:val="both"/>
        <w:rPr>
          <w:rFonts w:ascii="Times New Roman" w:eastAsia="Times New Roman" w:hAnsi="Times New Roman"/>
          <w:sz w:val="24"/>
          <w:szCs w:val="24"/>
        </w:rPr>
      </w:pPr>
      <w:r>
        <w:rPr>
          <w:rFonts w:ascii="Times New Roman" w:eastAsia="Times New Roman" w:hAnsi="Times New Roman"/>
          <w:sz w:val="24"/>
          <w:szCs w:val="24"/>
        </w:rPr>
        <w:tab/>
        <w:t>virtual return-type function-</w:t>
      </w:r>
      <w:proofErr w:type="gramStart"/>
      <w:r>
        <w:rPr>
          <w:rFonts w:ascii="Times New Roman" w:eastAsia="Times New Roman" w:hAnsi="Times New Roman"/>
          <w:sz w:val="24"/>
          <w:szCs w:val="24"/>
        </w:rPr>
        <w:t>name(</w:t>
      </w:r>
      <w:proofErr w:type="gramEnd"/>
      <w:r>
        <w:rPr>
          <w:rFonts w:ascii="Times New Roman" w:eastAsia="Times New Roman" w:hAnsi="Times New Roman"/>
          <w:sz w:val="24"/>
          <w:szCs w:val="24"/>
        </w:rPr>
        <w:t>parameter list) = 0</w:t>
      </w:r>
      <w:r w:rsidRPr="007F6EF7">
        <w:rPr>
          <w:rFonts w:ascii="Times New Roman" w:eastAsia="Times New Roman" w:hAnsi="Times New Roman"/>
          <w:sz w:val="24"/>
          <w:szCs w:val="24"/>
        </w:rPr>
        <w:t>;</w:t>
      </w:r>
    </w:p>
    <w:p w14:paraId="200B9569" w14:textId="77777777" w:rsidR="0000086C" w:rsidRDefault="0000086C" w:rsidP="0000086C">
      <w:pPr>
        <w:jc w:val="both"/>
        <w:rPr>
          <w:rFonts w:ascii="Times New Roman" w:eastAsia="Times New Roman" w:hAnsi="Times New Roman"/>
          <w:sz w:val="24"/>
          <w:szCs w:val="24"/>
        </w:rPr>
      </w:pPr>
      <w:r w:rsidRPr="007F6EF7">
        <w:rPr>
          <w:rFonts w:ascii="Times New Roman" w:eastAsia="Times New Roman" w:hAnsi="Times New Roman"/>
          <w:sz w:val="24"/>
          <w:szCs w:val="24"/>
        </w:rPr>
        <w:t>In such case each derived class should define the function or redeclare it as a pure virtual function.</w:t>
      </w:r>
    </w:p>
    <w:p w14:paraId="776F9257" w14:textId="77777777" w:rsidR="0000086C" w:rsidRDefault="0000086C" w:rsidP="0000086C">
      <w:pPr>
        <w:jc w:val="both"/>
        <w:rPr>
          <w:rFonts w:ascii="Times New Roman" w:eastAsia="Times New Roman" w:hAnsi="Times New Roman"/>
          <w:sz w:val="24"/>
          <w:szCs w:val="24"/>
        </w:rPr>
      </w:pPr>
    </w:p>
    <w:p w14:paraId="0E4E1276" w14:textId="77777777" w:rsidR="0000086C" w:rsidRPr="00870B7C" w:rsidRDefault="0000086C" w:rsidP="0000086C">
      <w:pPr>
        <w:jc w:val="both"/>
        <w:rPr>
          <w:rFonts w:ascii="Times New Roman" w:eastAsia="Times New Roman" w:hAnsi="Times New Roman"/>
          <w:b/>
          <w:sz w:val="24"/>
          <w:szCs w:val="24"/>
        </w:rPr>
      </w:pPr>
      <w:r w:rsidRPr="00870B7C">
        <w:rPr>
          <w:rFonts w:ascii="Times New Roman" w:eastAsia="Times New Roman" w:hAnsi="Times New Roman"/>
          <w:b/>
          <w:sz w:val="24"/>
          <w:szCs w:val="24"/>
        </w:rPr>
        <w:t>Abstract class</w:t>
      </w:r>
    </w:p>
    <w:p w14:paraId="64270046" w14:textId="77777777" w:rsidR="0000086C" w:rsidRPr="00C36A48" w:rsidRDefault="0000086C" w:rsidP="0000086C">
      <w:pPr>
        <w:tabs>
          <w:tab w:val="num" w:pos="720"/>
        </w:tabs>
        <w:jc w:val="both"/>
        <w:rPr>
          <w:rFonts w:ascii="Times New Roman" w:eastAsia="Times New Roman" w:hAnsi="Times New Roman"/>
          <w:sz w:val="24"/>
          <w:szCs w:val="24"/>
        </w:rPr>
      </w:pPr>
      <w:r w:rsidRPr="00C36A48">
        <w:rPr>
          <w:rFonts w:ascii="Times New Roman" w:eastAsia="Times New Roman" w:hAnsi="Times New Roman"/>
          <w:sz w:val="24"/>
          <w:szCs w:val="24"/>
        </w:rPr>
        <w:t>A class having pure virtual function is called abstract class</w:t>
      </w:r>
      <w:r>
        <w:rPr>
          <w:rFonts w:ascii="Times New Roman" w:eastAsia="Times New Roman" w:hAnsi="Times New Roman"/>
          <w:sz w:val="24"/>
          <w:szCs w:val="24"/>
        </w:rPr>
        <w:t xml:space="preserve">. </w:t>
      </w:r>
      <w:r w:rsidRPr="00C36A48">
        <w:rPr>
          <w:rFonts w:ascii="Times New Roman" w:eastAsia="Times New Roman" w:hAnsi="Times New Roman"/>
          <w:sz w:val="24"/>
          <w:szCs w:val="24"/>
        </w:rPr>
        <w:t>An object of an abstract class cannot be created</w:t>
      </w:r>
      <w:r>
        <w:rPr>
          <w:rFonts w:ascii="Times New Roman" w:eastAsia="Times New Roman" w:hAnsi="Times New Roman"/>
          <w:sz w:val="24"/>
          <w:szCs w:val="24"/>
        </w:rPr>
        <w:t xml:space="preserve">. </w:t>
      </w:r>
      <w:r w:rsidRPr="00C36A48">
        <w:rPr>
          <w:rFonts w:ascii="Times New Roman" w:eastAsia="Times New Roman" w:hAnsi="Times New Roman"/>
          <w:sz w:val="24"/>
          <w:szCs w:val="24"/>
        </w:rPr>
        <w:t>A base class which is abstract is called abstract base class.</w:t>
      </w:r>
      <w:r>
        <w:rPr>
          <w:rFonts w:ascii="Times New Roman" w:eastAsia="Times New Roman" w:hAnsi="Times New Roman"/>
          <w:sz w:val="24"/>
          <w:szCs w:val="24"/>
        </w:rPr>
        <w:t xml:space="preserve"> </w:t>
      </w:r>
      <w:r w:rsidRPr="00C36A48">
        <w:rPr>
          <w:rFonts w:ascii="Times New Roman" w:eastAsia="Times New Roman" w:hAnsi="Times New Roman"/>
          <w:sz w:val="24"/>
          <w:szCs w:val="24"/>
        </w:rPr>
        <w:t>Abstract base class is used to provide some traits to the derived classes and to create a base pointer required for run time polymorphism.</w:t>
      </w:r>
    </w:p>
    <w:p w14:paraId="3346C4BE" w14:textId="77777777" w:rsidR="009C31C3" w:rsidRPr="00771C9A" w:rsidRDefault="009C31C3" w:rsidP="00281C00">
      <w:pPr>
        <w:pBdr>
          <w:bottom w:val="single" w:sz="12" w:space="1" w:color="auto"/>
        </w:pBdr>
        <w:jc w:val="both"/>
        <w:rPr>
          <w:rFonts w:ascii="Times New Roman" w:hAnsi="Times New Roman"/>
          <w:b/>
          <w:sz w:val="24"/>
          <w:szCs w:val="24"/>
        </w:rPr>
      </w:pPr>
    </w:p>
    <w:p w14:paraId="55889F89" w14:textId="77777777" w:rsidR="007068AA" w:rsidRDefault="007068AA" w:rsidP="009B75F1">
      <w:pPr>
        <w:pStyle w:val="NoSpacing"/>
        <w:jc w:val="both"/>
        <w:rPr>
          <w:rFonts w:ascii="Times New Roman" w:hAnsi="Times New Roman"/>
          <w:sz w:val="24"/>
          <w:szCs w:val="24"/>
        </w:rPr>
      </w:pPr>
      <w:r>
        <w:rPr>
          <w:rFonts w:ascii="Times New Roman" w:hAnsi="Times New Roman"/>
          <w:sz w:val="24"/>
          <w:szCs w:val="24"/>
        </w:rPr>
        <w:t>Class Diagram:</w:t>
      </w:r>
    </w:p>
    <w:p w14:paraId="755D23EE" w14:textId="77777777" w:rsidR="007068AA" w:rsidRDefault="007068AA" w:rsidP="009B75F1">
      <w:pPr>
        <w:pStyle w:val="NoSpacing"/>
        <w:jc w:val="both"/>
        <w:rPr>
          <w:rFonts w:ascii="Times New Roman" w:hAnsi="Times New Roman"/>
          <w:sz w:val="24"/>
          <w:szCs w:val="24"/>
        </w:rPr>
      </w:pPr>
    </w:p>
    <w:p w14:paraId="11386783" w14:textId="2AEE5BE8" w:rsidR="007068AA" w:rsidRDefault="00BC15E5" w:rsidP="009B75F1">
      <w:pPr>
        <w:pStyle w:val="NoSpacing"/>
        <w:jc w:val="both"/>
        <w:rPr>
          <w:rFonts w:ascii="Times New Roman" w:hAnsi="Times New Roman"/>
          <w:sz w:val="24"/>
          <w:szCs w:val="24"/>
        </w:rPr>
      </w:pPr>
      <w:r w:rsidRPr="00BC15E5">
        <w:rPr>
          <w:rFonts w:ascii="Times New Roman" w:hAnsi="Times New Roman"/>
          <w:sz w:val="24"/>
          <w:szCs w:val="24"/>
        </w:rPr>
        <w:drawing>
          <wp:inline distT="0" distB="0" distL="0" distR="0" wp14:anchorId="1548A927" wp14:editId="7A648772">
            <wp:extent cx="5731510" cy="3971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71925"/>
                    </a:xfrm>
                    <a:prstGeom prst="rect">
                      <a:avLst/>
                    </a:prstGeom>
                  </pic:spPr>
                </pic:pic>
              </a:graphicData>
            </a:graphic>
          </wp:inline>
        </w:drawing>
      </w:r>
    </w:p>
    <w:p w14:paraId="3BE7BE6B" w14:textId="77777777" w:rsidR="007068AA" w:rsidRDefault="007068AA" w:rsidP="009B75F1">
      <w:pPr>
        <w:pStyle w:val="NoSpacing"/>
        <w:jc w:val="both"/>
        <w:rPr>
          <w:rFonts w:ascii="Times New Roman" w:hAnsi="Times New Roman"/>
          <w:sz w:val="24"/>
          <w:szCs w:val="24"/>
        </w:rPr>
      </w:pPr>
    </w:p>
    <w:p w14:paraId="27B980CE" w14:textId="77777777" w:rsidR="007068AA" w:rsidRDefault="007068AA" w:rsidP="009B75F1">
      <w:pPr>
        <w:pStyle w:val="NoSpacing"/>
        <w:jc w:val="both"/>
        <w:rPr>
          <w:rFonts w:ascii="Times New Roman" w:hAnsi="Times New Roman"/>
          <w:sz w:val="24"/>
          <w:szCs w:val="24"/>
        </w:rPr>
      </w:pPr>
    </w:p>
    <w:p w14:paraId="128F1683" w14:textId="77777777" w:rsidR="007068AA" w:rsidRDefault="007068AA" w:rsidP="009B75F1">
      <w:pPr>
        <w:pStyle w:val="NoSpacing"/>
        <w:jc w:val="both"/>
        <w:rPr>
          <w:rFonts w:ascii="Times New Roman" w:hAnsi="Times New Roman"/>
          <w:sz w:val="24"/>
          <w:szCs w:val="24"/>
        </w:rPr>
      </w:pPr>
    </w:p>
    <w:p w14:paraId="165F517F" w14:textId="77777777" w:rsidR="007068AA" w:rsidRDefault="007068AA" w:rsidP="009B75F1">
      <w:pPr>
        <w:pStyle w:val="NoSpacing"/>
        <w:jc w:val="both"/>
        <w:rPr>
          <w:rFonts w:ascii="Times New Roman" w:hAnsi="Times New Roman"/>
          <w:sz w:val="24"/>
          <w:szCs w:val="24"/>
        </w:rPr>
      </w:pPr>
    </w:p>
    <w:p w14:paraId="61C62790" w14:textId="77777777" w:rsidR="007068AA" w:rsidRDefault="007068AA" w:rsidP="009B75F1">
      <w:pPr>
        <w:pStyle w:val="NoSpacing"/>
        <w:jc w:val="both"/>
        <w:rPr>
          <w:rFonts w:ascii="Times New Roman" w:hAnsi="Times New Roman"/>
          <w:sz w:val="24"/>
          <w:szCs w:val="24"/>
        </w:rPr>
      </w:pPr>
    </w:p>
    <w:p w14:paraId="09E8A285" w14:textId="77777777" w:rsidR="007068AA" w:rsidRDefault="007068AA" w:rsidP="009B75F1">
      <w:pPr>
        <w:pStyle w:val="NoSpacing"/>
        <w:jc w:val="both"/>
        <w:rPr>
          <w:rFonts w:ascii="Times New Roman" w:hAnsi="Times New Roman"/>
          <w:sz w:val="24"/>
          <w:szCs w:val="24"/>
        </w:rPr>
      </w:pPr>
    </w:p>
    <w:p w14:paraId="3CAF8EAD" w14:textId="77777777" w:rsidR="007068AA" w:rsidRPr="00D23C51" w:rsidRDefault="007068AA" w:rsidP="009B75F1">
      <w:pPr>
        <w:pStyle w:val="NoSpacing"/>
        <w:jc w:val="both"/>
        <w:rPr>
          <w:rFonts w:ascii="Times New Roman" w:hAnsi="Times New Roman"/>
          <w:sz w:val="24"/>
          <w:szCs w:val="24"/>
        </w:rPr>
      </w:pPr>
    </w:p>
    <w:p w14:paraId="36014BD4"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w:t>
      </w:r>
      <w:r w:rsidR="00491347" w:rsidRPr="00771C9A">
        <w:rPr>
          <w:rFonts w:ascii="Times New Roman" w:hAnsi="Times New Roman"/>
          <w:iCs/>
          <w:sz w:val="24"/>
          <w:szCs w:val="24"/>
        </w:rPr>
        <w:t>___</w:t>
      </w:r>
    </w:p>
    <w:p w14:paraId="6AC6DAB5" w14:textId="77777777" w:rsidR="008E0E83" w:rsidRPr="00771C9A" w:rsidRDefault="008E0E83" w:rsidP="00052B5D">
      <w:pPr>
        <w:spacing w:after="0" w:line="240" w:lineRule="auto"/>
        <w:jc w:val="both"/>
        <w:rPr>
          <w:rFonts w:ascii="Times New Roman" w:hAnsi="Times New Roman"/>
          <w:iCs/>
          <w:sz w:val="24"/>
          <w:szCs w:val="24"/>
        </w:rPr>
      </w:pPr>
    </w:p>
    <w:p w14:paraId="69C131A9" w14:textId="4845F199" w:rsidR="008E0E83" w:rsidRDefault="000A59B1" w:rsidP="00052B5D">
      <w:pPr>
        <w:spacing w:after="0" w:line="240" w:lineRule="auto"/>
        <w:jc w:val="both"/>
        <w:rPr>
          <w:rFonts w:ascii="Times New Roman" w:hAnsi="Times New Roman"/>
          <w:b/>
          <w:iCs/>
          <w:sz w:val="24"/>
          <w:szCs w:val="24"/>
        </w:rPr>
      </w:pPr>
      <w:r>
        <w:rPr>
          <w:rFonts w:ascii="Times New Roman" w:hAnsi="Times New Roman"/>
          <w:b/>
          <w:iCs/>
          <w:sz w:val="24"/>
          <w:szCs w:val="24"/>
        </w:rPr>
        <w:t xml:space="preserve">Results: (Program </w:t>
      </w:r>
      <w:r w:rsidR="008E0E83" w:rsidRPr="00771C9A">
        <w:rPr>
          <w:rFonts w:ascii="Times New Roman" w:hAnsi="Times New Roman"/>
          <w:b/>
          <w:iCs/>
          <w:sz w:val="24"/>
          <w:szCs w:val="24"/>
        </w:rPr>
        <w:t xml:space="preserve">with </w:t>
      </w:r>
      <w:r w:rsidR="00110F86">
        <w:rPr>
          <w:rFonts w:ascii="Times New Roman" w:hAnsi="Times New Roman"/>
          <w:b/>
          <w:iCs/>
          <w:sz w:val="24"/>
          <w:szCs w:val="24"/>
        </w:rPr>
        <w:t xml:space="preserve">snapshot of </w:t>
      </w:r>
      <w:r w:rsidR="008E0E83" w:rsidRPr="00771C9A">
        <w:rPr>
          <w:rFonts w:ascii="Times New Roman" w:hAnsi="Times New Roman"/>
          <w:b/>
          <w:iCs/>
          <w:sz w:val="24"/>
          <w:szCs w:val="24"/>
        </w:rPr>
        <w:t>output)</w:t>
      </w:r>
    </w:p>
    <w:p w14:paraId="3E524B48" w14:textId="77777777" w:rsidR="00110F86" w:rsidRDefault="00110F86" w:rsidP="00052B5D">
      <w:pPr>
        <w:spacing w:after="0" w:line="240" w:lineRule="auto"/>
        <w:jc w:val="both"/>
        <w:rPr>
          <w:rFonts w:ascii="Times New Roman" w:hAnsi="Times New Roman"/>
          <w:b/>
          <w:iCs/>
          <w:sz w:val="24"/>
          <w:szCs w:val="24"/>
        </w:rPr>
      </w:pPr>
    </w:p>
    <w:p w14:paraId="761ED4AE" w14:textId="77777777" w:rsidR="00110F86" w:rsidRDefault="00110F86" w:rsidP="00052B5D">
      <w:pPr>
        <w:spacing w:after="0" w:line="240" w:lineRule="auto"/>
        <w:jc w:val="both"/>
        <w:rPr>
          <w:rFonts w:ascii="Times New Roman" w:hAnsi="Times New Roman"/>
          <w:b/>
          <w:iCs/>
          <w:sz w:val="24"/>
          <w:szCs w:val="24"/>
        </w:rPr>
      </w:pPr>
    </w:p>
    <w:p w14:paraId="17D21B03" w14:textId="3B346B21" w:rsidR="00110F86" w:rsidRDefault="00BA7236" w:rsidP="00052B5D">
      <w:pPr>
        <w:spacing w:after="0" w:line="240" w:lineRule="auto"/>
        <w:jc w:val="both"/>
        <w:rPr>
          <w:rFonts w:ascii="Times New Roman" w:hAnsi="Times New Roman"/>
          <w:b/>
          <w:iCs/>
          <w:sz w:val="24"/>
          <w:szCs w:val="24"/>
        </w:rPr>
      </w:pPr>
      <w:r>
        <w:rPr>
          <w:rFonts w:ascii="Times New Roman" w:hAnsi="Times New Roman"/>
          <w:b/>
          <w:iCs/>
          <w:sz w:val="24"/>
          <w:szCs w:val="24"/>
        </w:rPr>
        <w:t>Program:</w:t>
      </w:r>
    </w:p>
    <w:p w14:paraId="1973729D" w14:textId="77777777" w:rsidR="00BA7236" w:rsidRDefault="00BA7236" w:rsidP="00052B5D">
      <w:pPr>
        <w:spacing w:after="0" w:line="240" w:lineRule="auto"/>
        <w:jc w:val="both"/>
        <w:rPr>
          <w:rFonts w:ascii="Times New Roman" w:hAnsi="Times New Roman"/>
          <w:b/>
          <w:iCs/>
          <w:sz w:val="24"/>
          <w:szCs w:val="24"/>
        </w:rPr>
      </w:pPr>
    </w:p>
    <w:p w14:paraId="254B7247"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#include &lt;iostream&gt;  </w:t>
      </w:r>
    </w:p>
    <w:p w14:paraId="5A6BCDDB"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using namespace std;</w:t>
      </w:r>
    </w:p>
    <w:p w14:paraId="74C53002"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class Shape {  </w:t>
      </w:r>
    </w:p>
    <w:p w14:paraId="4BCFBAAE"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protected:  </w:t>
      </w:r>
    </w:p>
    <w:p w14:paraId="7B398C16"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float dim1, dim2;  </w:t>
      </w:r>
    </w:p>
    <w:p w14:paraId="69C010E4"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public:  </w:t>
      </w:r>
    </w:p>
    <w:p w14:paraId="0854E00F"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void </w:t>
      </w:r>
      <w:proofErr w:type="gramStart"/>
      <w:r w:rsidRPr="00BA7236">
        <w:rPr>
          <w:rFonts w:ascii="Courier New" w:hAnsi="Courier New" w:cs="Courier New"/>
          <w:b/>
          <w:iCs/>
          <w:sz w:val="24"/>
          <w:szCs w:val="24"/>
        </w:rPr>
        <w:t>read(</w:t>
      </w:r>
      <w:proofErr w:type="gramEnd"/>
      <w:r w:rsidRPr="00BA7236">
        <w:rPr>
          <w:rFonts w:ascii="Courier New" w:hAnsi="Courier New" w:cs="Courier New"/>
          <w:b/>
          <w:iCs/>
          <w:sz w:val="24"/>
          <w:szCs w:val="24"/>
        </w:rPr>
        <w:t xml:space="preserve">float </w:t>
      </w:r>
      <w:proofErr w:type="spellStart"/>
      <w:r w:rsidRPr="00BA7236">
        <w:rPr>
          <w:rFonts w:ascii="Courier New" w:hAnsi="Courier New" w:cs="Courier New"/>
          <w:b/>
          <w:iCs/>
          <w:sz w:val="24"/>
          <w:szCs w:val="24"/>
        </w:rPr>
        <w:t>i</w:t>
      </w:r>
      <w:proofErr w:type="spellEnd"/>
      <w:r w:rsidRPr="00BA7236">
        <w:rPr>
          <w:rFonts w:ascii="Courier New" w:hAnsi="Courier New" w:cs="Courier New"/>
          <w:b/>
          <w:iCs/>
          <w:sz w:val="24"/>
          <w:szCs w:val="24"/>
        </w:rPr>
        <w:t xml:space="preserve">, float j=0) </w:t>
      </w:r>
    </w:p>
    <w:p w14:paraId="3B24622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7DD5A58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dim1 = </w:t>
      </w:r>
      <w:proofErr w:type="spellStart"/>
      <w:r w:rsidRPr="00BA7236">
        <w:rPr>
          <w:rFonts w:ascii="Courier New" w:hAnsi="Courier New" w:cs="Courier New"/>
          <w:b/>
          <w:iCs/>
          <w:sz w:val="24"/>
          <w:szCs w:val="24"/>
        </w:rPr>
        <w:t>i</w:t>
      </w:r>
      <w:proofErr w:type="spellEnd"/>
      <w:r w:rsidRPr="00BA7236">
        <w:rPr>
          <w:rFonts w:ascii="Courier New" w:hAnsi="Courier New" w:cs="Courier New"/>
          <w:b/>
          <w:iCs/>
          <w:sz w:val="24"/>
          <w:szCs w:val="24"/>
        </w:rPr>
        <w:t xml:space="preserve">;  </w:t>
      </w:r>
    </w:p>
    <w:p w14:paraId="083B99C4"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dim2 = j;  </w:t>
      </w:r>
    </w:p>
    <w:p w14:paraId="71869B6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54042517"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virtual void area(void) </w:t>
      </w:r>
    </w:p>
    <w:p w14:paraId="3E0FD49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005AD07E"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roofErr w:type="spellStart"/>
      <w:r w:rsidRPr="00BA7236">
        <w:rPr>
          <w:rFonts w:ascii="Courier New" w:hAnsi="Courier New" w:cs="Courier New"/>
          <w:b/>
          <w:iCs/>
          <w:sz w:val="24"/>
          <w:szCs w:val="24"/>
        </w:rPr>
        <w:t>cout</w:t>
      </w:r>
      <w:proofErr w:type="spellEnd"/>
      <w:r w:rsidRPr="00BA7236">
        <w:rPr>
          <w:rFonts w:ascii="Courier New" w:hAnsi="Courier New" w:cs="Courier New"/>
          <w:b/>
          <w:iCs/>
          <w:sz w:val="24"/>
          <w:szCs w:val="24"/>
        </w:rPr>
        <w:t xml:space="preserve"> &lt;&lt; "No area"&lt;&lt;</w:t>
      </w:r>
      <w:proofErr w:type="spellStart"/>
      <w:r w:rsidRPr="00BA7236">
        <w:rPr>
          <w:rFonts w:ascii="Courier New" w:hAnsi="Courier New" w:cs="Courier New"/>
          <w:b/>
          <w:iCs/>
          <w:sz w:val="24"/>
          <w:szCs w:val="24"/>
        </w:rPr>
        <w:t>endl</w:t>
      </w:r>
      <w:proofErr w:type="spellEnd"/>
      <w:r w:rsidRPr="00BA7236">
        <w:rPr>
          <w:rFonts w:ascii="Courier New" w:hAnsi="Courier New" w:cs="Courier New"/>
          <w:b/>
          <w:iCs/>
          <w:sz w:val="24"/>
          <w:szCs w:val="24"/>
        </w:rPr>
        <w:t xml:space="preserve">;  </w:t>
      </w:r>
    </w:p>
    <w:p w14:paraId="36FD1105"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2582BCD8"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23936C08"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class </w:t>
      </w:r>
      <w:proofErr w:type="gramStart"/>
      <w:r w:rsidRPr="00BA7236">
        <w:rPr>
          <w:rFonts w:ascii="Courier New" w:hAnsi="Courier New" w:cs="Courier New"/>
          <w:b/>
          <w:iCs/>
          <w:sz w:val="24"/>
          <w:szCs w:val="24"/>
        </w:rPr>
        <w:t>triangle :</w:t>
      </w:r>
      <w:proofErr w:type="gramEnd"/>
      <w:r w:rsidRPr="00BA7236">
        <w:rPr>
          <w:rFonts w:ascii="Courier New" w:hAnsi="Courier New" w:cs="Courier New"/>
          <w:b/>
          <w:iCs/>
          <w:sz w:val="24"/>
          <w:szCs w:val="24"/>
        </w:rPr>
        <w:t xml:space="preserve"> public Shape </w:t>
      </w:r>
    </w:p>
    <w:p w14:paraId="69A44645"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
    <w:p w14:paraId="5E28BD5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public:  </w:t>
      </w:r>
    </w:p>
    <w:p w14:paraId="5BF40772"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void area(void) </w:t>
      </w:r>
    </w:p>
    <w:p w14:paraId="3BCE88A4"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7D5CC87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roofErr w:type="spellStart"/>
      <w:r w:rsidRPr="00BA7236">
        <w:rPr>
          <w:rFonts w:ascii="Courier New" w:hAnsi="Courier New" w:cs="Courier New"/>
          <w:b/>
          <w:iCs/>
          <w:sz w:val="24"/>
          <w:szCs w:val="24"/>
        </w:rPr>
        <w:t>cout</w:t>
      </w:r>
      <w:proofErr w:type="spellEnd"/>
      <w:r w:rsidRPr="00BA7236">
        <w:rPr>
          <w:rFonts w:ascii="Courier New" w:hAnsi="Courier New" w:cs="Courier New"/>
          <w:b/>
          <w:iCs/>
          <w:sz w:val="24"/>
          <w:szCs w:val="24"/>
        </w:rPr>
        <w:t xml:space="preserve"> &lt;&lt; "Triangle with dimensions "&lt;&lt;dim1&lt;&lt;" and "&lt;&lt;dim2&lt;&lt;</w:t>
      </w:r>
      <w:proofErr w:type="spellStart"/>
      <w:r w:rsidRPr="00BA7236">
        <w:rPr>
          <w:rFonts w:ascii="Courier New" w:hAnsi="Courier New" w:cs="Courier New"/>
          <w:b/>
          <w:iCs/>
          <w:sz w:val="24"/>
          <w:szCs w:val="24"/>
        </w:rPr>
        <w:t>endl</w:t>
      </w:r>
      <w:proofErr w:type="spellEnd"/>
      <w:r w:rsidRPr="00BA7236">
        <w:rPr>
          <w:rFonts w:ascii="Courier New" w:hAnsi="Courier New" w:cs="Courier New"/>
          <w:b/>
          <w:iCs/>
          <w:sz w:val="24"/>
          <w:szCs w:val="24"/>
        </w:rPr>
        <w:t>;</w:t>
      </w:r>
    </w:p>
    <w:p w14:paraId="6B82F1EA"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roofErr w:type="spellStart"/>
      <w:r w:rsidRPr="00BA7236">
        <w:rPr>
          <w:rFonts w:ascii="Courier New" w:hAnsi="Courier New" w:cs="Courier New"/>
          <w:b/>
          <w:iCs/>
          <w:sz w:val="24"/>
          <w:szCs w:val="24"/>
        </w:rPr>
        <w:t>cout</w:t>
      </w:r>
      <w:proofErr w:type="spellEnd"/>
      <w:r w:rsidRPr="00BA7236">
        <w:rPr>
          <w:rFonts w:ascii="Courier New" w:hAnsi="Courier New" w:cs="Courier New"/>
          <w:b/>
          <w:iCs/>
          <w:sz w:val="24"/>
          <w:szCs w:val="24"/>
        </w:rPr>
        <w:t xml:space="preserve"> &lt;&lt; "Area = "&lt;&lt;dim1 * 0.5 * dim2&lt;&lt;"\n"&lt;&lt;</w:t>
      </w:r>
      <w:proofErr w:type="spellStart"/>
      <w:r w:rsidRPr="00BA7236">
        <w:rPr>
          <w:rFonts w:ascii="Courier New" w:hAnsi="Courier New" w:cs="Courier New"/>
          <w:b/>
          <w:iCs/>
          <w:sz w:val="24"/>
          <w:szCs w:val="24"/>
        </w:rPr>
        <w:t>endl</w:t>
      </w:r>
      <w:proofErr w:type="spellEnd"/>
      <w:r w:rsidRPr="00BA7236">
        <w:rPr>
          <w:rFonts w:ascii="Courier New" w:hAnsi="Courier New" w:cs="Courier New"/>
          <w:b/>
          <w:iCs/>
          <w:sz w:val="24"/>
          <w:szCs w:val="24"/>
        </w:rPr>
        <w:t xml:space="preserve">;  </w:t>
      </w:r>
    </w:p>
    <w:p w14:paraId="19878DE1"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005AAB90"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
    <w:p w14:paraId="317456FB"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class </w:t>
      </w:r>
      <w:proofErr w:type="gramStart"/>
      <w:r w:rsidRPr="00BA7236">
        <w:rPr>
          <w:rFonts w:ascii="Courier New" w:hAnsi="Courier New" w:cs="Courier New"/>
          <w:b/>
          <w:iCs/>
          <w:sz w:val="24"/>
          <w:szCs w:val="24"/>
        </w:rPr>
        <w:t>rectangle :</w:t>
      </w:r>
      <w:proofErr w:type="gramEnd"/>
      <w:r w:rsidRPr="00BA7236">
        <w:rPr>
          <w:rFonts w:ascii="Courier New" w:hAnsi="Courier New" w:cs="Courier New"/>
          <w:b/>
          <w:iCs/>
          <w:sz w:val="24"/>
          <w:szCs w:val="24"/>
        </w:rPr>
        <w:t xml:space="preserve"> public Shape </w:t>
      </w:r>
    </w:p>
    <w:p w14:paraId="5739A058"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
    <w:p w14:paraId="58C92AEE"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public:  </w:t>
      </w:r>
    </w:p>
    <w:p w14:paraId="3880D9EF"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void area(void) </w:t>
      </w:r>
    </w:p>
    <w:p w14:paraId="423567C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15DA77B0"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roofErr w:type="spellStart"/>
      <w:r w:rsidRPr="00BA7236">
        <w:rPr>
          <w:rFonts w:ascii="Courier New" w:hAnsi="Courier New" w:cs="Courier New"/>
          <w:b/>
          <w:iCs/>
          <w:sz w:val="24"/>
          <w:szCs w:val="24"/>
        </w:rPr>
        <w:t>cout</w:t>
      </w:r>
      <w:proofErr w:type="spellEnd"/>
      <w:r w:rsidRPr="00BA7236">
        <w:rPr>
          <w:rFonts w:ascii="Courier New" w:hAnsi="Courier New" w:cs="Courier New"/>
          <w:b/>
          <w:iCs/>
          <w:sz w:val="24"/>
          <w:szCs w:val="24"/>
        </w:rPr>
        <w:t xml:space="preserve"> &lt;&lt; "Rectangle with dimensions "&lt;&lt;dim1&lt;&lt;" and "&lt;&lt;dim2&lt;&lt;</w:t>
      </w:r>
      <w:proofErr w:type="spellStart"/>
      <w:r w:rsidRPr="00BA7236">
        <w:rPr>
          <w:rFonts w:ascii="Courier New" w:hAnsi="Courier New" w:cs="Courier New"/>
          <w:b/>
          <w:iCs/>
          <w:sz w:val="24"/>
          <w:szCs w:val="24"/>
        </w:rPr>
        <w:t>endl</w:t>
      </w:r>
      <w:proofErr w:type="spellEnd"/>
      <w:r w:rsidRPr="00BA7236">
        <w:rPr>
          <w:rFonts w:ascii="Courier New" w:hAnsi="Courier New" w:cs="Courier New"/>
          <w:b/>
          <w:iCs/>
          <w:sz w:val="24"/>
          <w:szCs w:val="24"/>
        </w:rPr>
        <w:t>;</w:t>
      </w:r>
    </w:p>
    <w:p w14:paraId="792E583A"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roofErr w:type="spellStart"/>
      <w:r w:rsidRPr="00BA7236">
        <w:rPr>
          <w:rFonts w:ascii="Courier New" w:hAnsi="Courier New" w:cs="Courier New"/>
          <w:b/>
          <w:iCs/>
          <w:sz w:val="24"/>
          <w:szCs w:val="24"/>
        </w:rPr>
        <w:t>cout</w:t>
      </w:r>
      <w:proofErr w:type="spellEnd"/>
      <w:r w:rsidRPr="00BA7236">
        <w:rPr>
          <w:rFonts w:ascii="Courier New" w:hAnsi="Courier New" w:cs="Courier New"/>
          <w:b/>
          <w:iCs/>
          <w:sz w:val="24"/>
          <w:szCs w:val="24"/>
        </w:rPr>
        <w:t xml:space="preserve"> &lt;&lt; "Area = "&lt;&lt;dim1 * dim2&lt;&lt;"\n"&lt;&lt;</w:t>
      </w:r>
      <w:proofErr w:type="spellStart"/>
      <w:r w:rsidRPr="00BA7236">
        <w:rPr>
          <w:rFonts w:ascii="Courier New" w:hAnsi="Courier New" w:cs="Courier New"/>
          <w:b/>
          <w:iCs/>
          <w:sz w:val="24"/>
          <w:szCs w:val="24"/>
        </w:rPr>
        <w:t>endl</w:t>
      </w:r>
      <w:proofErr w:type="spellEnd"/>
      <w:r w:rsidRPr="00BA7236">
        <w:rPr>
          <w:rFonts w:ascii="Courier New" w:hAnsi="Courier New" w:cs="Courier New"/>
          <w:b/>
          <w:iCs/>
          <w:sz w:val="24"/>
          <w:szCs w:val="24"/>
        </w:rPr>
        <w:t>;</w:t>
      </w:r>
    </w:p>
    <w:p w14:paraId="01FB993E"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  </w:t>
      </w:r>
    </w:p>
    <w:p w14:paraId="2C328FDB"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
    <w:p w14:paraId="2AC57E1C" w14:textId="77777777" w:rsidR="00BA7236" w:rsidRPr="00BA7236" w:rsidRDefault="00BA7236" w:rsidP="00BA7236">
      <w:pPr>
        <w:spacing w:after="0" w:line="240" w:lineRule="auto"/>
        <w:jc w:val="both"/>
        <w:rPr>
          <w:rFonts w:ascii="Courier New" w:hAnsi="Courier New" w:cs="Courier New"/>
          <w:b/>
          <w:iCs/>
          <w:sz w:val="24"/>
          <w:szCs w:val="24"/>
        </w:rPr>
      </w:pPr>
    </w:p>
    <w:p w14:paraId="7583AF77"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int </w:t>
      </w:r>
      <w:proofErr w:type="gramStart"/>
      <w:r w:rsidRPr="00BA7236">
        <w:rPr>
          <w:rFonts w:ascii="Courier New" w:hAnsi="Courier New" w:cs="Courier New"/>
          <w:b/>
          <w:iCs/>
          <w:sz w:val="24"/>
          <w:szCs w:val="24"/>
        </w:rPr>
        <w:t>main(</w:t>
      </w:r>
      <w:proofErr w:type="gramEnd"/>
      <w:r w:rsidRPr="00BA7236">
        <w:rPr>
          <w:rFonts w:ascii="Courier New" w:hAnsi="Courier New" w:cs="Courier New"/>
          <w:b/>
          <w:iCs/>
          <w:sz w:val="24"/>
          <w:szCs w:val="24"/>
        </w:rPr>
        <w:t xml:space="preserve">)  </w:t>
      </w:r>
    </w:p>
    <w:p w14:paraId="57EF6A61"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w:t>
      </w:r>
    </w:p>
    <w:p w14:paraId="16D0F8B6"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lastRenderedPageBreak/>
        <w:t xml:space="preserve">    Shape *p;  </w:t>
      </w:r>
    </w:p>
    <w:p w14:paraId="69E2200D"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triangle t1; </w:t>
      </w:r>
    </w:p>
    <w:p w14:paraId="22F48CEF"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triangle t2; </w:t>
      </w:r>
    </w:p>
    <w:p w14:paraId="1ACF6A1E"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triangle t3; </w:t>
      </w:r>
    </w:p>
    <w:p w14:paraId="2226CAB4"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rectangle r1; </w:t>
      </w:r>
    </w:p>
    <w:p w14:paraId="453B3202"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rectangle r2; </w:t>
      </w:r>
    </w:p>
    <w:p w14:paraId="0AFA4FAC" w14:textId="77777777" w:rsidR="00BA7236" w:rsidRPr="00BA7236" w:rsidRDefault="00BA7236" w:rsidP="00BA7236">
      <w:pPr>
        <w:spacing w:after="0" w:line="240" w:lineRule="auto"/>
        <w:jc w:val="both"/>
        <w:rPr>
          <w:rFonts w:ascii="Courier New" w:hAnsi="Courier New" w:cs="Courier New"/>
          <w:b/>
          <w:iCs/>
          <w:sz w:val="24"/>
          <w:szCs w:val="24"/>
        </w:rPr>
      </w:pPr>
    </w:p>
    <w:p w14:paraId="3FCF1DE6"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 = &amp;t1;  </w:t>
      </w:r>
    </w:p>
    <w:p w14:paraId="07BAE50A"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read(</w:t>
      </w:r>
      <w:proofErr w:type="gramEnd"/>
      <w:r w:rsidRPr="00BA7236">
        <w:rPr>
          <w:rFonts w:ascii="Courier New" w:hAnsi="Courier New" w:cs="Courier New"/>
          <w:b/>
          <w:iCs/>
          <w:sz w:val="24"/>
          <w:szCs w:val="24"/>
        </w:rPr>
        <w:t xml:space="preserve">10.0, 5.0);  </w:t>
      </w:r>
    </w:p>
    <w:p w14:paraId="27F15400"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area(</w:t>
      </w:r>
      <w:proofErr w:type="gramEnd"/>
      <w:r w:rsidRPr="00BA7236">
        <w:rPr>
          <w:rFonts w:ascii="Courier New" w:hAnsi="Courier New" w:cs="Courier New"/>
          <w:b/>
          <w:iCs/>
          <w:sz w:val="24"/>
          <w:szCs w:val="24"/>
        </w:rPr>
        <w:t>);</w:t>
      </w:r>
    </w:p>
    <w:p w14:paraId="703053A5" w14:textId="77777777" w:rsidR="00BA7236" w:rsidRPr="00BA7236" w:rsidRDefault="00BA7236" w:rsidP="00BA7236">
      <w:pPr>
        <w:spacing w:after="0" w:line="240" w:lineRule="auto"/>
        <w:jc w:val="both"/>
        <w:rPr>
          <w:rFonts w:ascii="Courier New" w:hAnsi="Courier New" w:cs="Courier New"/>
          <w:b/>
          <w:iCs/>
          <w:sz w:val="24"/>
          <w:szCs w:val="24"/>
        </w:rPr>
      </w:pPr>
    </w:p>
    <w:p w14:paraId="0905E45F"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 = &amp;t2;  </w:t>
      </w:r>
    </w:p>
    <w:p w14:paraId="4216B4B4"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read(</w:t>
      </w:r>
      <w:proofErr w:type="gramEnd"/>
      <w:r w:rsidRPr="00BA7236">
        <w:rPr>
          <w:rFonts w:ascii="Courier New" w:hAnsi="Courier New" w:cs="Courier New"/>
          <w:b/>
          <w:iCs/>
          <w:sz w:val="24"/>
          <w:szCs w:val="24"/>
        </w:rPr>
        <w:t xml:space="preserve">45.0, 12.0);  </w:t>
      </w:r>
    </w:p>
    <w:p w14:paraId="7C1F2CF6"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area(</w:t>
      </w:r>
      <w:proofErr w:type="gramEnd"/>
      <w:r w:rsidRPr="00BA7236">
        <w:rPr>
          <w:rFonts w:ascii="Courier New" w:hAnsi="Courier New" w:cs="Courier New"/>
          <w:b/>
          <w:iCs/>
          <w:sz w:val="24"/>
          <w:szCs w:val="24"/>
        </w:rPr>
        <w:t xml:space="preserve">); </w:t>
      </w:r>
    </w:p>
    <w:p w14:paraId="530CD5D2" w14:textId="77777777" w:rsidR="00BA7236" w:rsidRPr="00BA7236" w:rsidRDefault="00BA7236" w:rsidP="00BA7236">
      <w:pPr>
        <w:spacing w:after="0" w:line="240" w:lineRule="auto"/>
        <w:jc w:val="both"/>
        <w:rPr>
          <w:rFonts w:ascii="Courier New" w:hAnsi="Courier New" w:cs="Courier New"/>
          <w:b/>
          <w:iCs/>
          <w:sz w:val="24"/>
          <w:szCs w:val="24"/>
        </w:rPr>
      </w:pPr>
    </w:p>
    <w:p w14:paraId="2E73CE41"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 = &amp;t3;  </w:t>
      </w:r>
    </w:p>
    <w:p w14:paraId="2BBC5BD9"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read(</w:t>
      </w:r>
      <w:proofErr w:type="gramEnd"/>
      <w:r w:rsidRPr="00BA7236">
        <w:rPr>
          <w:rFonts w:ascii="Courier New" w:hAnsi="Courier New" w:cs="Courier New"/>
          <w:b/>
          <w:iCs/>
          <w:sz w:val="24"/>
          <w:szCs w:val="24"/>
        </w:rPr>
        <w:t xml:space="preserve">13.0, 11.0);  </w:t>
      </w:r>
    </w:p>
    <w:p w14:paraId="741C4B34"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area(</w:t>
      </w:r>
      <w:proofErr w:type="gramEnd"/>
      <w:r w:rsidRPr="00BA7236">
        <w:rPr>
          <w:rFonts w:ascii="Courier New" w:hAnsi="Courier New" w:cs="Courier New"/>
          <w:b/>
          <w:iCs/>
          <w:sz w:val="24"/>
          <w:szCs w:val="24"/>
        </w:rPr>
        <w:t xml:space="preserve">);   </w:t>
      </w:r>
    </w:p>
    <w:p w14:paraId="7C7DECA5" w14:textId="77777777" w:rsidR="00BA7236" w:rsidRPr="00BA7236" w:rsidRDefault="00BA7236" w:rsidP="00BA7236">
      <w:pPr>
        <w:spacing w:after="0" w:line="240" w:lineRule="auto"/>
        <w:jc w:val="both"/>
        <w:rPr>
          <w:rFonts w:ascii="Courier New" w:hAnsi="Courier New" w:cs="Courier New"/>
          <w:b/>
          <w:iCs/>
          <w:sz w:val="24"/>
          <w:szCs w:val="24"/>
        </w:rPr>
      </w:pPr>
    </w:p>
    <w:p w14:paraId="05EC5F5F"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 = &amp;r1;  </w:t>
      </w:r>
    </w:p>
    <w:p w14:paraId="58136281"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read(</w:t>
      </w:r>
      <w:proofErr w:type="gramEnd"/>
      <w:r w:rsidRPr="00BA7236">
        <w:rPr>
          <w:rFonts w:ascii="Courier New" w:hAnsi="Courier New" w:cs="Courier New"/>
          <w:b/>
          <w:iCs/>
          <w:sz w:val="24"/>
          <w:szCs w:val="24"/>
        </w:rPr>
        <w:t xml:space="preserve">15.8, 13.6);  </w:t>
      </w:r>
    </w:p>
    <w:p w14:paraId="7AB6C208"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area(</w:t>
      </w:r>
      <w:proofErr w:type="gramEnd"/>
      <w:r w:rsidRPr="00BA7236">
        <w:rPr>
          <w:rFonts w:ascii="Courier New" w:hAnsi="Courier New" w:cs="Courier New"/>
          <w:b/>
          <w:iCs/>
          <w:sz w:val="24"/>
          <w:szCs w:val="24"/>
        </w:rPr>
        <w:t>);</w:t>
      </w:r>
    </w:p>
    <w:p w14:paraId="503E9E92" w14:textId="77777777" w:rsidR="00BA7236" w:rsidRPr="00BA7236" w:rsidRDefault="00BA7236" w:rsidP="00BA7236">
      <w:pPr>
        <w:spacing w:after="0" w:line="240" w:lineRule="auto"/>
        <w:jc w:val="both"/>
        <w:rPr>
          <w:rFonts w:ascii="Courier New" w:hAnsi="Courier New" w:cs="Courier New"/>
          <w:b/>
          <w:iCs/>
          <w:sz w:val="24"/>
          <w:szCs w:val="24"/>
        </w:rPr>
      </w:pPr>
    </w:p>
    <w:p w14:paraId="0D56360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 = &amp;r2;  </w:t>
      </w:r>
    </w:p>
    <w:p w14:paraId="3F62C4F1"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read(</w:t>
      </w:r>
      <w:proofErr w:type="gramEnd"/>
      <w:r w:rsidRPr="00BA7236">
        <w:rPr>
          <w:rFonts w:ascii="Courier New" w:hAnsi="Courier New" w:cs="Courier New"/>
          <w:b/>
          <w:iCs/>
          <w:sz w:val="24"/>
          <w:szCs w:val="24"/>
        </w:rPr>
        <w:t xml:space="preserve">2.4, 9.8);  </w:t>
      </w:r>
    </w:p>
    <w:p w14:paraId="4B2A1FB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p-&gt;</w:t>
      </w:r>
      <w:proofErr w:type="gramStart"/>
      <w:r w:rsidRPr="00BA7236">
        <w:rPr>
          <w:rFonts w:ascii="Courier New" w:hAnsi="Courier New" w:cs="Courier New"/>
          <w:b/>
          <w:iCs/>
          <w:sz w:val="24"/>
          <w:szCs w:val="24"/>
        </w:rPr>
        <w:t>area(</w:t>
      </w:r>
      <w:proofErr w:type="gramEnd"/>
      <w:r w:rsidRPr="00BA7236">
        <w:rPr>
          <w:rFonts w:ascii="Courier New" w:hAnsi="Courier New" w:cs="Courier New"/>
          <w:b/>
          <w:iCs/>
          <w:sz w:val="24"/>
          <w:szCs w:val="24"/>
        </w:rPr>
        <w:t xml:space="preserve">);    </w:t>
      </w:r>
    </w:p>
    <w:p w14:paraId="2A0F012D" w14:textId="77777777" w:rsidR="00BA7236" w:rsidRPr="00BA7236" w:rsidRDefault="00BA7236" w:rsidP="00BA7236">
      <w:pPr>
        <w:spacing w:after="0" w:line="240" w:lineRule="auto"/>
        <w:jc w:val="both"/>
        <w:rPr>
          <w:rFonts w:ascii="Courier New" w:hAnsi="Courier New" w:cs="Courier New"/>
          <w:b/>
          <w:iCs/>
          <w:sz w:val="24"/>
          <w:szCs w:val="24"/>
        </w:rPr>
      </w:pPr>
    </w:p>
    <w:p w14:paraId="1CACEB73" w14:textId="77777777"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 xml:space="preserve">    return 0;  </w:t>
      </w:r>
    </w:p>
    <w:p w14:paraId="1C5AEB46" w14:textId="30D154EC" w:rsidR="00BA7236" w:rsidRPr="00BA7236" w:rsidRDefault="00BA7236" w:rsidP="00BA7236">
      <w:pPr>
        <w:spacing w:after="0" w:line="240" w:lineRule="auto"/>
        <w:jc w:val="both"/>
        <w:rPr>
          <w:rFonts w:ascii="Courier New" w:hAnsi="Courier New" w:cs="Courier New"/>
          <w:b/>
          <w:iCs/>
          <w:sz w:val="24"/>
          <w:szCs w:val="24"/>
        </w:rPr>
      </w:pPr>
      <w:r w:rsidRPr="00BA7236">
        <w:rPr>
          <w:rFonts w:ascii="Courier New" w:hAnsi="Courier New" w:cs="Courier New"/>
          <w:b/>
          <w:iCs/>
          <w:sz w:val="24"/>
          <w:szCs w:val="24"/>
        </w:rPr>
        <w:t>}</w:t>
      </w:r>
    </w:p>
    <w:p w14:paraId="7263090B" w14:textId="77777777" w:rsidR="00110F86" w:rsidRDefault="00110F86" w:rsidP="00052B5D">
      <w:pPr>
        <w:spacing w:after="0" w:line="240" w:lineRule="auto"/>
        <w:jc w:val="both"/>
        <w:rPr>
          <w:rFonts w:ascii="Times New Roman" w:hAnsi="Times New Roman"/>
          <w:b/>
          <w:iCs/>
          <w:sz w:val="24"/>
          <w:szCs w:val="24"/>
        </w:rPr>
      </w:pPr>
    </w:p>
    <w:p w14:paraId="5C5EEBB9" w14:textId="245E477B" w:rsidR="00110F86" w:rsidRDefault="00C1457F" w:rsidP="00052B5D">
      <w:pPr>
        <w:spacing w:after="0" w:line="240" w:lineRule="auto"/>
        <w:jc w:val="both"/>
        <w:rPr>
          <w:rFonts w:ascii="Times New Roman" w:hAnsi="Times New Roman"/>
          <w:b/>
          <w:iCs/>
          <w:sz w:val="24"/>
          <w:szCs w:val="24"/>
        </w:rPr>
      </w:pPr>
      <w:r>
        <w:rPr>
          <w:rFonts w:ascii="Times New Roman" w:hAnsi="Times New Roman"/>
          <w:b/>
          <w:iCs/>
          <w:sz w:val="24"/>
          <w:szCs w:val="24"/>
        </w:rPr>
        <w:t>Output:</w:t>
      </w:r>
    </w:p>
    <w:p w14:paraId="3909AB19" w14:textId="77777777" w:rsidR="00C1457F" w:rsidRDefault="00C1457F" w:rsidP="00052B5D">
      <w:pPr>
        <w:spacing w:after="0" w:line="240" w:lineRule="auto"/>
        <w:jc w:val="both"/>
        <w:rPr>
          <w:rFonts w:ascii="Times New Roman" w:hAnsi="Times New Roman"/>
          <w:b/>
          <w:iCs/>
          <w:sz w:val="24"/>
          <w:szCs w:val="24"/>
        </w:rPr>
      </w:pPr>
    </w:p>
    <w:p w14:paraId="65DD3E94" w14:textId="15D681AE" w:rsidR="00C1457F" w:rsidRDefault="00C1457F" w:rsidP="00052B5D">
      <w:pPr>
        <w:spacing w:after="0" w:line="240" w:lineRule="auto"/>
        <w:jc w:val="both"/>
        <w:rPr>
          <w:rFonts w:ascii="Times New Roman" w:hAnsi="Times New Roman"/>
          <w:b/>
          <w:iCs/>
          <w:sz w:val="24"/>
          <w:szCs w:val="24"/>
        </w:rPr>
      </w:pPr>
      <w:r w:rsidRPr="00C1457F">
        <w:rPr>
          <w:rFonts w:ascii="Times New Roman" w:hAnsi="Times New Roman"/>
          <w:b/>
          <w:iCs/>
          <w:noProof/>
          <w:sz w:val="24"/>
          <w:szCs w:val="24"/>
        </w:rPr>
        <w:lastRenderedPageBreak/>
        <w:drawing>
          <wp:inline distT="0" distB="0" distL="0" distR="0" wp14:anchorId="61399EF7" wp14:editId="5DAF80E1">
            <wp:extent cx="5731510" cy="360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00450"/>
                    </a:xfrm>
                    <a:prstGeom prst="rect">
                      <a:avLst/>
                    </a:prstGeom>
                  </pic:spPr>
                </pic:pic>
              </a:graphicData>
            </a:graphic>
          </wp:inline>
        </w:drawing>
      </w:r>
    </w:p>
    <w:p w14:paraId="7CA6C38E" w14:textId="77777777" w:rsidR="000B042E" w:rsidRDefault="000B042E" w:rsidP="00052B5D">
      <w:pPr>
        <w:spacing w:after="0" w:line="240" w:lineRule="auto"/>
        <w:jc w:val="both"/>
        <w:rPr>
          <w:rFonts w:ascii="Times New Roman" w:hAnsi="Times New Roman"/>
          <w:b/>
          <w:iCs/>
          <w:sz w:val="24"/>
          <w:szCs w:val="24"/>
        </w:rPr>
      </w:pPr>
    </w:p>
    <w:p w14:paraId="24A907B6" w14:textId="77777777" w:rsidR="000B042E" w:rsidRDefault="000B042E" w:rsidP="00052B5D">
      <w:pPr>
        <w:spacing w:after="0" w:line="240" w:lineRule="auto"/>
        <w:jc w:val="both"/>
        <w:rPr>
          <w:rFonts w:ascii="Times New Roman" w:hAnsi="Times New Roman"/>
          <w:b/>
          <w:iCs/>
          <w:sz w:val="24"/>
          <w:szCs w:val="24"/>
        </w:rPr>
      </w:pPr>
    </w:p>
    <w:p w14:paraId="0399A4F7" w14:textId="77777777" w:rsidR="000B042E" w:rsidRDefault="000B042E" w:rsidP="00052B5D">
      <w:pPr>
        <w:spacing w:after="0" w:line="240" w:lineRule="auto"/>
        <w:jc w:val="both"/>
        <w:rPr>
          <w:rFonts w:ascii="Times New Roman" w:hAnsi="Times New Roman"/>
          <w:b/>
          <w:iCs/>
          <w:sz w:val="24"/>
          <w:szCs w:val="24"/>
        </w:rPr>
      </w:pPr>
    </w:p>
    <w:p w14:paraId="385A5506" w14:textId="77777777" w:rsidR="000B042E" w:rsidRDefault="000B042E" w:rsidP="00052B5D">
      <w:pPr>
        <w:spacing w:after="0" w:line="240" w:lineRule="auto"/>
        <w:jc w:val="both"/>
        <w:rPr>
          <w:rFonts w:ascii="Times New Roman" w:hAnsi="Times New Roman"/>
          <w:b/>
          <w:iCs/>
          <w:sz w:val="24"/>
          <w:szCs w:val="24"/>
        </w:rPr>
      </w:pPr>
    </w:p>
    <w:p w14:paraId="7C7C90FB" w14:textId="77777777" w:rsidR="000B042E" w:rsidRDefault="000B042E" w:rsidP="00052B5D">
      <w:pPr>
        <w:spacing w:after="0" w:line="240" w:lineRule="auto"/>
        <w:jc w:val="both"/>
        <w:rPr>
          <w:rFonts w:ascii="Times New Roman" w:hAnsi="Times New Roman"/>
          <w:b/>
          <w:iCs/>
          <w:sz w:val="24"/>
          <w:szCs w:val="24"/>
        </w:rPr>
      </w:pPr>
    </w:p>
    <w:p w14:paraId="51D2EA2A" w14:textId="77777777" w:rsidR="000B042E" w:rsidRDefault="000B042E" w:rsidP="00052B5D">
      <w:pPr>
        <w:spacing w:after="0" w:line="240" w:lineRule="auto"/>
        <w:jc w:val="both"/>
        <w:rPr>
          <w:rFonts w:ascii="Times New Roman" w:hAnsi="Times New Roman"/>
          <w:b/>
          <w:iCs/>
          <w:sz w:val="24"/>
          <w:szCs w:val="24"/>
        </w:rPr>
      </w:pPr>
    </w:p>
    <w:p w14:paraId="236E2633" w14:textId="77777777" w:rsidR="000B042E" w:rsidRDefault="000B042E" w:rsidP="00052B5D">
      <w:pPr>
        <w:spacing w:after="0" w:line="240" w:lineRule="auto"/>
        <w:jc w:val="both"/>
        <w:rPr>
          <w:rFonts w:ascii="Times New Roman" w:hAnsi="Times New Roman"/>
          <w:b/>
          <w:iCs/>
          <w:sz w:val="24"/>
          <w:szCs w:val="24"/>
        </w:rPr>
      </w:pPr>
    </w:p>
    <w:p w14:paraId="05A550A2" w14:textId="77777777" w:rsidR="00110F86" w:rsidRDefault="00110F86" w:rsidP="00052B5D">
      <w:pPr>
        <w:spacing w:after="0" w:line="240" w:lineRule="auto"/>
        <w:jc w:val="both"/>
        <w:rPr>
          <w:rFonts w:ascii="Times New Roman" w:hAnsi="Times New Roman"/>
          <w:b/>
          <w:iCs/>
          <w:sz w:val="24"/>
          <w:szCs w:val="24"/>
        </w:rPr>
      </w:pPr>
    </w:p>
    <w:p w14:paraId="32130C47" w14:textId="77777777" w:rsidR="00110F86" w:rsidRDefault="00110F86" w:rsidP="00052B5D">
      <w:pPr>
        <w:spacing w:after="0" w:line="240" w:lineRule="auto"/>
        <w:jc w:val="both"/>
        <w:rPr>
          <w:rFonts w:ascii="Times New Roman" w:hAnsi="Times New Roman"/>
          <w:b/>
          <w:iCs/>
          <w:sz w:val="24"/>
          <w:szCs w:val="24"/>
        </w:rPr>
      </w:pPr>
    </w:p>
    <w:p w14:paraId="5BF250A7" w14:textId="77777777" w:rsidR="00110F86" w:rsidRPr="00771C9A" w:rsidRDefault="00110F86" w:rsidP="00110F86">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6DFF83E4" w14:textId="6DAF8A3F" w:rsidR="00110F86" w:rsidRDefault="00110F86" w:rsidP="00052B5D">
      <w:pPr>
        <w:spacing w:after="0" w:line="300" w:lineRule="atLeast"/>
        <w:jc w:val="both"/>
        <w:rPr>
          <w:rStyle w:val="Strong"/>
          <w:rFonts w:ascii="Times New Roman" w:hAnsi="Times New Roman"/>
          <w:b w:val="0"/>
          <w:bCs w:val="0"/>
          <w:sz w:val="24"/>
          <w:szCs w:val="24"/>
        </w:rPr>
      </w:pPr>
    </w:p>
    <w:p w14:paraId="7F872EA8" w14:textId="77777777" w:rsidR="00C1457F" w:rsidRDefault="00C1457F" w:rsidP="00052B5D">
      <w:pPr>
        <w:spacing w:after="0" w:line="300" w:lineRule="atLeast"/>
        <w:jc w:val="both"/>
        <w:rPr>
          <w:rStyle w:val="Strong"/>
          <w:rFonts w:ascii="Times New Roman" w:hAnsi="Times New Roman"/>
          <w:bCs w:val="0"/>
          <w:sz w:val="24"/>
          <w:szCs w:val="24"/>
        </w:rPr>
      </w:pPr>
    </w:p>
    <w:p w14:paraId="64A3F08E" w14:textId="77777777" w:rsidR="00C1457F" w:rsidRDefault="00C1457F" w:rsidP="00052B5D">
      <w:pPr>
        <w:spacing w:after="0" w:line="300" w:lineRule="atLeast"/>
        <w:jc w:val="both"/>
        <w:rPr>
          <w:rStyle w:val="Strong"/>
          <w:rFonts w:ascii="Times New Roman" w:hAnsi="Times New Roman"/>
          <w:bCs w:val="0"/>
          <w:sz w:val="24"/>
          <w:szCs w:val="24"/>
        </w:rPr>
      </w:pPr>
    </w:p>
    <w:p w14:paraId="298945C6" w14:textId="77777777" w:rsidR="00C1457F" w:rsidRDefault="00C1457F" w:rsidP="00052B5D">
      <w:pPr>
        <w:spacing w:after="0" w:line="300" w:lineRule="atLeast"/>
        <w:jc w:val="both"/>
        <w:rPr>
          <w:rStyle w:val="Strong"/>
          <w:rFonts w:ascii="Times New Roman" w:hAnsi="Times New Roman"/>
          <w:bCs w:val="0"/>
          <w:sz w:val="24"/>
          <w:szCs w:val="24"/>
        </w:rPr>
      </w:pPr>
    </w:p>
    <w:p w14:paraId="33DFFF81" w14:textId="77777777" w:rsidR="00C1457F" w:rsidRDefault="00C1457F" w:rsidP="00052B5D">
      <w:pPr>
        <w:spacing w:after="0" w:line="300" w:lineRule="atLeast"/>
        <w:jc w:val="both"/>
        <w:rPr>
          <w:rStyle w:val="Strong"/>
          <w:rFonts w:ascii="Times New Roman" w:hAnsi="Times New Roman"/>
          <w:bCs w:val="0"/>
          <w:sz w:val="24"/>
          <w:szCs w:val="24"/>
        </w:rPr>
      </w:pPr>
    </w:p>
    <w:p w14:paraId="15817294" w14:textId="77777777" w:rsidR="00C1457F" w:rsidRDefault="00C1457F" w:rsidP="00052B5D">
      <w:pPr>
        <w:spacing w:after="0" w:line="300" w:lineRule="atLeast"/>
        <w:jc w:val="both"/>
        <w:rPr>
          <w:rStyle w:val="Strong"/>
          <w:rFonts w:ascii="Times New Roman" w:hAnsi="Times New Roman"/>
          <w:bCs w:val="0"/>
          <w:sz w:val="24"/>
          <w:szCs w:val="24"/>
        </w:rPr>
      </w:pPr>
    </w:p>
    <w:p w14:paraId="2602BA8D" w14:textId="77777777" w:rsidR="00C1457F" w:rsidRDefault="00C1457F" w:rsidP="00052B5D">
      <w:pPr>
        <w:spacing w:after="0" w:line="300" w:lineRule="atLeast"/>
        <w:jc w:val="both"/>
        <w:rPr>
          <w:rStyle w:val="Strong"/>
          <w:rFonts w:ascii="Times New Roman" w:hAnsi="Times New Roman"/>
          <w:bCs w:val="0"/>
          <w:sz w:val="24"/>
          <w:szCs w:val="24"/>
        </w:rPr>
      </w:pPr>
    </w:p>
    <w:p w14:paraId="1FF7B4D4" w14:textId="77777777" w:rsidR="00C1457F" w:rsidRDefault="00C1457F" w:rsidP="00052B5D">
      <w:pPr>
        <w:spacing w:after="0" w:line="300" w:lineRule="atLeast"/>
        <w:jc w:val="both"/>
        <w:rPr>
          <w:rStyle w:val="Strong"/>
          <w:rFonts w:ascii="Times New Roman" w:hAnsi="Times New Roman"/>
          <w:bCs w:val="0"/>
          <w:sz w:val="24"/>
          <w:szCs w:val="24"/>
        </w:rPr>
      </w:pPr>
    </w:p>
    <w:p w14:paraId="5A7773EF" w14:textId="77777777" w:rsidR="00C1457F" w:rsidRDefault="00C1457F" w:rsidP="00052B5D">
      <w:pPr>
        <w:spacing w:after="0" w:line="300" w:lineRule="atLeast"/>
        <w:jc w:val="both"/>
        <w:rPr>
          <w:rStyle w:val="Strong"/>
          <w:rFonts w:ascii="Times New Roman" w:hAnsi="Times New Roman"/>
          <w:bCs w:val="0"/>
          <w:sz w:val="24"/>
          <w:szCs w:val="24"/>
        </w:rPr>
      </w:pPr>
    </w:p>
    <w:p w14:paraId="3C38BBFB" w14:textId="77777777" w:rsidR="00C1457F" w:rsidRDefault="00C1457F" w:rsidP="00052B5D">
      <w:pPr>
        <w:spacing w:after="0" w:line="300" w:lineRule="atLeast"/>
        <w:jc w:val="both"/>
        <w:rPr>
          <w:rStyle w:val="Strong"/>
          <w:rFonts w:ascii="Times New Roman" w:hAnsi="Times New Roman"/>
          <w:bCs w:val="0"/>
          <w:sz w:val="24"/>
          <w:szCs w:val="24"/>
        </w:rPr>
      </w:pPr>
    </w:p>
    <w:p w14:paraId="37525C66" w14:textId="33A78226" w:rsidR="00110F86" w:rsidRDefault="00110F86" w:rsidP="00052B5D">
      <w:pPr>
        <w:spacing w:after="0" w:line="300" w:lineRule="atLeast"/>
        <w:jc w:val="both"/>
        <w:rPr>
          <w:rStyle w:val="Strong"/>
          <w:rFonts w:ascii="Times New Roman" w:hAnsi="Times New Roman"/>
          <w:bCs w:val="0"/>
          <w:sz w:val="24"/>
          <w:szCs w:val="24"/>
        </w:rPr>
      </w:pPr>
      <w:r w:rsidRPr="00110F86">
        <w:rPr>
          <w:rStyle w:val="Strong"/>
          <w:rFonts w:ascii="Times New Roman" w:hAnsi="Times New Roman"/>
          <w:bCs w:val="0"/>
          <w:sz w:val="24"/>
          <w:szCs w:val="24"/>
        </w:rPr>
        <w:t>Test Cases</w:t>
      </w:r>
      <w:r>
        <w:rPr>
          <w:rStyle w:val="Strong"/>
          <w:rFonts w:ascii="Times New Roman" w:hAnsi="Times New Roman"/>
          <w:bCs w:val="0"/>
          <w:sz w:val="24"/>
          <w:szCs w:val="24"/>
        </w:rPr>
        <w:t xml:space="preserve"> (</w:t>
      </w:r>
      <w:r w:rsidR="000C325B">
        <w:rPr>
          <w:rStyle w:val="Strong"/>
          <w:rFonts w:ascii="Times New Roman" w:hAnsi="Times New Roman"/>
          <w:bCs w:val="0"/>
          <w:sz w:val="24"/>
          <w:szCs w:val="24"/>
        </w:rPr>
        <w:t>minimum</w:t>
      </w:r>
      <w:r>
        <w:rPr>
          <w:rStyle w:val="Strong"/>
          <w:rFonts w:ascii="Times New Roman" w:hAnsi="Times New Roman"/>
          <w:bCs w:val="0"/>
          <w:sz w:val="24"/>
          <w:szCs w:val="24"/>
        </w:rPr>
        <w:t xml:space="preserve"> 5 test cases required)</w:t>
      </w:r>
      <w:r w:rsidRPr="00110F86">
        <w:rPr>
          <w:rStyle w:val="Strong"/>
          <w:rFonts w:ascii="Times New Roman" w:hAnsi="Times New Roman"/>
          <w:bCs w:val="0"/>
          <w:sz w:val="24"/>
          <w:szCs w:val="24"/>
        </w:rPr>
        <w:t>:</w:t>
      </w:r>
    </w:p>
    <w:p w14:paraId="413A6DFC" w14:textId="77777777" w:rsidR="00110F86" w:rsidRDefault="00110F86" w:rsidP="00052B5D">
      <w:pPr>
        <w:spacing w:after="0" w:line="300" w:lineRule="atLeast"/>
        <w:jc w:val="both"/>
        <w:rPr>
          <w:rStyle w:val="Strong"/>
          <w:rFonts w:ascii="Times New Roman" w:hAnsi="Times New Roman"/>
          <w:bCs w:val="0"/>
          <w:sz w:val="24"/>
          <w:szCs w:val="24"/>
        </w:rPr>
      </w:pPr>
    </w:p>
    <w:tbl>
      <w:tblPr>
        <w:tblStyle w:val="TableGrid"/>
        <w:tblW w:w="9378" w:type="dxa"/>
        <w:tblLook w:val="04A0" w:firstRow="1" w:lastRow="0" w:firstColumn="1" w:lastColumn="0" w:noHBand="0" w:noVBand="1"/>
      </w:tblPr>
      <w:tblGrid>
        <w:gridCol w:w="1138"/>
        <w:gridCol w:w="1490"/>
        <w:gridCol w:w="1440"/>
        <w:gridCol w:w="1710"/>
        <w:gridCol w:w="2250"/>
        <w:gridCol w:w="1350"/>
      </w:tblGrid>
      <w:tr w:rsidR="00110F86" w14:paraId="340CBEA5" w14:textId="77777777" w:rsidTr="00110F86">
        <w:tc>
          <w:tcPr>
            <w:tcW w:w="1138" w:type="dxa"/>
          </w:tcPr>
          <w:p w14:paraId="3836E1C5" w14:textId="2D8DA8D6"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Sr. No.</w:t>
            </w:r>
          </w:p>
        </w:tc>
        <w:tc>
          <w:tcPr>
            <w:tcW w:w="1490" w:type="dxa"/>
          </w:tcPr>
          <w:p w14:paraId="2C802459" w14:textId="2E92D6BC"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Input</w:t>
            </w:r>
          </w:p>
        </w:tc>
        <w:tc>
          <w:tcPr>
            <w:tcW w:w="1440" w:type="dxa"/>
          </w:tcPr>
          <w:p w14:paraId="4AFF45BF" w14:textId="5244BE97"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Output</w:t>
            </w:r>
          </w:p>
        </w:tc>
        <w:tc>
          <w:tcPr>
            <w:tcW w:w="1710" w:type="dxa"/>
          </w:tcPr>
          <w:p w14:paraId="3E237AF1" w14:textId="32508DF5"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Description</w:t>
            </w:r>
          </w:p>
        </w:tc>
        <w:tc>
          <w:tcPr>
            <w:tcW w:w="2250" w:type="dxa"/>
          </w:tcPr>
          <w:p w14:paraId="72303F1F" w14:textId="5762C772" w:rsidR="00110F86" w:rsidRDefault="00110F86" w:rsidP="00052B5D">
            <w:pPr>
              <w:spacing w:line="300" w:lineRule="atLeast"/>
              <w:jc w:val="both"/>
              <w:rPr>
                <w:rStyle w:val="Strong"/>
                <w:rFonts w:ascii="Times New Roman" w:hAnsi="Times New Roman"/>
                <w:bCs w:val="0"/>
                <w:sz w:val="24"/>
                <w:szCs w:val="24"/>
              </w:rPr>
            </w:pPr>
            <w:r>
              <w:rPr>
                <w:rFonts w:ascii="Times New Roman" w:eastAsia="Times New Roman" w:hAnsi="Times New Roman"/>
                <w:b/>
                <w:color w:val="000000"/>
                <w:sz w:val="24"/>
                <w:szCs w:val="24"/>
              </w:rPr>
              <w:t>Test Case Type (general/special)</w:t>
            </w:r>
          </w:p>
        </w:tc>
        <w:tc>
          <w:tcPr>
            <w:tcW w:w="1350" w:type="dxa"/>
          </w:tcPr>
          <w:p w14:paraId="3FF284B8" w14:textId="68C442F7" w:rsidR="00110F86" w:rsidRDefault="00110F8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Pass/Fail</w:t>
            </w:r>
          </w:p>
        </w:tc>
      </w:tr>
      <w:tr w:rsidR="00110F86" w14:paraId="50690CB4" w14:textId="77777777" w:rsidTr="00110F86">
        <w:tc>
          <w:tcPr>
            <w:tcW w:w="1138" w:type="dxa"/>
          </w:tcPr>
          <w:p w14:paraId="67FA9DAD" w14:textId="7B7C2C76" w:rsidR="00110F86" w:rsidRDefault="00BA723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Fonts w:ascii="Times New Roman" w:hAnsi="Times New Roman"/>
                <w:sz w:val="24"/>
                <w:szCs w:val="24"/>
              </w:rPr>
              <w:t>.</w:t>
            </w:r>
          </w:p>
        </w:tc>
        <w:tc>
          <w:tcPr>
            <w:tcW w:w="1490" w:type="dxa"/>
          </w:tcPr>
          <w:p w14:paraId="094ABDCA" w14:textId="77777777" w:rsidR="00736D07" w:rsidRDefault="00736D07" w:rsidP="00736D07">
            <w:pPr>
              <w:spacing w:line="300" w:lineRule="atLeast"/>
              <w:jc w:val="both"/>
              <w:rPr>
                <w:rStyle w:val="Strong"/>
              </w:rPr>
            </w:pPr>
            <w:r>
              <w:rPr>
                <w:rStyle w:val="Strong"/>
                <w:rFonts w:ascii="Times New Roman" w:hAnsi="Times New Roman"/>
                <w:bCs w:val="0"/>
                <w:sz w:val="24"/>
                <w:szCs w:val="24"/>
              </w:rPr>
              <w:t>D</w:t>
            </w:r>
            <w:r>
              <w:rPr>
                <w:rStyle w:val="Strong"/>
              </w:rPr>
              <w:t>im1 = 10</w:t>
            </w:r>
          </w:p>
          <w:p w14:paraId="135F9918" w14:textId="77777777" w:rsidR="00736D07" w:rsidRDefault="00736D07" w:rsidP="00736D07">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Dim2 = 5</w:t>
            </w:r>
          </w:p>
          <w:p w14:paraId="147FD89B" w14:textId="30F01B9E" w:rsidR="00C1457F" w:rsidRDefault="00C1457F" w:rsidP="00052B5D">
            <w:pPr>
              <w:spacing w:line="300" w:lineRule="atLeast"/>
              <w:jc w:val="both"/>
              <w:rPr>
                <w:rStyle w:val="Strong"/>
                <w:rFonts w:ascii="Times New Roman" w:hAnsi="Times New Roman"/>
                <w:bCs w:val="0"/>
                <w:sz w:val="24"/>
                <w:szCs w:val="24"/>
              </w:rPr>
            </w:pPr>
          </w:p>
        </w:tc>
        <w:tc>
          <w:tcPr>
            <w:tcW w:w="1440" w:type="dxa"/>
          </w:tcPr>
          <w:p w14:paraId="5683BB12" w14:textId="77777777" w:rsidR="00736D07"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25</w:t>
            </w:r>
          </w:p>
          <w:p w14:paraId="07A57539" w14:textId="2FC93F07" w:rsidR="00110F86"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(Area)</w:t>
            </w:r>
          </w:p>
        </w:tc>
        <w:tc>
          <w:tcPr>
            <w:tcW w:w="1710" w:type="dxa"/>
          </w:tcPr>
          <w:p w14:paraId="718EC70C" w14:textId="3E3F1D20"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T</w:t>
            </w:r>
            <w:r>
              <w:rPr>
                <w:rStyle w:val="Strong"/>
              </w:rPr>
              <w:t>riangle</w:t>
            </w:r>
          </w:p>
        </w:tc>
        <w:tc>
          <w:tcPr>
            <w:tcW w:w="2250" w:type="dxa"/>
          </w:tcPr>
          <w:p w14:paraId="0D77122C" w14:textId="3C302BDC"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2C00CA5F" w14:textId="0605D232"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21FD4533" w14:textId="77777777" w:rsidTr="00110F86">
        <w:tc>
          <w:tcPr>
            <w:tcW w:w="1138" w:type="dxa"/>
          </w:tcPr>
          <w:p w14:paraId="691938E5" w14:textId="76077BDB" w:rsidR="00110F86" w:rsidRDefault="00BA723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r>
              <w:rPr>
                <w:rStyle w:val="Strong"/>
                <w:rFonts w:ascii="Times New Roman" w:hAnsi="Times New Roman"/>
                <w:sz w:val="24"/>
                <w:szCs w:val="24"/>
              </w:rPr>
              <w:t>.</w:t>
            </w:r>
          </w:p>
        </w:tc>
        <w:tc>
          <w:tcPr>
            <w:tcW w:w="1490" w:type="dxa"/>
          </w:tcPr>
          <w:p w14:paraId="2D848923" w14:textId="77777777" w:rsidR="00736D07" w:rsidRDefault="00736D07" w:rsidP="00736D07">
            <w:pPr>
              <w:spacing w:line="300" w:lineRule="atLeast"/>
              <w:jc w:val="both"/>
              <w:rPr>
                <w:rStyle w:val="Strong"/>
              </w:rPr>
            </w:pPr>
            <w:r>
              <w:rPr>
                <w:rStyle w:val="Strong"/>
                <w:rFonts w:ascii="Times New Roman" w:hAnsi="Times New Roman"/>
                <w:bCs w:val="0"/>
                <w:sz w:val="24"/>
                <w:szCs w:val="24"/>
              </w:rPr>
              <w:t>D</w:t>
            </w:r>
            <w:r>
              <w:rPr>
                <w:rStyle w:val="Strong"/>
              </w:rPr>
              <w:t>im1 = 10</w:t>
            </w:r>
          </w:p>
          <w:p w14:paraId="508DC99F" w14:textId="77777777" w:rsidR="00736D07" w:rsidRDefault="00736D07" w:rsidP="00736D07">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lastRenderedPageBreak/>
              <w:t>Dim2 = 5</w:t>
            </w:r>
          </w:p>
          <w:p w14:paraId="07A88B6D" w14:textId="77777777" w:rsidR="00110F86" w:rsidRDefault="00110F86" w:rsidP="00052B5D">
            <w:pPr>
              <w:spacing w:line="300" w:lineRule="atLeast"/>
              <w:jc w:val="both"/>
              <w:rPr>
                <w:rStyle w:val="Strong"/>
                <w:rFonts w:ascii="Times New Roman" w:hAnsi="Times New Roman"/>
                <w:bCs w:val="0"/>
                <w:sz w:val="24"/>
                <w:szCs w:val="24"/>
              </w:rPr>
            </w:pPr>
          </w:p>
        </w:tc>
        <w:tc>
          <w:tcPr>
            <w:tcW w:w="1440" w:type="dxa"/>
          </w:tcPr>
          <w:p w14:paraId="19EAE3CA" w14:textId="77777777" w:rsidR="00110F86"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lastRenderedPageBreak/>
              <w:t>270</w:t>
            </w:r>
          </w:p>
          <w:p w14:paraId="67F98D17" w14:textId="6331764D" w:rsidR="00736D07"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lastRenderedPageBreak/>
              <w:t>(Area)</w:t>
            </w:r>
          </w:p>
        </w:tc>
        <w:tc>
          <w:tcPr>
            <w:tcW w:w="1710" w:type="dxa"/>
          </w:tcPr>
          <w:p w14:paraId="6BA6A9E8" w14:textId="5590E5A6"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lastRenderedPageBreak/>
              <w:t>T</w:t>
            </w:r>
            <w:r>
              <w:rPr>
                <w:rStyle w:val="Strong"/>
              </w:rPr>
              <w:t>riangle</w:t>
            </w:r>
          </w:p>
        </w:tc>
        <w:tc>
          <w:tcPr>
            <w:tcW w:w="2250" w:type="dxa"/>
          </w:tcPr>
          <w:p w14:paraId="73D12177" w14:textId="7FA020B7"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38FDB98F" w14:textId="0ED083CC"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48101989" w14:textId="77777777" w:rsidTr="00110F86">
        <w:tc>
          <w:tcPr>
            <w:tcW w:w="1138" w:type="dxa"/>
          </w:tcPr>
          <w:p w14:paraId="0C54767E" w14:textId="3C198651" w:rsidR="00110F86" w:rsidRDefault="00BA723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w:t>
            </w:r>
            <w:r>
              <w:rPr>
                <w:rStyle w:val="Strong"/>
                <w:rFonts w:ascii="Times New Roman" w:hAnsi="Times New Roman"/>
                <w:sz w:val="24"/>
                <w:szCs w:val="24"/>
              </w:rPr>
              <w:t>.</w:t>
            </w:r>
          </w:p>
        </w:tc>
        <w:tc>
          <w:tcPr>
            <w:tcW w:w="1490" w:type="dxa"/>
          </w:tcPr>
          <w:p w14:paraId="5DEA8979" w14:textId="77777777" w:rsidR="00736D07" w:rsidRDefault="00736D07" w:rsidP="00736D07">
            <w:pPr>
              <w:spacing w:line="300" w:lineRule="atLeast"/>
              <w:jc w:val="both"/>
              <w:rPr>
                <w:rStyle w:val="Strong"/>
              </w:rPr>
            </w:pPr>
            <w:r>
              <w:rPr>
                <w:rStyle w:val="Strong"/>
                <w:rFonts w:ascii="Times New Roman" w:hAnsi="Times New Roman"/>
                <w:bCs w:val="0"/>
                <w:sz w:val="24"/>
                <w:szCs w:val="24"/>
              </w:rPr>
              <w:t>D</w:t>
            </w:r>
            <w:r>
              <w:rPr>
                <w:rStyle w:val="Strong"/>
              </w:rPr>
              <w:t>im1 = 10</w:t>
            </w:r>
          </w:p>
          <w:p w14:paraId="09A8D45B" w14:textId="77777777" w:rsidR="00736D07" w:rsidRDefault="00736D07" w:rsidP="00736D07">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Dim2 = 5</w:t>
            </w:r>
          </w:p>
          <w:p w14:paraId="1F5285C2" w14:textId="77777777" w:rsidR="00110F86" w:rsidRDefault="00110F86" w:rsidP="00052B5D">
            <w:pPr>
              <w:spacing w:line="300" w:lineRule="atLeast"/>
              <w:jc w:val="both"/>
              <w:rPr>
                <w:rStyle w:val="Strong"/>
                <w:rFonts w:ascii="Times New Roman" w:hAnsi="Times New Roman"/>
                <w:bCs w:val="0"/>
                <w:sz w:val="24"/>
                <w:szCs w:val="24"/>
              </w:rPr>
            </w:pPr>
          </w:p>
        </w:tc>
        <w:tc>
          <w:tcPr>
            <w:tcW w:w="1440" w:type="dxa"/>
          </w:tcPr>
          <w:p w14:paraId="04065F36" w14:textId="77777777" w:rsidR="00110F86"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71.5</w:t>
            </w:r>
          </w:p>
          <w:p w14:paraId="3BE22FFB" w14:textId="037F3C6A" w:rsidR="00736D07"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(Area)</w:t>
            </w:r>
          </w:p>
        </w:tc>
        <w:tc>
          <w:tcPr>
            <w:tcW w:w="1710" w:type="dxa"/>
          </w:tcPr>
          <w:p w14:paraId="6F57751D" w14:textId="32C6F02A"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T</w:t>
            </w:r>
            <w:r>
              <w:rPr>
                <w:rStyle w:val="Strong"/>
              </w:rPr>
              <w:t>riangle</w:t>
            </w:r>
          </w:p>
        </w:tc>
        <w:tc>
          <w:tcPr>
            <w:tcW w:w="2250" w:type="dxa"/>
          </w:tcPr>
          <w:p w14:paraId="0934DDF0" w14:textId="3D141945"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4C32F22A" w14:textId="705CD11E"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55D47DB0" w14:textId="77777777" w:rsidTr="00110F86">
        <w:tc>
          <w:tcPr>
            <w:tcW w:w="1138" w:type="dxa"/>
          </w:tcPr>
          <w:p w14:paraId="0684C6BC" w14:textId="2B2CBBD1" w:rsidR="00110F86" w:rsidRDefault="00BA723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4</w:t>
            </w:r>
            <w:r>
              <w:rPr>
                <w:rStyle w:val="Strong"/>
                <w:rFonts w:ascii="Times New Roman" w:hAnsi="Times New Roman"/>
                <w:sz w:val="24"/>
                <w:szCs w:val="24"/>
              </w:rPr>
              <w:t>.</w:t>
            </w:r>
          </w:p>
        </w:tc>
        <w:tc>
          <w:tcPr>
            <w:tcW w:w="1490" w:type="dxa"/>
          </w:tcPr>
          <w:p w14:paraId="4A275C8D" w14:textId="77777777" w:rsidR="00736D07" w:rsidRDefault="00736D07" w:rsidP="00736D07">
            <w:pPr>
              <w:spacing w:line="300" w:lineRule="atLeast"/>
              <w:jc w:val="both"/>
              <w:rPr>
                <w:rStyle w:val="Strong"/>
              </w:rPr>
            </w:pPr>
            <w:r>
              <w:rPr>
                <w:rStyle w:val="Strong"/>
                <w:rFonts w:ascii="Times New Roman" w:hAnsi="Times New Roman"/>
                <w:bCs w:val="0"/>
                <w:sz w:val="24"/>
                <w:szCs w:val="24"/>
              </w:rPr>
              <w:t>D</w:t>
            </w:r>
            <w:r>
              <w:rPr>
                <w:rStyle w:val="Strong"/>
              </w:rPr>
              <w:t>im1 = 10</w:t>
            </w:r>
          </w:p>
          <w:p w14:paraId="63167871" w14:textId="77777777" w:rsidR="00736D07" w:rsidRDefault="00736D07" w:rsidP="00736D07">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Dim2 = 5</w:t>
            </w:r>
          </w:p>
          <w:p w14:paraId="2EC8C30F" w14:textId="77777777" w:rsidR="00110F86" w:rsidRDefault="00110F86" w:rsidP="00052B5D">
            <w:pPr>
              <w:spacing w:line="300" w:lineRule="atLeast"/>
              <w:jc w:val="both"/>
              <w:rPr>
                <w:rStyle w:val="Strong"/>
                <w:rFonts w:ascii="Times New Roman" w:hAnsi="Times New Roman"/>
                <w:bCs w:val="0"/>
                <w:sz w:val="24"/>
                <w:szCs w:val="24"/>
              </w:rPr>
            </w:pPr>
          </w:p>
        </w:tc>
        <w:tc>
          <w:tcPr>
            <w:tcW w:w="1440" w:type="dxa"/>
          </w:tcPr>
          <w:p w14:paraId="246EF786" w14:textId="77777777" w:rsidR="00110F86"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214.88</w:t>
            </w:r>
          </w:p>
          <w:p w14:paraId="059B334F" w14:textId="77777777" w:rsidR="00736D07"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(Area)</w:t>
            </w:r>
          </w:p>
          <w:p w14:paraId="66EFE918" w14:textId="26682D36" w:rsidR="00736D07" w:rsidRDefault="00736D07" w:rsidP="00052B5D">
            <w:pPr>
              <w:spacing w:line="300" w:lineRule="atLeast"/>
              <w:jc w:val="both"/>
              <w:rPr>
                <w:rStyle w:val="Strong"/>
                <w:rFonts w:ascii="Times New Roman" w:hAnsi="Times New Roman"/>
                <w:bCs w:val="0"/>
                <w:sz w:val="24"/>
                <w:szCs w:val="24"/>
              </w:rPr>
            </w:pPr>
          </w:p>
        </w:tc>
        <w:tc>
          <w:tcPr>
            <w:tcW w:w="1710" w:type="dxa"/>
          </w:tcPr>
          <w:p w14:paraId="1CCE24F9" w14:textId="2ABAA199"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R</w:t>
            </w:r>
            <w:r>
              <w:rPr>
                <w:rStyle w:val="Strong"/>
              </w:rPr>
              <w:t>ectangle</w:t>
            </w:r>
          </w:p>
        </w:tc>
        <w:tc>
          <w:tcPr>
            <w:tcW w:w="2250" w:type="dxa"/>
          </w:tcPr>
          <w:p w14:paraId="2B6D2379" w14:textId="471A5198"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14F6A995" w14:textId="376D3374"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2221A93D" w14:textId="77777777" w:rsidTr="00110F86">
        <w:tc>
          <w:tcPr>
            <w:tcW w:w="1138" w:type="dxa"/>
          </w:tcPr>
          <w:p w14:paraId="6C5CAD67" w14:textId="76252CA5" w:rsidR="00110F86" w:rsidRDefault="00BA723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5</w:t>
            </w:r>
            <w:r>
              <w:rPr>
                <w:rStyle w:val="Strong"/>
                <w:rFonts w:ascii="Times New Roman" w:hAnsi="Times New Roman"/>
                <w:sz w:val="24"/>
                <w:szCs w:val="24"/>
              </w:rPr>
              <w:t>.</w:t>
            </w:r>
          </w:p>
        </w:tc>
        <w:tc>
          <w:tcPr>
            <w:tcW w:w="1490" w:type="dxa"/>
          </w:tcPr>
          <w:p w14:paraId="74DBF03C" w14:textId="77777777" w:rsidR="00736D07" w:rsidRDefault="00736D07" w:rsidP="00736D07">
            <w:pPr>
              <w:spacing w:line="300" w:lineRule="atLeast"/>
              <w:jc w:val="both"/>
              <w:rPr>
                <w:rStyle w:val="Strong"/>
              </w:rPr>
            </w:pPr>
            <w:r>
              <w:rPr>
                <w:rStyle w:val="Strong"/>
                <w:rFonts w:ascii="Times New Roman" w:hAnsi="Times New Roman"/>
                <w:bCs w:val="0"/>
                <w:sz w:val="24"/>
                <w:szCs w:val="24"/>
              </w:rPr>
              <w:t>D</w:t>
            </w:r>
            <w:r>
              <w:rPr>
                <w:rStyle w:val="Strong"/>
              </w:rPr>
              <w:t>im1 = 10</w:t>
            </w:r>
          </w:p>
          <w:p w14:paraId="349C2B01" w14:textId="77777777" w:rsidR="00736D07" w:rsidRDefault="00736D07" w:rsidP="00736D07">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Dim2 = 5</w:t>
            </w:r>
          </w:p>
          <w:p w14:paraId="3A753776" w14:textId="77777777" w:rsidR="00110F86" w:rsidRDefault="00110F86" w:rsidP="00052B5D">
            <w:pPr>
              <w:spacing w:line="300" w:lineRule="atLeast"/>
              <w:jc w:val="both"/>
              <w:rPr>
                <w:rStyle w:val="Strong"/>
                <w:rFonts w:ascii="Times New Roman" w:hAnsi="Times New Roman"/>
                <w:bCs w:val="0"/>
                <w:sz w:val="24"/>
                <w:szCs w:val="24"/>
              </w:rPr>
            </w:pPr>
          </w:p>
        </w:tc>
        <w:tc>
          <w:tcPr>
            <w:tcW w:w="1440" w:type="dxa"/>
          </w:tcPr>
          <w:p w14:paraId="23B3493C" w14:textId="77777777" w:rsidR="00736D07"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23.52</w:t>
            </w:r>
          </w:p>
          <w:p w14:paraId="3DDD8B33" w14:textId="1E079386" w:rsidR="00110F86" w:rsidRDefault="00736D0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(Area)</w:t>
            </w:r>
          </w:p>
        </w:tc>
        <w:tc>
          <w:tcPr>
            <w:tcW w:w="1710" w:type="dxa"/>
          </w:tcPr>
          <w:p w14:paraId="7731FB7D" w14:textId="16B5EDFD"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R</w:t>
            </w:r>
            <w:r>
              <w:rPr>
                <w:rStyle w:val="Strong"/>
              </w:rPr>
              <w:t>ectangle</w:t>
            </w:r>
          </w:p>
        </w:tc>
        <w:tc>
          <w:tcPr>
            <w:tcW w:w="2250" w:type="dxa"/>
          </w:tcPr>
          <w:p w14:paraId="5389F40D" w14:textId="57B912C7"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6E648A7C" w14:textId="33CF6BF4" w:rsidR="00110F86" w:rsidRDefault="00C1457F"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bl>
    <w:p w14:paraId="799A3482" w14:textId="77777777" w:rsidR="00110F86" w:rsidRDefault="00110F86" w:rsidP="00052B5D">
      <w:pPr>
        <w:spacing w:after="0" w:line="300" w:lineRule="atLeast"/>
        <w:jc w:val="both"/>
        <w:rPr>
          <w:rStyle w:val="Strong"/>
          <w:rFonts w:ascii="Times New Roman" w:hAnsi="Times New Roman"/>
          <w:bCs w:val="0"/>
          <w:sz w:val="24"/>
          <w:szCs w:val="24"/>
        </w:rPr>
      </w:pPr>
    </w:p>
    <w:p w14:paraId="7A0D0795" w14:textId="77777777" w:rsidR="00110F86" w:rsidRDefault="00110F86" w:rsidP="00052B5D">
      <w:pPr>
        <w:spacing w:after="0" w:line="300" w:lineRule="atLeast"/>
        <w:jc w:val="both"/>
        <w:rPr>
          <w:rStyle w:val="Strong"/>
          <w:rFonts w:ascii="Times New Roman" w:hAnsi="Times New Roman"/>
          <w:bCs w:val="0"/>
          <w:sz w:val="24"/>
          <w:szCs w:val="24"/>
        </w:rPr>
      </w:pPr>
    </w:p>
    <w:p w14:paraId="60E8D510" w14:textId="77777777" w:rsidR="00110F86" w:rsidRPr="00110F86" w:rsidRDefault="00110F86" w:rsidP="00052B5D">
      <w:pPr>
        <w:spacing w:after="0" w:line="300" w:lineRule="atLeast"/>
        <w:jc w:val="both"/>
        <w:rPr>
          <w:rStyle w:val="Strong"/>
          <w:rFonts w:ascii="Times New Roman" w:hAnsi="Times New Roman"/>
          <w:bCs w:val="0"/>
          <w:sz w:val="24"/>
          <w:szCs w:val="24"/>
        </w:rPr>
      </w:pPr>
    </w:p>
    <w:p w14:paraId="339B0D6B" w14:textId="261D82DE" w:rsidR="008E0E83" w:rsidRPr="00771C9A" w:rsidRDefault="008E0E83" w:rsidP="00052B5D">
      <w:pPr>
        <w:spacing w:after="0" w:line="300" w:lineRule="atLeast"/>
        <w:jc w:val="both"/>
        <w:rPr>
          <w:rFonts w:ascii="Times New Roman" w:hAnsi="Times New Roman"/>
          <w:iCs/>
          <w:sz w:val="24"/>
          <w:szCs w:val="24"/>
        </w:rPr>
      </w:pPr>
      <w:r w:rsidRPr="00771C9A">
        <w:rPr>
          <w:rStyle w:val="Strong"/>
          <w:rFonts w:ascii="Times New Roman" w:hAnsi="Times New Roman"/>
          <w:b w:val="0"/>
          <w:bCs w:val="0"/>
          <w:sz w:val="24"/>
          <w:szCs w:val="24"/>
        </w:rPr>
        <w:t>_______________________________________________________________________</w:t>
      </w:r>
      <w:r w:rsidR="00F855DC" w:rsidRPr="00771C9A">
        <w:rPr>
          <w:rStyle w:val="Strong"/>
          <w:rFonts w:ascii="Times New Roman" w:hAnsi="Times New Roman"/>
          <w:b w:val="0"/>
          <w:bCs w:val="0"/>
          <w:sz w:val="24"/>
          <w:szCs w:val="24"/>
        </w:rPr>
        <w:t>__</w:t>
      </w:r>
      <w:r w:rsidR="00FA3201" w:rsidRPr="00771C9A">
        <w:rPr>
          <w:rStyle w:val="Strong"/>
          <w:rFonts w:ascii="Times New Roman" w:hAnsi="Times New Roman"/>
          <w:b w:val="0"/>
          <w:bCs w:val="0"/>
          <w:sz w:val="24"/>
          <w:szCs w:val="24"/>
        </w:rPr>
        <w:t>_</w:t>
      </w:r>
    </w:p>
    <w:p w14:paraId="5E5E805C" w14:textId="77777777"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hAnsi="Times New Roman"/>
          <w:b/>
          <w:iCs/>
          <w:sz w:val="24"/>
          <w:szCs w:val="24"/>
        </w:rPr>
        <w:t>Questions:</w:t>
      </w:r>
    </w:p>
    <w:p w14:paraId="6A6F35FE" w14:textId="77777777" w:rsidR="00F855DC" w:rsidRPr="00771C9A" w:rsidRDefault="00F855DC" w:rsidP="00052B5D">
      <w:pPr>
        <w:tabs>
          <w:tab w:val="left" w:pos="435"/>
          <w:tab w:val="left" w:pos="720"/>
        </w:tabs>
        <w:spacing w:after="0" w:line="240" w:lineRule="auto"/>
        <w:jc w:val="both"/>
        <w:rPr>
          <w:rFonts w:ascii="Times New Roman" w:hAnsi="Times New Roman"/>
          <w:iCs/>
          <w:sz w:val="24"/>
          <w:szCs w:val="24"/>
        </w:rPr>
      </w:pPr>
    </w:p>
    <w:p w14:paraId="05E50D3C" w14:textId="77777777" w:rsidR="00736D07" w:rsidRDefault="00736D07" w:rsidP="00C30AE4">
      <w:pPr>
        <w:tabs>
          <w:tab w:val="left" w:pos="435"/>
          <w:tab w:val="left" w:pos="720"/>
        </w:tabs>
        <w:spacing w:after="0" w:line="240" w:lineRule="auto"/>
        <w:jc w:val="both"/>
        <w:rPr>
          <w:rFonts w:ascii="Times New Roman" w:hAnsi="Times New Roman"/>
          <w:iCs/>
          <w:sz w:val="24"/>
          <w:szCs w:val="24"/>
        </w:rPr>
      </w:pPr>
    </w:p>
    <w:p w14:paraId="193BAAC4" w14:textId="77777777" w:rsidR="00736D07" w:rsidRDefault="00736D07" w:rsidP="00C30AE4">
      <w:pPr>
        <w:tabs>
          <w:tab w:val="left" w:pos="435"/>
          <w:tab w:val="left" w:pos="720"/>
        </w:tabs>
        <w:spacing w:after="0" w:line="240" w:lineRule="auto"/>
        <w:jc w:val="both"/>
        <w:rPr>
          <w:rFonts w:ascii="Times New Roman" w:hAnsi="Times New Roman"/>
          <w:iCs/>
          <w:sz w:val="24"/>
          <w:szCs w:val="24"/>
        </w:rPr>
      </w:pPr>
    </w:p>
    <w:p w14:paraId="6EA058E6" w14:textId="77777777" w:rsidR="00736D07" w:rsidRDefault="00736D07" w:rsidP="00C30AE4">
      <w:pPr>
        <w:tabs>
          <w:tab w:val="left" w:pos="435"/>
          <w:tab w:val="left" w:pos="720"/>
        </w:tabs>
        <w:spacing w:after="0" w:line="240" w:lineRule="auto"/>
        <w:jc w:val="both"/>
        <w:rPr>
          <w:rFonts w:ascii="Times New Roman" w:hAnsi="Times New Roman"/>
          <w:iCs/>
          <w:sz w:val="24"/>
          <w:szCs w:val="24"/>
        </w:rPr>
      </w:pPr>
    </w:p>
    <w:p w14:paraId="6CB58E39" w14:textId="77777777" w:rsidR="00736D07" w:rsidRDefault="00736D07" w:rsidP="00C30AE4">
      <w:pPr>
        <w:tabs>
          <w:tab w:val="left" w:pos="435"/>
          <w:tab w:val="left" w:pos="720"/>
        </w:tabs>
        <w:spacing w:after="0" w:line="240" w:lineRule="auto"/>
        <w:jc w:val="both"/>
        <w:rPr>
          <w:rFonts w:ascii="Times New Roman" w:hAnsi="Times New Roman"/>
          <w:iCs/>
          <w:sz w:val="24"/>
          <w:szCs w:val="24"/>
        </w:rPr>
      </w:pPr>
    </w:p>
    <w:p w14:paraId="78719887" w14:textId="77777777" w:rsidR="00736D07" w:rsidRDefault="00736D07" w:rsidP="00C30AE4">
      <w:pPr>
        <w:tabs>
          <w:tab w:val="left" w:pos="435"/>
          <w:tab w:val="left" w:pos="720"/>
        </w:tabs>
        <w:spacing w:after="0" w:line="240" w:lineRule="auto"/>
        <w:jc w:val="both"/>
        <w:rPr>
          <w:rFonts w:ascii="Times New Roman" w:hAnsi="Times New Roman"/>
          <w:iCs/>
          <w:sz w:val="24"/>
          <w:szCs w:val="24"/>
        </w:rPr>
      </w:pPr>
    </w:p>
    <w:p w14:paraId="477732AE" w14:textId="0C1E10A7" w:rsidR="00F855DC" w:rsidRDefault="00B96F5F"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1.</w:t>
      </w:r>
      <w:r w:rsidR="00294587" w:rsidRPr="00294587">
        <w:t xml:space="preserve"> </w:t>
      </w:r>
      <w:r w:rsidR="008E233C">
        <w:rPr>
          <w:rFonts w:ascii="Times New Roman" w:eastAsia="Times New Roman" w:hAnsi="Times New Roman"/>
          <w:sz w:val="24"/>
          <w:szCs w:val="24"/>
        </w:rPr>
        <w:t>Compare early binding and late binding with a suitable example.</w:t>
      </w:r>
    </w:p>
    <w:p w14:paraId="42E01C25" w14:textId="77777777" w:rsidR="00C30AE4" w:rsidRDefault="00C30AE4" w:rsidP="00C30AE4">
      <w:pPr>
        <w:tabs>
          <w:tab w:val="left" w:pos="435"/>
          <w:tab w:val="left" w:pos="720"/>
        </w:tabs>
        <w:spacing w:after="0" w:line="240" w:lineRule="auto"/>
        <w:jc w:val="both"/>
        <w:rPr>
          <w:rFonts w:ascii="Times New Roman" w:hAnsi="Times New Roman"/>
          <w:iCs/>
          <w:sz w:val="24"/>
          <w:szCs w:val="24"/>
        </w:rPr>
      </w:pPr>
    </w:p>
    <w:p w14:paraId="2AA4969A"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07325FA6" w14:textId="6958D236" w:rsidR="007068AA" w:rsidRDefault="000C4A3D"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Ans:</w:t>
      </w:r>
    </w:p>
    <w:p w14:paraId="06469DAB" w14:textId="77777777" w:rsidR="000C4A3D" w:rsidRDefault="000C4A3D" w:rsidP="00C30AE4">
      <w:pPr>
        <w:tabs>
          <w:tab w:val="left" w:pos="435"/>
          <w:tab w:val="left" w:pos="720"/>
        </w:tabs>
        <w:spacing w:after="0" w:line="240" w:lineRule="auto"/>
        <w:jc w:val="both"/>
        <w:rPr>
          <w:rFonts w:ascii="Times New Roman" w:hAnsi="Times New Roman"/>
          <w:iCs/>
          <w:sz w:val="24"/>
          <w:szCs w:val="24"/>
        </w:rPr>
      </w:pPr>
    </w:p>
    <w:p w14:paraId="5D31AEEE" w14:textId="5A24B46B" w:rsidR="000C4A3D" w:rsidRDefault="000C4A3D" w:rsidP="00C30AE4">
      <w:pPr>
        <w:tabs>
          <w:tab w:val="left" w:pos="435"/>
          <w:tab w:val="left" w:pos="720"/>
        </w:tabs>
        <w:spacing w:after="0" w:line="240" w:lineRule="auto"/>
        <w:jc w:val="both"/>
        <w:rPr>
          <w:rFonts w:ascii="Times New Roman" w:hAnsi="Times New Roman"/>
          <w:iCs/>
          <w:sz w:val="24"/>
          <w:szCs w:val="24"/>
        </w:rPr>
      </w:pPr>
      <w:r w:rsidRPr="000C4A3D">
        <w:rPr>
          <w:rFonts w:ascii="Times New Roman" w:hAnsi="Times New Roman"/>
          <w:iCs/>
          <w:sz w:val="24"/>
          <w:szCs w:val="24"/>
        </w:rPr>
        <w:t>Binding refers to the process of converting identifiers (such as variable and performance names) into addresses. Binding is done for each variable and functions. For functions, it means that matching the call with the right function definition by the compiler. It takes place either at compile time or at runtime.</w:t>
      </w:r>
    </w:p>
    <w:p w14:paraId="07AAEB1F" w14:textId="77777777" w:rsidR="000C4A3D" w:rsidRDefault="000C4A3D" w:rsidP="00C30AE4">
      <w:pPr>
        <w:tabs>
          <w:tab w:val="left" w:pos="435"/>
          <w:tab w:val="left" w:pos="720"/>
        </w:tabs>
        <w:spacing w:after="0" w:line="240" w:lineRule="auto"/>
        <w:jc w:val="both"/>
        <w:rPr>
          <w:rFonts w:ascii="Times New Roman" w:hAnsi="Times New Roman"/>
          <w:iCs/>
          <w:sz w:val="24"/>
          <w:szCs w:val="24"/>
        </w:rPr>
      </w:pPr>
    </w:p>
    <w:p w14:paraId="0BD04F80" w14:textId="6C53A3AE" w:rsidR="000C4A3D" w:rsidRDefault="009E1363" w:rsidP="00C30AE4">
      <w:pPr>
        <w:tabs>
          <w:tab w:val="left" w:pos="435"/>
          <w:tab w:val="left" w:pos="720"/>
        </w:tabs>
        <w:spacing w:after="0" w:line="240" w:lineRule="auto"/>
        <w:jc w:val="both"/>
        <w:rPr>
          <w:rFonts w:ascii="Times New Roman" w:hAnsi="Times New Roman"/>
          <w:iCs/>
          <w:sz w:val="24"/>
          <w:szCs w:val="24"/>
        </w:rPr>
      </w:pPr>
      <w:r w:rsidRPr="009E1363">
        <w:rPr>
          <w:rFonts w:ascii="Times New Roman" w:hAnsi="Times New Roman"/>
          <w:iCs/>
          <w:sz w:val="24"/>
          <w:szCs w:val="24"/>
        </w:rPr>
        <w:t xml:space="preserve">Early Binding (compile-time time polymorphism) As the name indicates, compiler (or linker) directly </w:t>
      </w:r>
      <w:proofErr w:type="gramStart"/>
      <w:r w:rsidRPr="009E1363">
        <w:rPr>
          <w:rFonts w:ascii="Times New Roman" w:hAnsi="Times New Roman"/>
          <w:iCs/>
          <w:sz w:val="24"/>
          <w:szCs w:val="24"/>
        </w:rPr>
        <w:t>associate</w:t>
      </w:r>
      <w:proofErr w:type="gramEnd"/>
      <w:r w:rsidRPr="009E1363">
        <w:rPr>
          <w:rFonts w:ascii="Times New Roman" w:hAnsi="Times New Roman"/>
          <w:iCs/>
          <w:sz w:val="24"/>
          <w:szCs w:val="24"/>
        </w:rPr>
        <w:t xml:space="preserve"> an address to the function call. It replaces the call with a machine language instruction that tells the mainframe to leap to the address of the function.</w:t>
      </w:r>
    </w:p>
    <w:p w14:paraId="203D26E7" w14:textId="77777777" w:rsidR="008A534F" w:rsidRDefault="008A534F" w:rsidP="00C30AE4">
      <w:pPr>
        <w:tabs>
          <w:tab w:val="left" w:pos="435"/>
          <w:tab w:val="left" w:pos="720"/>
        </w:tabs>
        <w:spacing w:after="0" w:line="240" w:lineRule="auto"/>
        <w:jc w:val="both"/>
        <w:rPr>
          <w:rFonts w:ascii="Times New Roman" w:hAnsi="Times New Roman"/>
          <w:iCs/>
          <w:sz w:val="24"/>
          <w:szCs w:val="24"/>
        </w:rPr>
      </w:pPr>
    </w:p>
    <w:p w14:paraId="53D2CFCA" w14:textId="339B0212" w:rsidR="008A534F" w:rsidRDefault="008A534F" w:rsidP="00C30AE4">
      <w:pPr>
        <w:tabs>
          <w:tab w:val="left" w:pos="435"/>
          <w:tab w:val="left" w:pos="720"/>
        </w:tabs>
        <w:spacing w:after="0" w:line="240" w:lineRule="auto"/>
        <w:jc w:val="both"/>
        <w:rPr>
          <w:rFonts w:ascii="Times New Roman" w:hAnsi="Times New Roman"/>
          <w:iCs/>
          <w:sz w:val="24"/>
          <w:szCs w:val="24"/>
        </w:rPr>
      </w:pPr>
      <w:r w:rsidRPr="008A534F">
        <w:rPr>
          <w:rFonts w:ascii="Times New Roman" w:hAnsi="Times New Roman"/>
          <w:iCs/>
          <w:sz w:val="24"/>
          <w:szCs w:val="24"/>
        </w:rPr>
        <w:t xml:space="preserve">Late </w:t>
      </w:r>
      <w:proofErr w:type="gramStart"/>
      <w:r w:rsidRPr="008A534F">
        <w:rPr>
          <w:rFonts w:ascii="Times New Roman" w:hAnsi="Times New Roman"/>
          <w:iCs/>
          <w:sz w:val="24"/>
          <w:szCs w:val="24"/>
        </w:rPr>
        <w:t>Binding :</w:t>
      </w:r>
      <w:proofErr w:type="gramEnd"/>
      <w:r w:rsidRPr="008A534F">
        <w:rPr>
          <w:rFonts w:ascii="Times New Roman" w:hAnsi="Times New Roman"/>
          <w:iCs/>
          <w:sz w:val="24"/>
          <w:szCs w:val="24"/>
        </w:rPr>
        <w:t xml:space="preserve"> (Run time polymorphism) In this, the compiler adds code that identifies the kind of object at runtime then matches the call with the right function definition (Refer this for details). This can be achieved by declaring a virtual function.</w:t>
      </w:r>
    </w:p>
    <w:p w14:paraId="328C24A5"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15F7B3B0" w14:textId="77777777" w:rsidR="008E233C" w:rsidRDefault="008E233C" w:rsidP="00052B5D">
      <w:pPr>
        <w:tabs>
          <w:tab w:val="left" w:pos="435"/>
          <w:tab w:val="left" w:pos="720"/>
        </w:tabs>
        <w:spacing w:after="0" w:line="240" w:lineRule="auto"/>
        <w:jc w:val="both"/>
        <w:rPr>
          <w:rFonts w:ascii="Times New Roman" w:hAnsi="Times New Roman"/>
          <w:iCs/>
          <w:sz w:val="24"/>
          <w:szCs w:val="24"/>
        </w:rPr>
      </w:pPr>
    </w:p>
    <w:p w14:paraId="0440006B" w14:textId="77777777" w:rsidR="008E0E83" w:rsidRPr="00771C9A" w:rsidRDefault="008E0E83" w:rsidP="00052B5D">
      <w:pPr>
        <w:tabs>
          <w:tab w:val="left" w:pos="435"/>
          <w:tab w:val="left" w:pos="720"/>
        </w:tabs>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w:t>
      </w:r>
      <w:r w:rsidR="00F855DC" w:rsidRPr="00771C9A">
        <w:rPr>
          <w:rFonts w:ascii="Times New Roman" w:hAnsi="Times New Roman"/>
          <w:iCs/>
          <w:sz w:val="24"/>
          <w:szCs w:val="24"/>
        </w:rPr>
        <w:t>________</w:t>
      </w:r>
    </w:p>
    <w:p w14:paraId="6A6EA2F6" w14:textId="77777777" w:rsidR="008A534F" w:rsidRDefault="008E0E83" w:rsidP="008A534F">
      <w:pPr>
        <w:autoSpaceDE w:val="0"/>
        <w:jc w:val="both"/>
        <w:rPr>
          <w:rFonts w:ascii="Times New Roman" w:hAnsi="Times New Roman"/>
          <w:b/>
          <w:iCs/>
          <w:sz w:val="24"/>
          <w:szCs w:val="24"/>
        </w:rPr>
      </w:pPr>
      <w:r w:rsidRPr="00771C9A">
        <w:rPr>
          <w:rFonts w:ascii="Times New Roman" w:hAnsi="Times New Roman"/>
          <w:b/>
          <w:iCs/>
          <w:sz w:val="24"/>
          <w:szCs w:val="24"/>
        </w:rPr>
        <w:t>Outcomes:</w:t>
      </w:r>
    </w:p>
    <w:p w14:paraId="2440AC60" w14:textId="77777777" w:rsidR="008F086B" w:rsidRDefault="008F086B" w:rsidP="008A534F">
      <w:pPr>
        <w:autoSpaceDE w:val="0"/>
        <w:jc w:val="both"/>
        <w:rPr>
          <w:rFonts w:ascii="Times New Roman" w:hAnsi="Times New Roman"/>
          <w:b/>
          <w:iCs/>
          <w:sz w:val="24"/>
          <w:szCs w:val="24"/>
        </w:rPr>
      </w:pPr>
      <w:r>
        <w:rPr>
          <w:rFonts w:ascii="Times New Roman" w:hAnsi="Times New Roman"/>
          <w:b/>
          <w:iCs/>
          <w:sz w:val="24"/>
          <w:szCs w:val="24"/>
        </w:rPr>
        <w:t xml:space="preserve">CO 3.2 - </w:t>
      </w:r>
      <w:r w:rsidR="008E0E83" w:rsidRPr="00771C9A">
        <w:rPr>
          <w:rFonts w:ascii="Times New Roman" w:hAnsi="Times New Roman"/>
          <w:b/>
          <w:iCs/>
          <w:sz w:val="24"/>
          <w:szCs w:val="24"/>
        </w:rPr>
        <w:t xml:space="preserve">  </w:t>
      </w:r>
    </w:p>
    <w:p w14:paraId="26C00EC5" w14:textId="027A2DEE" w:rsidR="008A534F" w:rsidRDefault="008F086B" w:rsidP="008A534F">
      <w:pPr>
        <w:autoSpaceDE w:val="0"/>
        <w:jc w:val="both"/>
        <w:rPr>
          <w:rFonts w:ascii="Times New Roman" w:hAnsi="Times New Roman"/>
          <w:b/>
          <w:iCs/>
          <w:sz w:val="24"/>
          <w:szCs w:val="24"/>
        </w:rPr>
      </w:pPr>
      <w:r>
        <w:t xml:space="preserve">Introduction to Virtual Functions, Abstract Base Classes </w:t>
      </w:r>
      <w:proofErr w:type="gramStart"/>
      <w:r>
        <w:t>And</w:t>
      </w:r>
      <w:proofErr w:type="gramEnd"/>
      <w:r>
        <w:t xml:space="preserve"> Concrete Classes, Polymorphism, New Classes And Dynamic Binding, Virtual Destructors, Pointers to virtual functions</w:t>
      </w:r>
    </w:p>
    <w:p w14:paraId="062F858F" w14:textId="66A6C428" w:rsidR="008E0E83" w:rsidRPr="00771C9A" w:rsidRDefault="008E0E83" w:rsidP="008A534F">
      <w:pPr>
        <w:autoSpaceDE w:val="0"/>
        <w:jc w:val="both"/>
        <w:rPr>
          <w:rFonts w:ascii="Times New Roman" w:hAnsi="Times New Roman"/>
          <w:b/>
          <w:iCs/>
          <w:sz w:val="24"/>
          <w:szCs w:val="24"/>
        </w:rPr>
      </w:pPr>
      <w:r w:rsidRPr="00771C9A">
        <w:rPr>
          <w:rFonts w:ascii="Times New Roman" w:hAnsi="Times New Roman"/>
          <w:b/>
          <w:iCs/>
          <w:sz w:val="24"/>
          <w:szCs w:val="24"/>
        </w:rPr>
        <w:lastRenderedPageBreak/>
        <w:t>Conclusion: (Conclusion to be based on the outcomes achieved)</w:t>
      </w:r>
    </w:p>
    <w:p w14:paraId="5AC0017A" w14:textId="01070E9E" w:rsidR="008E0E83" w:rsidRPr="00771C9A" w:rsidRDefault="008F086B" w:rsidP="00052B5D">
      <w:pPr>
        <w:pBdr>
          <w:bottom w:val="single" w:sz="12" w:space="1" w:color="000000"/>
        </w:pBdr>
        <w:spacing w:after="0" w:line="360" w:lineRule="auto"/>
        <w:jc w:val="both"/>
        <w:rPr>
          <w:rFonts w:ascii="Times New Roman" w:hAnsi="Times New Roman"/>
          <w:iCs/>
          <w:sz w:val="24"/>
          <w:szCs w:val="24"/>
        </w:rPr>
      </w:pPr>
      <w:r>
        <w:rPr>
          <w:rFonts w:ascii="Times New Roman" w:hAnsi="Times New Roman"/>
          <w:iCs/>
          <w:sz w:val="24"/>
          <w:szCs w:val="24"/>
        </w:rPr>
        <w:t>We have learnt how to implement virtual functions with the example of shapes and other aspects where this can be used and put efficiently.</w:t>
      </w:r>
    </w:p>
    <w:p w14:paraId="1305987D" w14:textId="77777777" w:rsidR="00531428" w:rsidRPr="00771C9A" w:rsidRDefault="00531428" w:rsidP="00052B5D">
      <w:pPr>
        <w:pBdr>
          <w:bottom w:val="single" w:sz="12" w:space="1" w:color="000000"/>
        </w:pBdr>
        <w:spacing w:after="0" w:line="360" w:lineRule="auto"/>
        <w:jc w:val="both"/>
        <w:rPr>
          <w:rFonts w:ascii="Times New Roman" w:hAnsi="Times New Roman"/>
          <w:iCs/>
          <w:sz w:val="24"/>
          <w:szCs w:val="24"/>
        </w:rPr>
      </w:pPr>
    </w:p>
    <w:p w14:paraId="58B7ADDA"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Grade: AA / AB / BB / BC / CC / CD /DD</w:t>
      </w:r>
    </w:p>
    <w:p w14:paraId="1995781D" w14:textId="77777777" w:rsidR="008E0E83" w:rsidRPr="00771C9A" w:rsidRDefault="008E0E83" w:rsidP="00052B5D">
      <w:pPr>
        <w:spacing w:after="0" w:line="240" w:lineRule="auto"/>
        <w:jc w:val="both"/>
        <w:rPr>
          <w:rFonts w:ascii="Times New Roman" w:hAnsi="Times New Roman"/>
          <w:iCs/>
          <w:sz w:val="24"/>
          <w:szCs w:val="24"/>
        </w:rPr>
      </w:pPr>
    </w:p>
    <w:p w14:paraId="162DA3F0" w14:textId="77777777" w:rsidR="00531428" w:rsidRPr="00771C9A" w:rsidRDefault="00531428" w:rsidP="00052B5D">
      <w:pPr>
        <w:spacing w:after="0" w:line="240" w:lineRule="auto"/>
        <w:jc w:val="both"/>
        <w:rPr>
          <w:rFonts w:ascii="Times New Roman" w:hAnsi="Times New Roman"/>
          <w:iCs/>
          <w:sz w:val="24"/>
          <w:szCs w:val="24"/>
        </w:rPr>
      </w:pPr>
    </w:p>
    <w:p w14:paraId="6FF6F8E3" w14:textId="77777777" w:rsidR="008E0E83" w:rsidRPr="00771C9A" w:rsidRDefault="008E0E83" w:rsidP="00052B5D">
      <w:pPr>
        <w:spacing w:after="0" w:line="240" w:lineRule="auto"/>
        <w:jc w:val="both"/>
        <w:rPr>
          <w:rFonts w:ascii="Times New Roman" w:hAnsi="Times New Roman"/>
          <w:sz w:val="24"/>
          <w:szCs w:val="24"/>
        </w:rPr>
      </w:pPr>
    </w:p>
    <w:p w14:paraId="70B72056" w14:textId="77777777" w:rsidR="004A06E9" w:rsidRPr="00771C9A" w:rsidRDefault="004A06E9" w:rsidP="00052B5D">
      <w:pPr>
        <w:spacing w:after="0" w:line="240" w:lineRule="auto"/>
        <w:jc w:val="both"/>
        <w:rPr>
          <w:rFonts w:ascii="Times New Roman" w:hAnsi="Times New Roman"/>
          <w:sz w:val="24"/>
          <w:szCs w:val="24"/>
        </w:rPr>
      </w:pPr>
    </w:p>
    <w:p w14:paraId="3C607775"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sz w:val="24"/>
          <w:szCs w:val="24"/>
        </w:rPr>
        <w:t>Signature of faculty in-charge with date</w:t>
      </w:r>
    </w:p>
    <w:p w14:paraId="5BD392DA"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5EB59CB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References:</w:t>
      </w:r>
    </w:p>
    <w:p w14:paraId="784B2646" w14:textId="77777777" w:rsidR="008E0E83" w:rsidRPr="00771C9A" w:rsidRDefault="008E0E83" w:rsidP="00052B5D">
      <w:pPr>
        <w:spacing w:after="0" w:line="240" w:lineRule="auto"/>
        <w:jc w:val="both"/>
        <w:rPr>
          <w:rFonts w:ascii="Times New Roman" w:hAnsi="Times New Roman"/>
          <w:iCs/>
          <w:sz w:val="24"/>
          <w:szCs w:val="24"/>
        </w:rPr>
      </w:pPr>
    </w:p>
    <w:p w14:paraId="760831EE" w14:textId="77777777" w:rsidR="008E0E83" w:rsidRPr="00771C9A" w:rsidRDefault="008E0E83" w:rsidP="00052B5D">
      <w:pPr>
        <w:spacing w:after="0" w:line="240" w:lineRule="auto"/>
        <w:jc w:val="both"/>
        <w:rPr>
          <w:rFonts w:ascii="Times New Roman" w:hAnsi="Times New Roman"/>
          <w:b/>
          <w:sz w:val="24"/>
          <w:szCs w:val="24"/>
        </w:rPr>
      </w:pPr>
      <w:r w:rsidRPr="00771C9A">
        <w:rPr>
          <w:rFonts w:ascii="Times New Roman" w:hAnsi="Times New Roman"/>
          <w:b/>
          <w:sz w:val="24"/>
          <w:szCs w:val="24"/>
        </w:rPr>
        <w:t xml:space="preserve">Books/ Journals/ Websites: </w:t>
      </w:r>
    </w:p>
    <w:p w14:paraId="153FA28A" w14:textId="77777777" w:rsidR="006559C5" w:rsidRPr="00EA7BE6"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EA7BE6">
        <w:rPr>
          <w:rFonts w:ascii="Times New Roman" w:hAnsi="Times New Roman"/>
          <w:sz w:val="24"/>
          <w:szCs w:val="24"/>
          <w:lang w:eastAsia="en-US"/>
        </w:rPr>
        <w:t xml:space="preserve">E </w:t>
      </w:r>
      <w:proofErr w:type="spellStart"/>
      <w:r w:rsidRPr="00EA7BE6">
        <w:rPr>
          <w:rFonts w:ascii="Times New Roman" w:hAnsi="Times New Roman"/>
          <w:sz w:val="24"/>
          <w:szCs w:val="24"/>
          <w:lang w:eastAsia="en-US"/>
        </w:rPr>
        <w:t>Balagurusamy</w:t>
      </w:r>
      <w:proofErr w:type="spellEnd"/>
      <w:r w:rsidRPr="00EA7BE6">
        <w:rPr>
          <w:rFonts w:ascii="Times New Roman" w:hAnsi="Times New Roman"/>
          <w:sz w:val="24"/>
          <w:szCs w:val="24"/>
        </w:rPr>
        <w:t xml:space="preserve">, Object oriented Programming with C++, </w:t>
      </w:r>
      <w:r w:rsidRPr="00EA7BE6">
        <w:rPr>
          <w:rFonts w:ascii="Times New Roman" w:hAnsi="Times New Roman"/>
          <w:sz w:val="24"/>
          <w:szCs w:val="24"/>
          <w:lang w:eastAsia="en-US"/>
        </w:rPr>
        <w:t>Tata McGraw-Hill, 8th Edition September 2020</w:t>
      </w:r>
      <w:r w:rsidRPr="00EA7BE6">
        <w:rPr>
          <w:rFonts w:ascii="Times New Roman" w:hAnsi="Times New Roman"/>
          <w:sz w:val="24"/>
          <w:szCs w:val="24"/>
        </w:rPr>
        <w:t xml:space="preserve"> </w:t>
      </w:r>
    </w:p>
    <w:p w14:paraId="454B566F"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0D0E7C">
        <w:rPr>
          <w:rFonts w:ascii="Times New Roman" w:hAnsi="Times New Roman"/>
          <w:sz w:val="24"/>
          <w:szCs w:val="24"/>
          <w:lang w:eastAsia="en-US"/>
        </w:rPr>
        <w:t xml:space="preserve">Herbert </w:t>
      </w:r>
      <w:proofErr w:type="spellStart"/>
      <w:r w:rsidRPr="000D0E7C">
        <w:rPr>
          <w:rFonts w:ascii="Times New Roman" w:hAnsi="Times New Roman"/>
          <w:sz w:val="24"/>
          <w:szCs w:val="24"/>
          <w:lang w:eastAsia="en-US"/>
        </w:rPr>
        <w:t>Schildt</w:t>
      </w:r>
      <w:proofErr w:type="spellEnd"/>
      <w:r w:rsidRPr="000D0E7C">
        <w:rPr>
          <w:rFonts w:ascii="Times New Roman" w:hAnsi="Times New Roman"/>
          <w:sz w:val="24"/>
          <w:szCs w:val="24"/>
          <w:lang w:eastAsia="en-US"/>
        </w:rPr>
        <w:t>, C++: The Complete Reference</w:t>
      </w:r>
      <w:r>
        <w:rPr>
          <w:rFonts w:ascii="Times New Roman" w:hAnsi="Times New Roman"/>
          <w:sz w:val="24"/>
          <w:szCs w:val="24"/>
          <w:lang w:eastAsia="en-US"/>
        </w:rPr>
        <w:t>,</w:t>
      </w:r>
      <w:r w:rsidRPr="000D0E7C">
        <w:t xml:space="preserve"> </w:t>
      </w:r>
      <w:r w:rsidRPr="000D0E7C">
        <w:rPr>
          <w:rFonts w:ascii="Times New Roman" w:hAnsi="Times New Roman"/>
          <w:sz w:val="24"/>
          <w:szCs w:val="24"/>
          <w:lang w:eastAsia="en-US"/>
        </w:rPr>
        <w:t>McGraw Hill</w:t>
      </w:r>
      <w:r>
        <w:rPr>
          <w:rFonts w:ascii="Times New Roman" w:hAnsi="Times New Roman"/>
          <w:sz w:val="24"/>
          <w:szCs w:val="24"/>
          <w:lang w:eastAsia="en-US"/>
        </w:rPr>
        <w:t xml:space="preserve"> </w:t>
      </w:r>
      <w:r w:rsidRPr="000D0E7C">
        <w:rPr>
          <w:rFonts w:ascii="Times New Roman" w:hAnsi="Times New Roman"/>
          <w:sz w:val="24"/>
          <w:szCs w:val="24"/>
          <w:lang w:eastAsia="en-US"/>
        </w:rPr>
        <w:t>Education</w:t>
      </w:r>
      <w:r>
        <w:rPr>
          <w:rFonts w:ascii="Times New Roman" w:hAnsi="Times New Roman"/>
          <w:sz w:val="24"/>
          <w:szCs w:val="24"/>
          <w:lang w:eastAsia="en-US"/>
        </w:rPr>
        <w:t xml:space="preserve">, </w:t>
      </w:r>
      <w:r w:rsidRPr="000D0E7C">
        <w:rPr>
          <w:rFonts w:ascii="Times New Roman" w:hAnsi="Times New Roman"/>
          <w:sz w:val="24"/>
          <w:szCs w:val="24"/>
          <w:lang w:eastAsia="en-US"/>
        </w:rPr>
        <w:t>4th edition</w:t>
      </w:r>
      <w:r>
        <w:rPr>
          <w:rFonts w:ascii="Times New Roman" w:hAnsi="Times New Roman"/>
          <w:sz w:val="24"/>
          <w:szCs w:val="24"/>
          <w:lang w:eastAsia="en-US"/>
        </w:rPr>
        <w:t xml:space="preserve">, </w:t>
      </w:r>
      <w:r w:rsidRPr="000D0E7C">
        <w:rPr>
          <w:rFonts w:ascii="Times New Roman" w:hAnsi="Times New Roman"/>
          <w:sz w:val="24"/>
          <w:szCs w:val="24"/>
          <w:lang w:eastAsia="en-US"/>
        </w:rPr>
        <w:t>July 2017</w:t>
      </w:r>
    </w:p>
    <w:p w14:paraId="763FB30B"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6B6471">
        <w:rPr>
          <w:rFonts w:ascii="Times New Roman" w:hAnsi="Times New Roman"/>
          <w:sz w:val="24"/>
          <w:szCs w:val="24"/>
          <w:lang w:eastAsia="en-US"/>
        </w:rPr>
        <w:t xml:space="preserve">Jeff </w:t>
      </w:r>
      <w:proofErr w:type="spellStart"/>
      <w:r w:rsidRPr="006B6471">
        <w:rPr>
          <w:rFonts w:ascii="Times New Roman" w:hAnsi="Times New Roman"/>
          <w:sz w:val="24"/>
          <w:szCs w:val="24"/>
          <w:lang w:eastAsia="en-US"/>
        </w:rPr>
        <w:t>Langr</w:t>
      </w:r>
      <w:proofErr w:type="spellEnd"/>
      <w:r w:rsidRPr="006B6471">
        <w:rPr>
          <w:rFonts w:ascii="Times New Roman" w:hAnsi="Times New Roman"/>
          <w:sz w:val="24"/>
          <w:szCs w:val="24"/>
          <w:lang w:eastAsia="en-US"/>
        </w:rPr>
        <w:t xml:space="preserve">, Modern C++ Programming with Test-Driven </w:t>
      </w:r>
      <w:proofErr w:type="gramStart"/>
      <w:r w:rsidRPr="006B6471">
        <w:rPr>
          <w:rFonts w:ascii="Times New Roman" w:hAnsi="Times New Roman"/>
          <w:sz w:val="24"/>
          <w:szCs w:val="24"/>
          <w:lang w:eastAsia="en-US"/>
        </w:rPr>
        <w:t>Development :</w:t>
      </w:r>
      <w:proofErr w:type="gramEnd"/>
      <w:r w:rsidRPr="006B6471">
        <w:rPr>
          <w:rFonts w:ascii="Times New Roman" w:hAnsi="Times New Roman"/>
          <w:sz w:val="24"/>
          <w:szCs w:val="24"/>
          <w:lang w:eastAsia="en-US"/>
        </w:rPr>
        <w:t xml:space="preserve"> Code </w:t>
      </w:r>
      <w:proofErr w:type="spellStart"/>
      <w:r w:rsidRPr="006B6471">
        <w:rPr>
          <w:rFonts w:ascii="Times New Roman" w:hAnsi="Times New Roman"/>
          <w:sz w:val="24"/>
          <w:szCs w:val="24"/>
          <w:lang w:eastAsia="en-US"/>
        </w:rPr>
        <w:t>Better,Sleep</w:t>
      </w:r>
      <w:proofErr w:type="spellEnd"/>
      <w:r w:rsidRPr="006B6471">
        <w:rPr>
          <w:rFonts w:ascii="Times New Roman" w:hAnsi="Times New Roman"/>
          <w:sz w:val="24"/>
          <w:szCs w:val="24"/>
          <w:lang w:eastAsia="en-US"/>
        </w:rPr>
        <w:t xml:space="preserve"> Better, O′Reilly, 1st edition</w:t>
      </w:r>
      <w:r>
        <w:rPr>
          <w:rFonts w:ascii="Times New Roman" w:hAnsi="Times New Roman"/>
          <w:sz w:val="24"/>
          <w:szCs w:val="24"/>
          <w:lang w:eastAsia="en-US"/>
        </w:rPr>
        <w:t xml:space="preserve">, </w:t>
      </w:r>
      <w:r w:rsidRPr="006B6471">
        <w:rPr>
          <w:rFonts w:ascii="Times New Roman" w:hAnsi="Times New Roman"/>
          <w:sz w:val="24"/>
          <w:szCs w:val="24"/>
          <w:lang w:eastAsia="en-US"/>
        </w:rPr>
        <w:t>November 2013</w:t>
      </w:r>
    </w:p>
    <w:p w14:paraId="04C49B38" w14:textId="52C027F7" w:rsidR="006559C5" w:rsidRDefault="00BC15E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hyperlink r:id="rId12" w:history="1">
        <w:r w:rsidR="006559C5" w:rsidRPr="00F6090D">
          <w:rPr>
            <w:rStyle w:val="Hyperlink"/>
            <w:rFonts w:ascii="Times New Roman" w:hAnsi="Times New Roman"/>
            <w:sz w:val="24"/>
            <w:szCs w:val="24"/>
            <w:lang w:eastAsia="en-US"/>
          </w:rPr>
          <w:t>https://docs.microsoft.com/en-us/cpp/cpp/?view=msvc-170</w:t>
        </w:r>
      </w:hyperlink>
    </w:p>
    <w:p w14:paraId="1118AED3" w14:textId="77777777" w:rsidR="006559C5" w:rsidRPr="006B6471" w:rsidRDefault="006559C5" w:rsidP="006559C5">
      <w:pPr>
        <w:suppressAutoHyphens w:val="0"/>
        <w:autoSpaceDE w:val="0"/>
        <w:autoSpaceDN w:val="0"/>
        <w:adjustRightInd w:val="0"/>
        <w:spacing w:after="0" w:line="240" w:lineRule="auto"/>
        <w:rPr>
          <w:rFonts w:ascii="Times New Roman" w:hAnsi="Times New Roman"/>
          <w:sz w:val="24"/>
          <w:szCs w:val="24"/>
          <w:lang w:eastAsia="en-US"/>
        </w:rPr>
      </w:pPr>
    </w:p>
    <w:p w14:paraId="197934C9" w14:textId="09D0404E" w:rsidR="003A05C4" w:rsidRDefault="003A05C4" w:rsidP="006559C5">
      <w:pPr>
        <w:pStyle w:val="Default"/>
        <w:suppressAutoHyphens w:val="0"/>
        <w:autoSpaceDN w:val="0"/>
        <w:adjustRightInd w:val="0"/>
        <w:spacing w:after="27"/>
        <w:ind w:left="720"/>
      </w:pPr>
    </w:p>
    <w:sectPr w:rsidR="003A05C4" w:rsidSect="00AA1931">
      <w:headerReference w:type="default" r:id="rId13"/>
      <w:footerReference w:type="default" r:id="rId14"/>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CEB6E" w14:textId="77777777" w:rsidR="00A5352C" w:rsidRDefault="00A5352C" w:rsidP="00AA1931">
      <w:pPr>
        <w:spacing w:after="0" w:line="240" w:lineRule="auto"/>
      </w:pPr>
      <w:r>
        <w:separator/>
      </w:r>
    </w:p>
  </w:endnote>
  <w:endnote w:type="continuationSeparator" w:id="0">
    <w:p w14:paraId="592CE5DE" w14:textId="77777777" w:rsidR="00A5352C" w:rsidRDefault="00A5352C"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8A7E" w14:textId="2FB1B490" w:rsidR="00294587" w:rsidRPr="004F3A15" w:rsidRDefault="00294587" w:rsidP="004F3A15">
    <w:pPr>
      <w:pStyle w:val="Header"/>
      <w:jc w:val="center"/>
      <w:rPr>
        <w:rFonts w:ascii="Times New Roman" w:hAnsi="Times New Roman"/>
        <w:sz w:val="16"/>
        <w:szCs w:val="16"/>
      </w:rPr>
    </w:pPr>
    <w:r w:rsidRPr="004F3A15">
      <w:rPr>
        <w:rFonts w:ascii="Times New Roman" w:hAnsi="Times New Roman"/>
        <w:sz w:val="16"/>
        <w:szCs w:val="16"/>
      </w:rPr>
      <w:t xml:space="preserve"> (</w:t>
    </w:r>
    <w:r w:rsidRPr="00F1597D">
      <w:rPr>
        <w:rFonts w:ascii="Times New Roman" w:hAnsi="Times New Roman"/>
        <w:sz w:val="16"/>
        <w:szCs w:val="16"/>
      </w:rPr>
      <w:t xml:space="preserve">A Constituent College of Somaiya </w:t>
    </w:r>
    <w:proofErr w:type="spellStart"/>
    <w:r w:rsidRPr="00F1597D">
      <w:rPr>
        <w:rFonts w:ascii="Times New Roman" w:hAnsi="Times New Roman"/>
        <w:sz w:val="16"/>
        <w:szCs w:val="16"/>
      </w:rPr>
      <w:t>Vidyavihar</w:t>
    </w:r>
    <w:proofErr w:type="spellEnd"/>
    <w:r w:rsidRPr="00F1597D">
      <w:rPr>
        <w:rFonts w:ascii="Times New Roman" w:hAnsi="Times New Roman"/>
        <w:sz w:val="16"/>
        <w:szCs w:val="16"/>
      </w:rPr>
      <w:t xml:space="preserve"> University</w:t>
    </w:r>
    <w:r w:rsidRPr="004F3A15">
      <w:rPr>
        <w:rFonts w:ascii="Times New Roman" w:hAnsi="Times New Roman"/>
        <w:sz w:val="16"/>
        <w:szCs w:val="16"/>
      </w:rPr>
      <w:t>)</w:t>
    </w:r>
  </w:p>
  <w:p w14:paraId="4785A950" w14:textId="77777777" w:rsidR="00294587" w:rsidRDefault="00294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47C8" w14:textId="77777777" w:rsidR="00A5352C" w:rsidRDefault="00A5352C" w:rsidP="00AA1931">
      <w:pPr>
        <w:spacing w:after="0" w:line="240" w:lineRule="auto"/>
      </w:pPr>
      <w:r>
        <w:separator/>
      </w:r>
    </w:p>
  </w:footnote>
  <w:footnote w:type="continuationSeparator" w:id="0">
    <w:p w14:paraId="57C59D43" w14:textId="77777777" w:rsidR="00A5352C" w:rsidRDefault="00A5352C"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79E4" w14:textId="60F02F04" w:rsidR="00294587" w:rsidRPr="005837D4" w:rsidRDefault="00294587">
    <w:pPr>
      <w:pStyle w:val="Header"/>
      <w:jc w:val="right"/>
      <w:rPr>
        <w:rFonts w:ascii="Times New Roman" w:hAnsi="Times New Roman"/>
      </w:rPr>
    </w:pPr>
    <w:r>
      <w:rPr>
        <w:rFonts w:ascii="Times New Roman" w:hAnsi="Times New Roman"/>
        <w:noProof/>
        <w:lang w:val="en-US" w:eastAsia="en-US"/>
      </w:rPr>
      <w:drawing>
        <wp:anchor distT="0" distB="0" distL="114935" distR="114935" simplePos="0" relativeHeight="251660288" behindDoc="0" locked="0" layoutInCell="1" allowOverlap="1" wp14:anchorId="57418A36" wp14:editId="08600F30">
          <wp:simplePos x="0" y="0"/>
          <wp:positionH relativeFrom="margin">
            <wp:align>center</wp:align>
          </wp:positionH>
          <wp:positionV relativeFrom="margin">
            <wp:align>center</wp:align>
          </wp:positionV>
          <wp:extent cx="1372870" cy="2026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sidRPr="000E297D">
      <w:rPr>
        <w:rFonts w:ascii="Times New Roman" w:hAnsi="Times New Roman"/>
        <w:noProof/>
        <w:lang w:eastAsia="en-US"/>
      </w:rPr>
      <w:t>KJSCE/IT/SYBETCH/SEM-I</w:t>
    </w:r>
    <w:r>
      <w:rPr>
        <w:rFonts w:ascii="Times New Roman" w:hAnsi="Times New Roman"/>
        <w:noProof/>
        <w:lang w:eastAsia="en-US"/>
      </w:rPr>
      <w:t>II</w:t>
    </w:r>
    <w:r w:rsidRPr="000E297D">
      <w:rPr>
        <w:rFonts w:ascii="Times New Roman" w:hAnsi="Times New Roman"/>
        <w:noProof/>
        <w:lang w:eastAsia="en-US"/>
      </w:rPr>
      <w:t>/PLI/20</w:t>
    </w:r>
    <w:r>
      <w:rPr>
        <w:rFonts w:ascii="Times New Roman" w:hAnsi="Times New Roman"/>
        <w:noProof/>
        <w:lang w:eastAsia="en-US"/>
      </w:rPr>
      <w:t>22</w:t>
    </w:r>
    <w:r w:rsidRPr="000E297D">
      <w:rPr>
        <w:rFonts w:ascii="Times New Roman" w:hAnsi="Times New Roman"/>
        <w:noProof/>
        <w:lang w:eastAsia="en-US"/>
      </w:rPr>
      <w:t>-20</w:t>
    </w:r>
    <w:r>
      <w:rPr>
        <w:rFonts w:ascii="Times New Roman" w:hAnsi="Times New Roman"/>
        <w:noProof/>
        <w:lang w:eastAsia="en-US"/>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AB73CBD"/>
    <w:multiLevelType w:val="singleLevel"/>
    <w:tmpl w:val="02A4C262"/>
    <w:lvl w:ilvl="0">
      <w:start w:val="1"/>
      <w:numFmt w:val="decimal"/>
      <w:lvlText w:val="%1."/>
      <w:lvlJc w:val="left"/>
      <w:pPr>
        <w:ind w:left="720" w:hanging="360"/>
      </w:pPr>
      <w:rPr>
        <w:rFonts w:hint="default"/>
        <w:sz w:val="24"/>
        <w:szCs w:val="24"/>
      </w:rPr>
    </w:lvl>
  </w:abstractNum>
  <w:abstractNum w:abstractNumId="7"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3753EE"/>
    <w:multiLevelType w:val="multilevel"/>
    <w:tmpl w:val="46F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491E"/>
    <w:multiLevelType w:val="multilevel"/>
    <w:tmpl w:val="8E3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760E79"/>
    <w:multiLevelType w:val="hybridMultilevel"/>
    <w:tmpl w:val="4148F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5788"/>
    <w:multiLevelType w:val="multilevel"/>
    <w:tmpl w:val="9162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36D28"/>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A1DD1"/>
    <w:multiLevelType w:val="hybridMultilevel"/>
    <w:tmpl w:val="0442CA30"/>
    <w:lvl w:ilvl="0" w:tplc="C9149F02">
      <w:start w:val="1"/>
      <w:numFmt w:val="bullet"/>
      <w:lvlText w:val="•"/>
      <w:lvlJc w:val="left"/>
      <w:pPr>
        <w:tabs>
          <w:tab w:val="num" w:pos="720"/>
        </w:tabs>
        <w:ind w:left="720" w:hanging="360"/>
      </w:pPr>
      <w:rPr>
        <w:rFonts w:hint="default"/>
      </w:rPr>
    </w:lvl>
    <w:lvl w:ilvl="1" w:tplc="B36CE17E" w:tentative="1">
      <w:start w:val="1"/>
      <w:numFmt w:val="decimal"/>
      <w:lvlText w:val="%2."/>
      <w:lvlJc w:val="left"/>
      <w:pPr>
        <w:tabs>
          <w:tab w:val="num" w:pos="1440"/>
        </w:tabs>
        <w:ind w:left="1440" w:hanging="360"/>
      </w:pPr>
    </w:lvl>
    <w:lvl w:ilvl="2" w:tplc="651C3D22" w:tentative="1">
      <w:start w:val="1"/>
      <w:numFmt w:val="decimal"/>
      <w:lvlText w:val="%3."/>
      <w:lvlJc w:val="left"/>
      <w:pPr>
        <w:tabs>
          <w:tab w:val="num" w:pos="2160"/>
        </w:tabs>
        <w:ind w:left="2160" w:hanging="360"/>
      </w:pPr>
    </w:lvl>
    <w:lvl w:ilvl="3" w:tplc="AF8619DA" w:tentative="1">
      <w:start w:val="1"/>
      <w:numFmt w:val="decimal"/>
      <w:lvlText w:val="%4."/>
      <w:lvlJc w:val="left"/>
      <w:pPr>
        <w:tabs>
          <w:tab w:val="num" w:pos="2880"/>
        </w:tabs>
        <w:ind w:left="2880" w:hanging="360"/>
      </w:pPr>
    </w:lvl>
    <w:lvl w:ilvl="4" w:tplc="0332FCB8" w:tentative="1">
      <w:start w:val="1"/>
      <w:numFmt w:val="decimal"/>
      <w:lvlText w:val="%5."/>
      <w:lvlJc w:val="left"/>
      <w:pPr>
        <w:tabs>
          <w:tab w:val="num" w:pos="3600"/>
        </w:tabs>
        <w:ind w:left="3600" w:hanging="360"/>
      </w:pPr>
    </w:lvl>
    <w:lvl w:ilvl="5" w:tplc="A2320712" w:tentative="1">
      <w:start w:val="1"/>
      <w:numFmt w:val="decimal"/>
      <w:lvlText w:val="%6."/>
      <w:lvlJc w:val="left"/>
      <w:pPr>
        <w:tabs>
          <w:tab w:val="num" w:pos="4320"/>
        </w:tabs>
        <w:ind w:left="4320" w:hanging="360"/>
      </w:pPr>
    </w:lvl>
    <w:lvl w:ilvl="6" w:tplc="80F6DFFE" w:tentative="1">
      <w:start w:val="1"/>
      <w:numFmt w:val="decimal"/>
      <w:lvlText w:val="%7."/>
      <w:lvlJc w:val="left"/>
      <w:pPr>
        <w:tabs>
          <w:tab w:val="num" w:pos="5040"/>
        </w:tabs>
        <w:ind w:left="5040" w:hanging="360"/>
      </w:pPr>
    </w:lvl>
    <w:lvl w:ilvl="7" w:tplc="B82C18DE" w:tentative="1">
      <w:start w:val="1"/>
      <w:numFmt w:val="decimal"/>
      <w:lvlText w:val="%8."/>
      <w:lvlJc w:val="left"/>
      <w:pPr>
        <w:tabs>
          <w:tab w:val="num" w:pos="5760"/>
        </w:tabs>
        <w:ind w:left="5760" w:hanging="360"/>
      </w:pPr>
    </w:lvl>
    <w:lvl w:ilvl="8" w:tplc="8662C632" w:tentative="1">
      <w:start w:val="1"/>
      <w:numFmt w:val="decimal"/>
      <w:lvlText w:val="%9."/>
      <w:lvlJc w:val="left"/>
      <w:pPr>
        <w:tabs>
          <w:tab w:val="num" w:pos="6480"/>
        </w:tabs>
        <w:ind w:left="6480" w:hanging="360"/>
      </w:pPr>
    </w:lvl>
  </w:abstractNum>
  <w:abstractNum w:abstractNumId="18"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C0AD2"/>
    <w:multiLevelType w:val="hybridMultilevel"/>
    <w:tmpl w:val="811CA8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62CD263C"/>
    <w:multiLevelType w:val="hybridMultilevel"/>
    <w:tmpl w:val="13FAC9BE"/>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21" w15:restartNumberingAfterBreak="0">
    <w:nsid w:val="68846819"/>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6593459">
    <w:abstractNumId w:val="0"/>
  </w:num>
  <w:num w:numId="2" w16cid:durableId="1255625835">
    <w:abstractNumId w:val="1"/>
  </w:num>
  <w:num w:numId="3" w16cid:durableId="1020932120">
    <w:abstractNumId w:val="2"/>
  </w:num>
  <w:num w:numId="4" w16cid:durableId="99759531">
    <w:abstractNumId w:val="3"/>
  </w:num>
  <w:num w:numId="5" w16cid:durableId="938416695">
    <w:abstractNumId w:val="4"/>
  </w:num>
  <w:num w:numId="6" w16cid:durableId="188566171">
    <w:abstractNumId w:val="5"/>
  </w:num>
  <w:num w:numId="7" w16cid:durableId="1757557314">
    <w:abstractNumId w:val="11"/>
  </w:num>
  <w:num w:numId="8" w16cid:durableId="50735167">
    <w:abstractNumId w:val="7"/>
  </w:num>
  <w:num w:numId="9" w16cid:durableId="443769189">
    <w:abstractNumId w:val="18"/>
  </w:num>
  <w:num w:numId="10" w16cid:durableId="1339382585">
    <w:abstractNumId w:val="8"/>
  </w:num>
  <w:num w:numId="11" w16cid:durableId="1552499424">
    <w:abstractNumId w:val="22"/>
  </w:num>
  <w:num w:numId="12" w16cid:durableId="948467365">
    <w:abstractNumId w:val="15"/>
  </w:num>
  <w:num w:numId="13" w16cid:durableId="513225873">
    <w:abstractNumId w:val="12"/>
  </w:num>
  <w:num w:numId="14" w16cid:durableId="556363016">
    <w:abstractNumId w:val="14"/>
  </w:num>
  <w:num w:numId="15" w16cid:durableId="383874466">
    <w:abstractNumId w:val="10"/>
  </w:num>
  <w:num w:numId="16" w16cid:durableId="1484658292">
    <w:abstractNumId w:val="9"/>
  </w:num>
  <w:num w:numId="17" w16cid:durableId="510067641">
    <w:abstractNumId w:val="13"/>
  </w:num>
  <w:num w:numId="18" w16cid:durableId="1961842464">
    <w:abstractNumId w:val="20"/>
  </w:num>
  <w:num w:numId="19" w16cid:durableId="1152453312">
    <w:abstractNumId w:val="23"/>
  </w:num>
  <w:num w:numId="20" w16cid:durableId="515772618">
    <w:abstractNumId w:val="21"/>
  </w:num>
  <w:num w:numId="21" w16cid:durableId="1640458131">
    <w:abstractNumId w:val="16"/>
  </w:num>
  <w:num w:numId="22" w16cid:durableId="1791779979">
    <w:abstractNumId w:val="19"/>
  </w:num>
  <w:num w:numId="23" w16cid:durableId="947809220">
    <w:abstractNumId w:val="17"/>
  </w:num>
  <w:num w:numId="24" w16cid:durableId="773863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E83"/>
    <w:rsid w:val="0000083D"/>
    <w:rsid w:val="0000086C"/>
    <w:rsid w:val="00017F32"/>
    <w:rsid w:val="00023AA6"/>
    <w:rsid w:val="00043ABB"/>
    <w:rsid w:val="00047E4D"/>
    <w:rsid w:val="00052B5D"/>
    <w:rsid w:val="0007003A"/>
    <w:rsid w:val="0007281A"/>
    <w:rsid w:val="000A2CBD"/>
    <w:rsid w:val="000A59B1"/>
    <w:rsid w:val="000B042E"/>
    <w:rsid w:val="000C325B"/>
    <w:rsid w:val="000C4A3D"/>
    <w:rsid w:val="000D11EC"/>
    <w:rsid w:val="000D1E3D"/>
    <w:rsid w:val="000E297D"/>
    <w:rsid w:val="00105105"/>
    <w:rsid w:val="00110F86"/>
    <w:rsid w:val="0012516F"/>
    <w:rsid w:val="001262AB"/>
    <w:rsid w:val="001334DE"/>
    <w:rsid w:val="001550E6"/>
    <w:rsid w:val="00155E8E"/>
    <w:rsid w:val="00156B9E"/>
    <w:rsid w:val="00161DEB"/>
    <w:rsid w:val="00165A6D"/>
    <w:rsid w:val="00177D4C"/>
    <w:rsid w:val="001A1619"/>
    <w:rsid w:val="001B46B4"/>
    <w:rsid w:val="001C6C0C"/>
    <w:rsid w:val="00201A6F"/>
    <w:rsid w:val="002067F1"/>
    <w:rsid w:val="00221C5B"/>
    <w:rsid w:val="00234C20"/>
    <w:rsid w:val="00240277"/>
    <w:rsid w:val="00245F0D"/>
    <w:rsid w:val="002612E4"/>
    <w:rsid w:val="00267800"/>
    <w:rsid w:val="00281C00"/>
    <w:rsid w:val="00293F83"/>
    <w:rsid w:val="00294587"/>
    <w:rsid w:val="002A41E7"/>
    <w:rsid w:val="003178E3"/>
    <w:rsid w:val="00325FDB"/>
    <w:rsid w:val="003301BB"/>
    <w:rsid w:val="00340222"/>
    <w:rsid w:val="003406C6"/>
    <w:rsid w:val="003464E2"/>
    <w:rsid w:val="00351BAD"/>
    <w:rsid w:val="003524D7"/>
    <w:rsid w:val="00360D27"/>
    <w:rsid w:val="003615AC"/>
    <w:rsid w:val="00390539"/>
    <w:rsid w:val="003A05C4"/>
    <w:rsid w:val="003F1B15"/>
    <w:rsid w:val="003F27F4"/>
    <w:rsid w:val="00412758"/>
    <w:rsid w:val="004173FB"/>
    <w:rsid w:val="00426914"/>
    <w:rsid w:val="004274C8"/>
    <w:rsid w:val="00432D64"/>
    <w:rsid w:val="00436676"/>
    <w:rsid w:val="00455251"/>
    <w:rsid w:val="00474256"/>
    <w:rsid w:val="00474E2E"/>
    <w:rsid w:val="0047696A"/>
    <w:rsid w:val="0047710F"/>
    <w:rsid w:val="004804C9"/>
    <w:rsid w:val="00491347"/>
    <w:rsid w:val="00496ACC"/>
    <w:rsid w:val="004A06E9"/>
    <w:rsid w:val="004B6973"/>
    <w:rsid w:val="004C602B"/>
    <w:rsid w:val="004E32BE"/>
    <w:rsid w:val="004F3A15"/>
    <w:rsid w:val="00514C65"/>
    <w:rsid w:val="00524D46"/>
    <w:rsid w:val="00531428"/>
    <w:rsid w:val="00556FCF"/>
    <w:rsid w:val="00582E9F"/>
    <w:rsid w:val="00584D19"/>
    <w:rsid w:val="00587317"/>
    <w:rsid w:val="00593967"/>
    <w:rsid w:val="005B4314"/>
    <w:rsid w:val="005B4E6D"/>
    <w:rsid w:val="005B610F"/>
    <w:rsid w:val="005D1595"/>
    <w:rsid w:val="005D28BA"/>
    <w:rsid w:val="005D369F"/>
    <w:rsid w:val="005D3D9C"/>
    <w:rsid w:val="006104EC"/>
    <w:rsid w:val="00612504"/>
    <w:rsid w:val="006402F2"/>
    <w:rsid w:val="00646A25"/>
    <w:rsid w:val="00654C76"/>
    <w:rsid w:val="006559C5"/>
    <w:rsid w:val="006812DB"/>
    <w:rsid w:val="006876F2"/>
    <w:rsid w:val="006967BD"/>
    <w:rsid w:val="006B335C"/>
    <w:rsid w:val="006D5DE4"/>
    <w:rsid w:val="006F4CE1"/>
    <w:rsid w:val="0070494C"/>
    <w:rsid w:val="007068AA"/>
    <w:rsid w:val="0072711F"/>
    <w:rsid w:val="00736D07"/>
    <w:rsid w:val="007641F9"/>
    <w:rsid w:val="00770E5C"/>
    <w:rsid w:val="00771C9A"/>
    <w:rsid w:val="0077439C"/>
    <w:rsid w:val="00782A19"/>
    <w:rsid w:val="00794352"/>
    <w:rsid w:val="0079519F"/>
    <w:rsid w:val="007957FA"/>
    <w:rsid w:val="007D4EFA"/>
    <w:rsid w:val="007D7413"/>
    <w:rsid w:val="0080162A"/>
    <w:rsid w:val="00835C82"/>
    <w:rsid w:val="00866605"/>
    <w:rsid w:val="00893457"/>
    <w:rsid w:val="008A1416"/>
    <w:rsid w:val="008A4428"/>
    <w:rsid w:val="008A534F"/>
    <w:rsid w:val="008E0E83"/>
    <w:rsid w:val="008E233C"/>
    <w:rsid w:val="008E6FB6"/>
    <w:rsid w:val="008F086B"/>
    <w:rsid w:val="00904167"/>
    <w:rsid w:val="0091119C"/>
    <w:rsid w:val="00914474"/>
    <w:rsid w:val="00956A51"/>
    <w:rsid w:val="00957AC4"/>
    <w:rsid w:val="00957BC5"/>
    <w:rsid w:val="00965D27"/>
    <w:rsid w:val="009664FE"/>
    <w:rsid w:val="00987811"/>
    <w:rsid w:val="0099561E"/>
    <w:rsid w:val="009B4F3E"/>
    <w:rsid w:val="009B75F1"/>
    <w:rsid w:val="009C31C3"/>
    <w:rsid w:val="009D60F4"/>
    <w:rsid w:val="009E1363"/>
    <w:rsid w:val="009E4284"/>
    <w:rsid w:val="009F0FD7"/>
    <w:rsid w:val="00A03D6D"/>
    <w:rsid w:val="00A12519"/>
    <w:rsid w:val="00A23E4E"/>
    <w:rsid w:val="00A43DF3"/>
    <w:rsid w:val="00A5352C"/>
    <w:rsid w:val="00A547ED"/>
    <w:rsid w:val="00A56457"/>
    <w:rsid w:val="00A600B1"/>
    <w:rsid w:val="00A62EE0"/>
    <w:rsid w:val="00A81535"/>
    <w:rsid w:val="00A92D1E"/>
    <w:rsid w:val="00AA1931"/>
    <w:rsid w:val="00AA4B77"/>
    <w:rsid w:val="00AB7C13"/>
    <w:rsid w:val="00AC5234"/>
    <w:rsid w:val="00AD1DA2"/>
    <w:rsid w:val="00AD70D5"/>
    <w:rsid w:val="00AE3ABF"/>
    <w:rsid w:val="00B04188"/>
    <w:rsid w:val="00B114A5"/>
    <w:rsid w:val="00B2525F"/>
    <w:rsid w:val="00B3506F"/>
    <w:rsid w:val="00B37D3C"/>
    <w:rsid w:val="00B4639F"/>
    <w:rsid w:val="00B81E85"/>
    <w:rsid w:val="00B96F5F"/>
    <w:rsid w:val="00BA7236"/>
    <w:rsid w:val="00BB32C9"/>
    <w:rsid w:val="00BC15E5"/>
    <w:rsid w:val="00BC5F66"/>
    <w:rsid w:val="00BE62B5"/>
    <w:rsid w:val="00BF346C"/>
    <w:rsid w:val="00C0254D"/>
    <w:rsid w:val="00C117CA"/>
    <w:rsid w:val="00C1457F"/>
    <w:rsid w:val="00C17470"/>
    <w:rsid w:val="00C30AE4"/>
    <w:rsid w:val="00C4102A"/>
    <w:rsid w:val="00C42D55"/>
    <w:rsid w:val="00C72B43"/>
    <w:rsid w:val="00C737CA"/>
    <w:rsid w:val="00C84AE0"/>
    <w:rsid w:val="00CA6BEC"/>
    <w:rsid w:val="00D23C51"/>
    <w:rsid w:val="00D25661"/>
    <w:rsid w:val="00D315F0"/>
    <w:rsid w:val="00D33C63"/>
    <w:rsid w:val="00D34BC3"/>
    <w:rsid w:val="00D43A8F"/>
    <w:rsid w:val="00D45122"/>
    <w:rsid w:val="00D672FE"/>
    <w:rsid w:val="00D918FE"/>
    <w:rsid w:val="00D93D42"/>
    <w:rsid w:val="00DA6C64"/>
    <w:rsid w:val="00DB4DD2"/>
    <w:rsid w:val="00DC7CA7"/>
    <w:rsid w:val="00DD7C52"/>
    <w:rsid w:val="00DF61FF"/>
    <w:rsid w:val="00E00136"/>
    <w:rsid w:val="00E06276"/>
    <w:rsid w:val="00E415C2"/>
    <w:rsid w:val="00E42360"/>
    <w:rsid w:val="00E57F48"/>
    <w:rsid w:val="00E614E7"/>
    <w:rsid w:val="00E61CB8"/>
    <w:rsid w:val="00E67D9B"/>
    <w:rsid w:val="00EA121F"/>
    <w:rsid w:val="00ED1FF8"/>
    <w:rsid w:val="00ED5CE5"/>
    <w:rsid w:val="00EF0FE3"/>
    <w:rsid w:val="00F074AA"/>
    <w:rsid w:val="00F11CCD"/>
    <w:rsid w:val="00F1597D"/>
    <w:rsid w:val="00F471E5"/>
    <w:rsid w:val="00F47C02"/>
    <w:rsid w:val="00F636F2"/>
    <w:rsid w:val="00F653CC"/>
    <w:rsid w:val="00F714BE"/>
    <w:rsid w:val="00F855DC"/>
    <w:rsid w:val="00F86BD8"/>
    <w:rsid w:val="00FA3201"/>
    <w:rsid w:val="00FB61BA"/>
    <w:rsid w:val="00FD3FF3"/>
    <w:rsid w:val="00FE3ED4"/>
    <w:rsid w:val="00FF28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EA5A7"/>
  <w15:docId w15:val="{C3E2970B-C323-4337-AEAC-CB2B9449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ascii="Calibri" w:eastAsia="Calibri" w:hAnsi="Calibri" w:cs="Times New Roman"/>
      <w:lang w:val="en-IN"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854">
      <w:bodyDiv w:val="1"/>
      <w:marLeft w:val="0"/>
      <w:marRight w:val="0"/>
      <w:marTop w:val="0"/>
      <w:marBottom w:val="0"/>
      <w:divBdr>
        <w:top w:val="none" w:sz="0" w:space="0" w:color="auto"/>
        <w:left w:val="none" w:sz="0" w:space="0" w:color="auto"/>
        <w:bottom w:val="none" w:sz="0" w:space="0" w:color="auto"/>
        <w:right w:val="none" w:sz="0" w:space="0" w:color="auto"/>
      </w:divBdr>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491409708">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69352554">
      <w:bodyDiv w:val="1"/>
      <w:marLeft w:val="0"/>
      <w:marRight w:val="0"/>
      <w:marTop w:val="0"/>
      <w:marBottom w:val="0"/>
      <w:divBdr>
        <w:top w:val="none" w:sz="0" w:space="0" w:color="auto"/>
        <w:left w:val="none" w:sz="0" w:space="0" w:color="auto"/>
        <w:bottom w:val="none" w:sz="0" w:space="0" w:color="auto"/>
        <w:right w:val="none" w:sz="0" w:space="0" w:color="auto"/>
      </w:divBdr>
    </w:div>
    <w:div w:id="1017468860">
      <w:bodyDiv w:val="1"/>
      <w:marLeft w:val="0"/>
      <w:marRight w:val="0"/>
      <w:marTop w:val="0"/>
      <w:marBottom w:val="0"/>
      <w:divBdr>
        <w:top w:val="none" w:sz="0" w:space="0" w:color="auto"/>
        <w:left w:val="none" w:sz="0" w:space="0" w:color="auto"/>
        <w:bottom w:val="none" w:sz="0" w:space="0" w:color="auto"/>
        <w:right w:val="none" w:sz="0" w:space="0" w:color="auto"/>
      </w:divBdr>
    </w:div>
    <w:div w:id="11282334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543">
          <w:marLeft w:val="0"/>
          <w:marRight w:val="0"/>
          <w:marTop w:val="195"/>
          <w:marBottom w:val="195"/>
          <w:divBdr>
            <w:top w:val="none" w:sz="0" w:space="0" w:color="auto"/>
            <w:left w:val="none" w:sz="0" w:space="0" w:color="auto"/>
            <w:bottom w:val="none" w:sz="0" w:space="0" w:color="auto"/>
            <w:right w:val="none" w:sz="0" w:space="0" w:color="auto"/>
          </w:divBdr>
        </w:div>
        <w:div w:id="1037005317">
          <w:marLeft w:val="0"/>
          <w:marRight w:val="0"/>
          <w:marTop w:val="0"/>
          <w:marBottom w:val="0"/>
          <w:divBdr>
            <w:top w:val="none" w:sz="0" w:space="0" w:color="auto"/>
            <w:left w:val="none" w:sz="0" w:space="0" w:color="auto"/>
            <w:bottom w:val="none" w:sz="0" w:space="0" w:color="auto"/>
            <w:right w:val="none" w:sz="0" w:space="0" w:color="auto"/>
          </w:divBdr>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293442086">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49949785">
      <w:bodyDiv w:val="1"/>
      <w:marLeft w:val="0"/>
      <w:marRight w:val="0"/>
      <w:marTop w:val="0"/>
      <w:marBottom w:val="0"/>
      <w:divBdr>
        <w:top w:val="none" w:sz="0" w:space="0" w:color="auto"/>
        <w:left w:val="none" w:sz="0" w:space="0" w:color="auto"/>
        <w:bottom w:val="none" w:sz="0" w:space="0" w:color="auto"/>
        <w:right w:val="none" w:sz="0" w:space="0" w:color="auto"/>
      </w:divBdr>
    </w:div>
    <w:div w:id="1591279767">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7630804">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04163956">
      <w:bodyDiv w:val="1"/>
      <w:marLeft w:val="0"/>
      <w:marRight w:val="0"/>
      <w:marTop w:val="0"/>
      <w:marBottom w:val="0"/>
      <w:divBdr>
        <w:top w:val="none" w:sz="0" w:space="0" w:color="auto"/>
        <w:left w:val="none" w:sz="0" w:space="0" w:color="auto"/>
        <w:bottom w:val="none" w:sz="0" w:space="0" w:color="auto"/>
        <w:right w:val="none" w:sz="0" w:space="0" w:color="auto"/>
      </w:divBdr>
    </w:div>
    <w:div w:id="2038190643">
      <w:bodyDiv w:val="1"/>
      <w:marLeft w:val="0"/>
      <w:marRight w:val="0"/>
      <w:marTop w:val="0"/>
      <w:marBottom w:val="0"/>
      <w:divBdr>
        <w:top w:val="none" w:sz="0" w:space="0" w:color="auto"/>
        <w:left w:val="none" w:sz="0" w:space="0" w:color="auto"/>
        <w:bottom w:val="none" w:sz="0" w:space="0" w:color="auto"/>
        <w:right w:val="none" w:sz="0" w:space="0" w:color="auto"/>
      </w:divBdr>
    </w:div>
    <w:div w:id="2049602784">
      <w:bodyDiv w:val="1"/>
      <w:marLeft w:val="0"/>
      <w:marRight w:val="0"/>
      <w:marTop w:val="0"/>
      <w:marBottom w:val="0"/>
      <w:divBdr>
        <w:top w:val="none" w:sz="0" w:space="0" w:color="auto"/>
        <w:left w:val="none" w:sz="0" w:space="0" w:color="auto"/>
        <w:bottom w:val="none" w:sz="0" w:space="0" w:color="auto"/>
        <w:right w:val="none" w:sz="0" w:space="0" w:color="auto"/>
      </w:divBdr>
    </w:div>
    <w:div w:id="21013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cpp/cpp/?view=msvc-1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b2240a1-b55c-4d5d-9759-588558d54d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36481924004D4CA2FDB3F6266668F6" ma:contentTypeVersion="3" ma:contentTypeDescription="Create a new document." ma:contentTypeScope="" ma:versionID="b0ce401c0ebe0028f7992113bd22a955">
  <xsd:schema xmlns:xsd="http://www.w3.org/2001/XMLSchema" xmlns:xs="http://www.w3.org/2001/XMLSchema" xmlns:p="http://schemas.microsoft.com/office/2006/metadata/properties" xmlns:ns2="6b2240a1-b55c-4d5d-9759-588558d54ddd" targetNamespace="http://schemas.microsoft.com/office/2006/metadata/properties" ma:root="true" ma:fieldsID="d2fe88cdbdff2109a6af0cc5cd1a1a20" ns2:_="">
    <xsd:import namespace="6b2240a1-b55c-4d5d-9759-588558d54d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40a1-b55c-4d5d-9759-588558d54d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5F092-0861-4560-8587-A3BA8853AF14}">
  <ds:schemaRefs>
    <ds:schemaRef ds:uri="http://schemas.microsoft.com/office/2006/metadata/properties"/>
    <ds:schemaRef ds:uri="http://schemas.microsoft.com/office/infopath/2007/PartnerControls"/>
    <ds:schemaRef ds:uri="6b2240a1-b55c-4d5d-9759-588558d54ddd"/>
  </ds:schemaRefs>
</ds:datastoreItem>
</file>

<file path=customXml/itemProps2.xml><?xml version="1.0" encoding="utf-8"?>
<ds:datastoreItem xmlns:ds="http://schemas.openxmlformats.org/officeDocument/2006/customXml" ds:itemID="{952E07CF-CBC0-4F0A-9A11-24E925026CA2}">
  <ds:schemaRefs>
    <ds:schemaRef ds:uri="http://schemas.microsoft.com/sharepoint/v3/contenttype/forms"/>
  </ds:schemaRefs>
</ds:datastoreItem>
</file>

<file path=customXml/itemProps3.xml><?xml version="1.0" encoding="utf-8"?>
<ds:datastoreItem xmlns:ds="http://schemas.openxmlformats.org/officeDocument/2006/customXml" ds:itemID="{A61C1B0F-6CA2-461F-A4B8-7CD1DE317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40a1-b55c-4d5d-9759-588558d54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Aarya Marve</cp:lastModifiedBy>
  <cp:revision>24</cp:revision>
  <dcterms:created xsi:type="dcterms:W3CDTF">2022-11-15T05:42:00Z</dcterms:created>
  <dcterms:modified xsi:type="dcterms:W3CDTF">2022-11-22T17:45:00Z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0x010100A636481924004D4CA2FDB3F6266668F6</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