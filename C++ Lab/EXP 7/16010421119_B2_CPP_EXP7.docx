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9D46" w14:textId="77777777" w:rsidR="008E0E83" w:rsidRPr="00771C9A" w:rsidRDefault="008E0E83" w:rsidP="00052B5D">
      <w:pPr>
        <w:spacing w:after="0" w:line="240" w:lineRule="auto"/>
        <w:jc w:val="both"/>
        <w:rPr>
          <w:rFonts w:ascii="Times New Roman" w:hAnsi="Times New Roman"/>
          <w:sz w:val="24"/>
          <w:szCs w:val="24"/>
        </w:rPr>
      </w:pPr>
    </w:p>
    <w:p w14:paraId="69FB65A9" w14:textId="77777777" w:rsidR="008E0E83" w:rsidRPr="00771C9A" w:rsidRDefault="008E0E83" w:rsidP="00052B5D">
      <w:pPr>
        <w:ind w:left="-720" w:right="-900"/>
        <w:jc w:val="both"/>
        <w:rPr>
          <w:rFonts w:ascii="Times New Roman" w:eastAsia="Times New Roman" w:hAnsi="Times New Roman"/>
          <w:iCs/>
          <w:sz w:val="24"/>
          <w:szCs w:val="24"/>
        </w:rPr>
      </w:pPr>
    </w:p>
    <w:p w14:paraId="6C77FF6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28EDC2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A1939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A91C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4B5FC0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492DA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0CDD7E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3E06C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3A290C0"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E97FB8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98511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96CA9CA"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8BA85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6A30E0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85EE4AA" w14:textId="77777777" w:rsidR="008E0E83" w:rsidRPr="00771C9A" w:rsidRDefault="008E0E83" w:rsidP="00052B5D">
      <w:pPr>
        <w:spacing w:after="0" w:line="240" w:lineRule="auto"/>
        <w:jc w:val="both"/>
        <w:rPr>
          <w:rFonts w:ascii="Times New Roman" w:eastAsia="Times New Roman" w:hAnsi="Times New Roman"/>
          <w:iCs/>
          <w:sz w:val="24"/>
          <w:szCs w:val="24"/>
          <w:lang w:val="en-US" w:eastAsia="en-US"/>
        </w:rPr>
      </w:pPr>
    </w:p>
    <w:p w14:paraId="0B76FC5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EBC54D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10EE1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68AC49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4A4C5B3" w14:textId="77777777" w:rsidR="008E0E83" w:rsidRPr="00771C9A" w:rsidRDefault="00D45122" w:rsidP="00052B5D">
      <w:pPr>
        <w:spacing w:after="0" w:line="240" w:lineRule="auto"/>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14:anchorId="22B6B017" wp14:editId="558E166E">
                <wp:simplePos x="0" y="0"/>
                <wp:positionH relativeFrom="column">
                  <wp:posOffset>699135</wp:posOffset>
                </wp:positionH>
                <wp:positionV relativeFrom="paragraph">
                  <wp:posOffset>24765</wp:posOffset>
                </wp:positionV>
                <wp:extent cx="4274820" cy="1184275"/>
                <wp:effectExtent l="13335" t="5715" r="762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184275"/>
                        </a:xfrm>
                        <a:prstGeom prst="rect">
                          <a:avLst/>
                        </a:prstGeom>
                        <a:solidFill>
                          <a:srgbClr val="FFFFFF"/>
                        </a:solidFill>
                        <a:ln w="9525">
                          <a:solidFill>
                            <a:srgbClr val="000000"/>
                          </a:solidFill>
                          <a:miter lim="800000"/>
                          <a:headEnd/>
                          <a:tailEnd/>
                        </a:ln>
                      </wps:spPr>
                      <wps:txbx>
                        <w:txbxContent>
                          <w:p w14:paraId="6833688C" w14:textId="77777777" w:rsidR="0073622D" w:rsidRDefault="0073622D" w:rsidP="008E0E83">
                            <w:pPr>
                              <w:spacing w:after="0" w:line="240" w:lineRule="auto"/>
                              <w:jc w:val="center"/>
                              <w:rPr>
                                <w:rFonts w:ascii="Times New Roman" w:eastAsia="Times New Roman" w:hAnsi="Times New Roman"/>
                                <w:b/>
                                <w:iCs/>
                                <w:sz w:val="24"/>
                                <w:szCs w:val="24"/>
                              </w:rPr>
                            </w:pPr>
                          </w:p>
                          <w:p w14:paraId="173EA0F9" w14:textId="292CF6C7" w:rsidR="0073622D" w:rsidRDefault="0073622D"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7</w:t>
                            </w:r>
                          </w:p>
                          <w:p w14:paraId="58B22954" w14:textId="77777777" w:rsidR="0073622D" w:rsidRDefault="0073622D" w:rsidP="008E0E83">
                            <w:pPr>
                              <w:spacing w:after="0" w:line="240" w:lineRule="auto"/>
                              <w:rPr>
                                <w:rFonts w:ascii="Times New Roman" w:eastAsia="Times New Roman" w:hAnsi="Times New Roman"/>
                                <w:b/>
                                <w:iCs/>
                                <w:sz w:val="28"/>
                                <w:szCs w:val="28"/>
                              </w:rPr>
                            </w:pPr>
                          </w:p>
                          <w:p w14:paraId="45E8502F" w14:textId="5A7AE627" w:rsidR="0073622D" w:rsidRDefault="0073622D" w:rsidP="005B4E6D">
                            <w:pPr>
                              <w:spacing w:after="0" w:line="240" w:lineRule="auto"/>
                            </w:pPr>
                            <w:r>
                              <w:rPr>
                                <w:rFonts w:ascii="Times New Roman" w:eastAsia="Times New Roman" w:hAnsi="Times New Roman"/>
                                <w:b/>
                                <w:iCs/>
                                <w:sz w:val="28"/>
                                <w:szCs w:val="28"/>
                              </w:rPr>
                              <w:t>Title:</w:t>
                            </w:r>
                            <w:r w:rsidRPr="00654C76">
                              <w:t xml:space="preserve"> </w:t>
                            </w:r>
                            <w:r>
                              <w:rPr>
                                <w:rFonts w:ascii="Times New Roman" w:eastAsia="Times New Roman" w:hAnsi="Times New Roman"/>
                                <w:b/>
                                <w:iCs/>
                                <w:sz w:val="28"/>
                                <w:szCs w:val="28"/>
                              </w:rPr>
                              <w:t>Implementation of User Defined Templates</w:t>
                            </w:r>
                          </w:p>
                          <w:p w14:paraId="7C58FEA7" w14:textId="77777777" w:rsidR="0073622D" w:rsidRPr="003178E3" w:rsidRDefault="0073622D"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6B017" id="_x0000_t202" coordsize="21600,21600" o:spt="202" path="m,l,21600r21600,l21600,xe">
                <v:stroke joinstyle="miter"/>
                <v:path gradientshapeok="t" o:connecttype="rect"/>
              </v:shapetype>
              <v:shape id="Text Box 2" o:spid="_x0000_s1026" type="#_x0000_t202" style="position:absolute;left:0;text-align:left;margin-left:55.05pt;margin-top:1.95pt;width:336.6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">
                <v:textbox>
                  <w:txbxContent>
                    <w:p w14:paraId="6833688C" w14:textId="77777777" w:rsidR="0073622D" w:rsidRDefault="0073622D" w:rsidP="008E0E83">
                      <w:pPr>
                        <w:spacing w:after="0" w:line="240" w:lineRule="auto"/>
                        <w:jc w:val="center"/>
                        <w:rPr>
                          <w:rFonts w:ascii="Times New Roman" w:eastAsia="Times New Roman" w:hAnsi="Times New Roman"/>
                          <w:b/>
                          <w:iCs/>
                          <w:sz w:val="24"/>
                          <w:szCs w:val="24"/>
                        </w:rPr>
                      </w:pPr>
                    </w:p>
                    <w:p w14:paraId="173EA0F9" w14:textId="292CF6C7" w:rsidR="0073622D" w:rsidRDefault="0073622D"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7</w:t>
                      </w:r>
                    </w:p>
                    <w:p w14:paraId="58B22954" w14:textId="77777777" w:rsidR="0073622D" w:rsidRDefault="0073622D" w:rsidP="008E0E83">
                      <w:pPr>
                        <w:spacing w:after="0" w:line="240" w:lineRule="auto"/>
                        <w:rPr>
                          <w:rFonts w:ascii="Times New Roman" w:eastAsia="Times New Roman" w:hAnsi="Times New Roman"/>
                          <w:b/>
                          <w:iCs/>
                          <w:sz w:val="28"/>
                          <w:szCs w:val="28"/>
                        </w:rPr>
                      </w:pPr>
                    </w:p>
                    <w:p w14:paraId="45E8502F" w14:textId="5A7AE627" w:rsidR="0073622D" w:rsidRDefault="0073622D" w:rsidP="005B4E6D">
                      <w:pPr>
                        <w:spacing w:after="0" w:line="240" w:lineRule="auto"/>
                      </w:pPr>
                      <w:r>
                        <w:rPr>
                          <w:rFonts w:ascii="Times New Roman" w:eastAsia="Times New Roman" w:hAnsi="Times New Roman"/>
                          <w:b/>
                          <w:iCs/>
                          <w:sz w:val="28"/>
                          <w:szCs w:val="28"/>
                        </w:rPr>
                        <w:t>Title:</w:t>
                      </w:r>
                      <w:r w:rsidRPr="00654C76">
                        <w:t xml:space="preserve"> </w:t>
                      </w:r>
                      <w:r>
                        <w:rPr>
                          <w:rFonts w:ascii="Times New Roman" w:eastAsia="Times New Roman" w:hAnsi="Times New Roman"/>
                          <w:b/>
                          <w:iCs/>
                          <w:sz w:val="28"/>
                          <w:szCs w:val="28"/>
                        </w:rPr>
                        <w:t>Implementation of User Defined Templates</w:t>
                      </w:r>
                    </w:p>
                    <w:p w14:paraId="7C58FEA7" w14:textId="77777777" w:rsidR="0073622D" w:rsidRPr="003178E3" w:rsidRDefault="0073622D" w:rsidP="008E0E83">
                      <w:pPr>
                        <w:spacing w:after="0" w:line="240" w:lineRule="auto"/>
                        <w:rPr>
                          <w:rFonts w:ascii="Times New Roman" w:hAnsi="Times New Roman"/>
                          <w:sz w:val="24"/>
                          <w:szCs w:val="24"/>
                        </w:rPr>
                      </w:pPr>
                    </w:p>
                  </w:txbxContent>
                </v:textbox>
                <w10:wrap type="square"/>
              </v:shape>
            </w:pict>
          </mc:Fallback>
        </mc:AlternateContent>
      </w:r>
    </w:p>
    <w:p w14:paraId="10412CA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5A1D1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19E35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F32D2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BBAA41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235270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C27CF6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E4C664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3FD878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045A4B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ACD6D7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5EDCF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3CE28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CADD6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A9DD25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9B97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30329C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B65C8D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D710B6"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7A8F4D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C5334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4CB82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140B0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9C277B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47703B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4D75CB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50C9BA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FBC3C95" w14:textId="7137D5B8"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eastAsia="Times New Roman" w:hAnsi="Times New Roman"/>
          <w:b/>
          <w:iCs/>
          <w:sz w:val="24"/>
          <w:szCs w:val="24"/>
        </w:rPr>
        <w:lastRenderedPageBreak/>
        <w:t xml:space="preserve">Batch:   </w:t>
      </w:r>
      <w:r w:rsidR="00B375C8">
        <w:rPr>
          <w:rFonts w:ascii="Times New Roman" w:eastAsia="Times New Roman" w:hAnsi="Times New Roman"/>
          <w:b/>
          <w:iCs/>
          <w:sz w:val="24"/>
          <w:szCs w:val="24"/>
        </w:rPr>
        <w:t>B</w:t>
      </w:r>
      <w:proofErr w:type="gramStart"/>
      <w:r w:rsidR="00B375C8">
        <w:rPr>
          <w:rFonts w:ascii="Times New Roman" w:eastAsia="Times New Roman" w:hAnsi="Times New Roman"/>
          <w:b/>
          <w:iCs/>
          <w:sz w:val="24"/>
          <w:szCs w:val="24"/>
        </w:rPr>
        <w:t>2</w:t>
      </w:r>
      <w:r w:rsidRPr="00771C9A">
        <w:rPr>
          <w:rFonts w:ascii="Times New Roman" w:eastAsia="Times New Roman" w:hAnsi="Times New Roman"/>
          <w:b/>
          <w:iCs/>
          <w:sz w:val="24"/>
          <w:szCs w:val="24"/>
        </w:rPr>
        <w:t xml:space="preserve">  Roll</w:t>
      </w:r>
      <w:proofErr w:type="gramEnd"/>
      <w:r w:rsidRPr="00771C9A">
        <w:rPr>
          <w:rFonts w:ascii="Times New Roman" w:eastAsia="Times New Roman" w:hAnsi="Times New Roman"/>
          <w:b/>
          <w:iCs/>
          <w:sz w:val="24"/>
          <w:szCs w:val="24"/>
        </w:rPr>
        <w:t xml:space="preserve"> No.:  </w:t>
      </w:r>
      <w:r w:rsidR="00B375C8">
        <w:rPr>
          <w:rFonts w:ascii="Times New Roman" w:eastAsia="Times New Roman" w:hAnsi="Times New Roman"/>
          <w:b/>
          <w:iCs/>
          <w:sz w:val="24"/>
          <w:szCs w:val="24"/>
        </w:rPr>
        <w:t>16010421119</w:t>
      </w:r>
      <w:r w:rsidRPr="00771C9A">
        <w:rPr>
          <w:rFonts w:ascii="Times New Roman" w:eastAsia="Times New Roman" w:hAnsi="Times New Roman"/>
          <w:b/>
          <w:iCs/>
          <w:sz w:val="24"/>
          <w:szCs w:val="24"/>
        </w:rPr>
        <w:t xml:space="preserve">             Experiment No.:</w:t>
      </w:r>
      <w:r w:rsidR="00B375C8">
        <w:rPr>
          <w:rFonts w:ascii="Times New Roman" w:eastAsia="Times New Roman" w:hAnsi="Times New Roman"/>
          <w:b/>
          <w:iCs/>
          <w:sz w:val="24"/>
          <w:szCs w:val="24"/>
        </w:rPr>
        <w:t xml:space="preserve"> </w:t>
      </w:r>
      <w:r w:rsidR="00E64428">
        <w:rPr>
          <w:rFonts w:ascii="Times New Roman" w:eastAsia="Times New Roman" w:hAnsi="Times New Roman"/>
          <w:b/>
          <w:iCs/>
          <w:sz w:val="24"/>
          <w:szCs w:val="24"/>
        </w:rPr>
        <w:t>7</w:t>
      </w:r>
    </w:p>
    <w:p w14:paraId="536CF94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6A491E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4C76943" w14:textId="77777777" w:rsidR="00793181" w:rsidRDefault="008E0E83" w:rsidP="00221C5B">
      <w:pPr>
        <w:spacing w:after="0" w:line="200" w:lineRule="atLeast"/>
        <w:jc w:val="both"/>
        <w:rPr>
          <w:rFonts w:ascii="Times New Roman" w:hAnsi="Times New Roman"/>
          <w:iCs/>
          <w:sz w:val="24"/>
          <w:szCs w:val="24"/>
        </w:rPr>
      </w:pPr>
      <w:r w:rsidRPr="00771C9A">
        <w:rPr>
          <w:rFonts w:ascii="Times New Roman" w:eastAsia="Times New Roman" w:hAnsi="Times New Roman"/>
          <w:b/>
          <w:iCs/>
          <w:sz w:val="24"/>
          <w:szCs w:val="24"/>
        </w:rPr>
        <w:t>Aim</w:t>
      </w:r>
      <w:r w:rsidRPr="00771C9A">
        <w:rPr>
          <w:rFonts w:ascii="Times New Roman" w:eastAsia="Times New Roman" w:hAnsi="Times New Roman"/>
          <w:iCs/>
          <w:sz w:val="24"/>
          <w:szCs w:val="24"/>
        </w:rPr>
        <w:t>:</w:t>
      </w:r>
      <w:r w:rsidR="007068AA">
        <w:rPr>
          <w:rFonts w:ascii="Times New Roman" w:eastAsia="Times New Roman" w:hAnsi="Times New Roman"/>
          <w:iCs/>
          <w:sz w:val="24"/>
          <w:szCs w:val="24"/>
        </w:rPr>
        <w:t xml:space="preserve"> </w:t>
      </w:r>
      <w:r w:rsidR="00221C5B" w:rsidRPr="00221C5B">
        <w:rPr>
          <w:rFonts w:ascii="Times New Roman" w:hAnsi="Times New Roman"/>
          <w:iCs/>
          <w:sz w:val="24"/>
          <w:szCs w:val="24"/>
        </w:rPr>
        <w:t xml:space="preserve">Write a C++ </w:t>
      </w:r>
      <w:r w:rsidR="008B6887">
        <w:rPr>
          <w:rFonts w:ascii="Times New Roman" w:hAnsi="Times New Roman"/>
          <w:iCs/>
          <w:sz w:val="24"/>
          <w:szCs w:val="24"/>
        </w:rPr>
        <w:t>program to create a class ‘</w:t>
      </w:r>
      <w:proofErr w:type="spellStart"/>
      <w:r w:rsidR="00793181">
        <w:rPr>
          <w:rFonts w:ascii="Times New Roman" w:hAnsi="Times New Roman"/>
          <w:iCs/>
          <w:sz w:val="24"/>
          <w:szCs w:val="24"/>
        </w:rPr>
        <w:t>ArraySearch</w:t>
      </w:r>
      <w:proofErr w:type="spellEnd"/>
      <w:r w:rsidR="008B6887">
        <w:rPr>
          <w:rFonts w:ascii="Times New Roman" w:hAnsi="Times New Roman"/>
          <w:iCs/>
          <w:sz w:val="24"/>
          <w:szCs w:val="24"/>
        </w:rPr>
        <w:t>’</w:t>
      </w:r>
      <w:r w:rsidR="008A1196">
        <w:rPr>
          <w:rFonts w:ascii="Times New Roman" w:hAnsi="Times New Roman"/>
          <w:iCs/>
          <w:sz w:val="24"/>
          <w:szCs w:val="24"/>
        </w:rPr>
        <w:t xml:space="preserve"> which has 1D array of generic type as an attribute</w:t>
      </w:r>
      <w:r w:rsidR="00793181">
        <w:rPr>
          <w:rFonts w:ascii="Times New Roman" w:hAnsi="Times New Roman"/>
          <w:iCs/>
          <w:sz w:val="24"/>
          <w:szCs w:val="24"/>
        </w:rPr>
        <w:t>. Define the following functions in the class:</w:t>
      </w:r>
    </w:p>
    <w:p w14:paraId="77FC4F94" w14:textId="1590DCD5" w:rsidR="00221C5B" w:rsidRDefault="00793181" w:rsidP="00221C5B">
      <w:pPr>
        <w:spacing w:after="0" w:line="200" w:lineRule="atLeast"/>
        <w:jc w:val="both"/>
        <w:rPr>
          <w:rFonts w:ascii="Times New Roman" w:hAnsi="Times New Roman"/>
          <w:iCs/>
          <w:sz w:val="24"/>
          <w:szCs w:val="24"/>
        </w:rPr>
      </w:pPr>
      <w:r>
        <w:rPr>
          <w:rFonts w:ascii="Times New Roman" w:hAnsi="Times New Roman"/>
          <w:iCs/>
          <w:sz w:val="24"/>
          <w:szCs w:val="24"/>
        </w:rPr>
        <w:t xml:space="preserve">input </w:t>
      </w:r>
      <w:proofErr w:type="gramStart"/>
      <w:r>
        <w:rPr>
          <w:rFonts w:ascii="Times New Roman" w:hAnsi="Times New Roman"/>
          <w:iCs/>
          <w:sz w:val="24"/>
          <w:szCs w:val="24"/>
        </w:rPr>
        <w:t>( )</w:t>
      </w:r>
      <w:proofErr w:type="gramEnd"/>
      <w:r>
        <w:rPr>
          <w:rFonts w:ascii="Times New Roman" w:hAnsi="Times New Roman"/>
          <w:iCs/>
          <w:sz w:val="24"/>
          <w:szCs w:val="24"/>
        </w:rPr>
        <w:t xml:space="preserve"> – to accept array elements from user</w:t>
      </w:r>
    </w:p>
    <w:p w14:paraId="2E47DA5D" w14:textId="147DD15E" w:rsidR="00793181" w:rsidRDefault="00793181" w:rsidP="00221C5B">
      <w:pPr>
        <w:spacing w:after="0" w:line="200" w:lineRule="atLeast"/>
        <w:jc w:val="both"/>
        <w:rPr>
          <w:rFonts w:ascii="Times New Roman" w:hAnsi="Times New Roman"/>
          <w:iCs/>
          <w:sz w:val="24"/>
          <w:szCs w:val="24"/>
        </w:rPr>
      </w:pPr>
      <w:proofErr w:type="gramStart"/>
      <w:r>
        <w:rPr>
          <w:rFonts w:ascii="Times New Roman" w:hAnsi="Times New Roman"/>
          <w:iCs/>
          <w:sz w:val="24"/>
          <w:szCs w:val="24"/>
        </w:rPr>
        <w:t>display( )</w:t>
      </w:r>
      <w:proofErr w:type="gramEnd"/>
      <w:r>
        <w:rPr>
          <w:rFonts w:ascii="Times New Roman" w:hAnsi="Times New Roman"/>
          <w:iCs/>
          <w:sz w:val="24"/>
          <w:szCs w:val="24"/>
        </w:rPr>
        <w:t xml:space="preserve"> – to display array elements</w:t>
      </w:r>
    </w:p>
    <w:p w14:paraId="1806AA9B" w14:textId="1B415DC5" w:rsidR="00221C5B" w:rsidRDefault="0073622D" w:rsidP="00221C5B">
      <w:pPr>
        <w:spacing w:after="0" w:line="200" w:lineRule="atLeast"/>
        <w:jc w:val="both"/>
        <w:rPr>
          <w:rFonts w:ascii="Times New Roman" w:hAnsi="Times New Roman"/>
          <w:iCs/>
          <w:sz w:val="24"/>
          <w:szCs w:val="24"/>
        </w:rPr>
      </w:pPr>
      <w:proofErr w:type="gramStart"/>
      <w:r>
        <w:rPr>
          <w:rFonts w:ascii="Times New Roman" w:hAnsi="Times New Roman"/>
          <w:iCs/>
          <w:sz w:val="24"/>
          <w:szCs w:val="24"/>
        </w:rPr>
        <w:t>find</w:t>
      </w:r>
      <w:r w:rsidR="00793181">
        <w:rPr>
          <w:rFonts w:ascii="Times New Roman" w:hAnsi="Times New Roman"/>
          <w:iCs/>
          <w:sz w:val="24"/>
          <w:szCs w:val="24"/>
        </w:rPr>
        <w:t>( )</w:t>
      </w:r>
      <w:proofErr w:type="gramEnd"/>
      <w:r w:rsidR="00793181">
        <w:rPr>
          <w:rFonts w:ascii="Times New Roman" w:hAnsi="Times New Roman"/>
          <w:iCs/>
          <w:sz w:val="24"/>
          <w:szCs w:val="24"/>
        </w:rPr>
        <w:t xml:space="preserve"> – to </w:t>
      </w:r>
      <w:r w:rsidR="009812D0">
        <w:rPr>
          <w:rFonts w:ascii="Times New Roman" w:hAnsi="Times New Roman"/>
          <w:iCs/>
          <w:sz w:val="24"/>
          <w:szCs w:val="24"/>
        </w:rPr>
        <w:t>find the smallest and</w:t>
      </w:r>
      <w:r w:rsidR="00E37367">
        <w:rPr>
          <w:rFonts w:ascii="Times New Roman" w:hAnsi="Times New Roman"/>
          <w:iCs/>
          <w:sz w:val="24"/>
          <w:szCs w:val="24"/>
        </w:rPr>
        <w:t xml:space="preserve"> largest elements from the array</w:t>
      </w:r>
    </w:p>
    <w:p w14:paraId="24510B9F" w14:textId="2585C5EC" w:rsidR="00770E5C" w:rsidRPr="00771C9A" w:rsidRDefault="00770E5C" w:rsidP="00221C5B">
      <w:pPr>
        <w:spacing w:after="0" w:line="200" w:lineRule="atLeast"/>
        <w:jc w:val="both"/>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543797D8" w14:textId="48FD0B50" w:rsidR="00770E5C" w:rsidRPr="00771C9A" w:rsidRDefault="00C0254D" w:rsidP="00770E5C">
      <w:pPr>
        <w:spacing w:after="0" w:line="240" w:lineRule="auto"/>
        <w:rPr>
          <w:rFonts w:ascii="Times New Roman" w:hAnsi="Times New Roman"/>
          <w:b/>
          <w:sz w:val="24"/>
          <w:szCs w:val="24"/>
        </w:rPr>
      </w:pPr>
      <w:r>
        <w:rPr>
          <w:rFonts w:ascii="Times New Roman" w:hAnsi="Times New Roman"/>
          <w:b/>
          <w:sz w:val="24"/>
          <w:szCs w:val="24"/>
        </w:rPr>
        <w:t xml:space="preserve">Resources needed: </w:t>
      </w:r>
      <w:r w:rsidR="00D93D42">
        <w:rPr>
          <w:rFonts w:ascii="Times New Roman" w:hAnsi="Times New Roman"/>
          <w:b/>
          <w:sz w:val="24"/>
          <w:szCs w:val="24"/>
        </w:rPr>
        <w:t xml:space="preserve">Text Editor, </w:t>
      </w:r>
      <w:r>
        <w:rPr>
          <w:rFonts w:ascii="Times New Roman" w:hAnsi="Times New Roman"/>
          <w:b/>
          <w:sz w:val="24"/>
          <w:szCs w:val="24"/>
        </w:rPr>
        <w:t>C++ compiler</w:t>
      </w:r>
    </w:p>
    <w:p w14:paraId="73C92570" w14:textId="77777777" w:rsidR="00770E5C" w:rsidRPr="00771C9A" w:rsidRDefault="00770E5C" w:rsidP="00770E5C">
      <w:pPr>
        <w:spacing w:after="0" w:line="240" w:lineRule="auto"/>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33DB78EA" w14:textId="6F493900" w:rsidR="00D43A8F" w:rsidRPr="00D43A8F" w:rsidRDefault="00281C00" w:rsidP="00DB4DD2">
      <w:pPr>
        <w:pStyle w:val="Heading3"/>
        <w:spacing w:line="272" w:lineRule="exact"/>
        <w:jc w:val="both"/>
      </w:pPr>
      <w:r w:rsidRPr="009C31C3">
        <w:rPr>
          <w:rFonts w:ascii="Times New Roman" w:eastAsia="Calibri" w:hAnsi="Times New Roman" w:cs="Times New Roman"/>
          <w:bCs w:val="0"/>
          <w:color w:val="auto"/>
          <w:sz w:val="24"/>
          <w:szCs w:val="24"/>
        </w:rPr>
        <w:t>Theory:</w:t>
      </w:r>
      <w:r w:rsidR="009C31C3" w:rsidRPr="009C31C3">
        <w:rPr>
          <w:rFonts w:ascii="Times New Roman" w:eastAsia="Calibri" w:hAnsi="Times New Roman" w:cs="Times New Roman"/>
          <w:bCs w:val="0"/>
          <w:color w:val="auto"/>
          <w:sz w:val="24"/>
          <w:szCs w:val="24"/>
        </w:rPr>
        <w:t xml:space="preserve"> </w:t>
      </w:r>
    </w:p>
    <w:p w14:paraId="1A9AFE2F" w14:textId="77777777" w:rsidR="00FB465C" w:rsidRDefault="00FB465C" w:rsidP="00512D4B">
      <w:pPr>
        <w:jc w:val="both"/>
        <w:rPr>
          <w:rFonts w:ascii="Times New Roman" w:eastAsia="Times New Roman" w:hAnsi="Times New Roman"/>
          <w:b/>
          <w:bCs/>
          <w:sz w:val="24"/>
          <w:szCs w:val="24"/>
        </w:rPr>
      </w:pPr>
    </w:p>
    <w:p w14:paraId="58AA6646" w14:textId="77777777" w:rsidR="00512D4B" w:rsidRDefault="00512D4B" w:rsidP="00512D4B">
      <w:pPr>
        <w:jc w:val="both"/>
        <w:rPr>
          <w:rFonts w:ascii="Times New Roman" w:eastAsia="Times New Roman" w:hAnsi="Times New Roman"/>
          <w:b/>
          <w:bCs/>
          <w:sz w:val="24"/>
          <w:szCs w:val="24"/>
        </w:rPr>
      </w:pPr>
      <w:r>
        <w:rPr>
          <w:rFonts w:ascii="Times New Roman" w:eastAsia="Times New Roman" w:hAnsi="Times New Roman"/>
          <w:b/>
          <w:bCs/>
          <w:sz w:val="24"/>
          <w:szCs w:val="24"/>
        </w:rPr>
        <w:t>Template:</w:t>
      </w:r>
    </w:p>
    <w:p w14:paraId="1C227202" w14:textId="27B9831C" w:rsidR="00512D4B" w:rsidRPr="00D84EF9" w:rsidRDefault="00512D4B" w:rsidP="00512D4B">
      <w:pPr>
        <w:autoSpaceDE w:val="0"/>
        <w:autoSpaceDN w:val="0"/>
        <w:adjustRightInd w:val="0"/>
        <w:jc w:val="both"/>
        <w:rPr>
          <w:rFonts w:ascii="Times New Roman" w:hAnsi="Times New Roman"/>
          <w:color w:val="000000"/>
          <w:sz w:val="24"/>
          <w:szCs w:val="24"/>
        </w:rPr>
      </w:pPr>
      <w:r w:rsidRPr="00D84EF9">
        <w:rPr>
          <w:rFonts w:ascii="Times New Roman" w:hAnsi="Times New Roman"/>
          <w:iCs/>
          <w:color w:val="000000"/>
          <w:sz w:val="24"/>
          <w:szCs w:val="24"/>
        </w:rPr>
        <w:t>Template</w:t>
      </w:r>
      <w:r w:rsidR="00FB465C">
        <w:rPr>
          <w:rFonts w:ascii="Times New Roman" w:hAnsi="Times New Roman"/>
          <w:color w:val="000000"/>
          <w:sz w:val="24"/>
          <w:szCs w:val="24"/>
        </w:rPr>
        <w:t xml:space="preserve"> is a concept</w:t>
      </w:r>
      <w:r w:rsidRPr="00D84EF9">
        <w:rPr>
          <w:rFonts w:ascii="Times New Roman" w:hAnsi="Times New Roman"/>
          <w:color w:val="000000"/>
          <w:sz w:val="24"/>
          <w:szCs w:val="24"/>
        </w:rPr>
        <w:t xml:space="preserve"> which enables us to define generic </w:t>
      </w:r>
      <w:r w:rsidR="00FB465C">
        <w:rPr>
          <w:rFonts w:ascii="Times New Roman" w:hAnsi="Times New Roman"/>
          <w:color w:val="000000"/>
          <w:sz w:val="24"/>
          <w:szCs w:val="24"/>
        </w:rPr>
        <w:t xml:space="preserve">classes </w:t>
      </w:r>
      <w:r w:rsidRPr="00D84EF9">
        <w:rPr>
          <w:rFonts w:ascii="Times New Roman" w:hAnsi="Times New Roman"/>
          <w:color w:val="000000"/>
          <w:sz w:val="24"/>
          <w:szCs w:val="24"/>
        </w:rPr>
        <w:t>and functions and thus</w:t>
      </w:r>
      <w:r>
        <w:rPr>
          <w:rFonts w:ascii="Times New Roman" w:hAnsi="Times New Roman"/>
          <w:color w:val="000000"/>
          <w:sz w:val="24"/>
          <w:szCs w:val="24"/>
        </w:rPr>
        <w:t xml:space="preserve"> </w:t>
      </w:r>
      <w:r w:rsidRPr="00D84EF9">
        <w:rPr>
          <w:rFonts w:ascii="Times New Roman" w:hAnsi="Times New Roman"/>
          <w:color w:val="000000"/>
          <w:sz w:val="24"/>
          <w:szCs w:val="24"/>
        </w:rPr>
        <w:t xml:space="preserve">provides support for </w:t>
      </w:r>
      <w:r w:rsidRPr="00D84EF9">
        <w:rPr>
          <w:rFonts w:ascii="Times New Roman" w:hAnsi="Times New Roman"/>
          <w:iCs/>
          <w:color w:val="000000"/>
          <w:sz w:val="24"/>
          <w:szCs w:val="24"/>
        </w:rPr>
        <w:t>generic programming</w:t>
      </w:r>
      <w:r>
        <w:rPr>
          <w:rFonts w:ascii="Times New Roman" w:hAnsi="Times New Roman"/>
          <w:color w:val="000000"/>
          <w:sz w:val="24"/>
          <w:szCs w:val="24"/>
        </w:rPr>
        <w:t>. Generic programming i</w:t>
      </w:r>
      <w:r w:rsidRPr="00D84EF9">
        <w:rPr>
          <w:rFonts w:ascii="Times New Roman" w:hAnsi="Times New Roman"/>
          <w:color w:val="000000"/>
          <w:sz w:val="24"/>
          <w:szCs w:val="24"/>
        </w:rPr>
        <w:t>s an approach where</w:t>
      </w:r>
      <w:r>
        <w:rPr>
          <w:rFonts w:ascii="Times New Roman" w:hAnsi="Times New Roman"/>
          <w:color w:val="000000"/>
          <w:sz w:val="24"/>
          <w:szCs w:val="24"/>
        </w:rPr>
        <w:t xml:space="preserve"> </w:t>
      </w:r>
      <w:r w:rsidRPr="00D84EF9">
        <w:rPr>
          <w:rFonts w:ascii="Times New Roman" w:hAnsi="Times New Roman"/>
          <w:color w:val="000000"/>
          <w:sz w:val="24"/>
          <w:szCs w:val="24"/>
        </w:rPr>
        <w:t>generic types are used as parameters in algorithms so that they work for a variety of</w:t>
      </w:r>
      <w:r>
        <w:rPr>
          <w:rFonts w:ascii="Times New Roman" w:hAnsi="Times New Roman"/>
          <w:color w:val="000000"/>
          <w:sz w:val="24"/>
          <w:szCs w:val="24"/>
        </w:rPr>
        <w:t xml:space="preserve"> </w:t>
      </w:r>
      <w:r w:rsidRPr="00D84EF9">
        <w:rPr>
          <w:rFonts w:ascii="Times New Roman" w:hAnsi="Times New Roman"/>
          <w:color w:val="000000"/>
          <w:sz w:val="24"/>
          <w:szCs w:val="24"/>
        </w:rPr>
        <w:t>suitable data types and data structures.</w:t>
      </w:r>
    </w:p>
    <w:p w14:paraId="707C83C0" w14:textId="16688C89" w:rsidR="00512D4B" w:rsidRPr="00D84EF9" w:rsidRDefault="00512D4B" w:rsidP="00512D4B">
      <w:pPr>
        <w:autoSpaceDE w:val="0"/>
        <w:autoSpaceDN w:val="0"/>
        <w:adjustRightInd w:val="0"/>
        <w:jc w:val="both"/>
        <w:rPr>
          <w:rFonts w:ascii="Times New Roman" w:hAnsi="Times New Roman"/>
          <w:sz w:val="24"/>
          <w:szCs w:val="24"/>
        </w:rPr>
      </w:pPr>
      <w:r w:rsidRPr="00D84EF9">
        <w:rPr>
          <w:rFonts w:ascii="Times New Roman" w:hAnsi="Times New Roman"/>
          <w:color w:val="000000"/>
          <w:sz w:val="24"/>
          <w:szCs w:val="24"/>
        </w:rPr>
        <w:t>A template can be used to create a family of classes or functions. For example, a class</w:t>
      </w:r>
      <w:r>
        <w:rPr>
          <w:rFonts w:ascii="Times New Roman" w:hAnsi="Times New Roman"/>
          <w:color w:val="000000"/>
          <w:sz w:val="24"/>
          <w:szCs w:val="24"/>
        </w:rPr>
        <w:t xml:space="preserve"> </w:t>
      </w:r>
      <w:r w:rsidRPr="00D84EF9">
        <w:rPr>
          <w:rFonts w:ascii="Times New Roman" w:hAnsi="Times New Roman"/>
          <w:color w:val="000000"/>
          <w:sz w:val="24"/>
          <w:szCs w:val="24"/>
        </w:rPr>
        <w:t xml:space="preserve">template for an </w:t>
      </w:r>
      <w:r w:rsidRPr="00D84EF9">
        <w:rPr>
          <w:rFonts w:ascii="Times New Roman" w:hAnsi="Times New Roman"/>
          <w:bCs/>
          <w:color w:val="000000"/>
          <w:sz w:val="24"/>
          <w:szCs w:val="24"/>
        </w:rPr>
        <w:t>array</w:t>
      </w:r>
      <w:r w:rsidRPr="00D84EF9">
        <w:rPr>
          <w:rFonts w:ascii="Times New Roman" w:hAnsi="Times New Roman"/>
          <w:color w:val="000000"/>
          <w:sz w:val="24"/>
          <w:szCs w:val="24"/>
        </w:rPr>
        <w:t xml:space="preserve"> class would enable us to create arrays of various data types such as</w:t>
      </w:r>
      <w:r>
        <w:rPr>
          <w:rFonts w:ascii="Times New Roman" w:hAnsi="Times New Roman"/>
          <w:color w:val="000000"/>
          <w:sz w:val="24"/>
          <w:szCs w:val="24"/>
        </w:rPr>
        <w:t xml:space="preserve"> </w:t>
      </w:r>
      <w:r w:rsidRPr="00D84EF9">
        <w:rPr>
          <w:rFonts w:ascii="Times New Roman" w:hAnsi="Times New Roman"/>
          <w:color w:val="000000"/>
          <w:sz w:val="24"/>
          <w:szCs w:val="24"/>
        </w:rPr>
        <w:t xml:space="preserve">int array and </w:t>
      </w:r>
      <w:r w:rsidRPr="00D84EF9">
        <w:rPr>
          <w:rFonts w:ascii="Times New Roman" w:hAnsi="Times New Roman"/>
          <w:bCs/>
          <w:color w:val="000000"/>
          <w:sz w:val="24"/>
          <w:szCs w:val="24"/>
        </w:rPr>
        <w:t>float</w:t>
      </w:r>
      <w:r w:rsidR="00BF362F">
        <w:rPr>
          <w:rFonts w:ascii="Times New Roman" w:hAnsi="Times New Roman"/>
          <w:color w:val="000000"/>
          <w:sz w:val="24"/>
          <w:szCs w:val="24"/>
        </w:rPr>
        <w:t xml:space="preserve"> array .S</w:t>
      </w:r>
      <w:r w:rsidRPr="00D84EF9">
        <w:rPr>
          <w:rFonts w:ascii="Times New Roman" w:hAnsi="Times New Roman"/>
          <w:color w:val="000000"/>
          <w:sz w:val="24"/>
          <w:szCs w:val="24"/>
        </w:rPr>
        <w:t xml:space="preserve">imilarly, we can define a template for a function, say </w:t>
      </w:r>
      <w:proofErr w:type="spellStart"/>
      <w:r w:rsidRPr="00D84EF9">
        <w:rPr>
          <w:rFonts w:ascii="Times New Roman" w:hAnsi="Times New Roman"/>
          <w:color w:val="000000"/>
          <w:sz w:val="24"/>
          <w:szCs w:val="24"/>
        </w:rPr>
        <w:t>mul</w:t>
      </w:r>
      <w:proofErr w:type="spellEnd"/>
      <w:r w:rsidRPr="00D84EF9">
        <w:rPr>
          <w:rFonts w:ascii="Times New Roman" w:hAnsi="Times New Roman"/>
          <w:color w:val="000000"/>
          <w:sz w:val="24"/>
          <w:szCs w:val="24"/>
        </w:rPr>
        <w:t>(),</w:t>
      </w:r>
      <w:r>
        <w:rPr>
          <w:rFonts w:ascii="Times New Roman" w:hAnsi="Times New Roman"/>
          <w:color w:val="000000"/>
          <w:sz w:val="24"/>
          <w:szCs w:val="24"/>
        </w:rPr>
        <w:t>t</w:t>
      </w:r>
      <w:r w:rsidRPr="00D84EF9">
        <w:rPr>
          <w:rFonts w:ascii="Times New Roman" w:hAnsi="Times New Roman"/>
          <w:color w:val="000000"/>
          <w:sz w:val="24"/>
          <w:szCs w:val="24"/>
        </w:rPr>
        <w:t>hat</w:t>
      </w:r>
      <w:r>
        <w:rPr>
          <w:rFonts w:ascii="Times New Roman" w:hAnsi="Times New Roman"/>
          <w:color w:val="000000"/>
          <w:sz w:val="24"/>
          <w:szCs w:val="24"/>
        </w:rPr>
        <w:t xml:space="preserve"> </w:t>
      </w:r>
      <w:r w:rsidRPr="00D84EF9">
        <w:rPr>
          <w:rFonts w:ascii="Times New Roman" w:hAnsi="Times New Roman"/>
          <w:color w:val="000000"/>
          <w:sz w:val="24"/>
          <w:szCs w:val="24"/>
        </w:rPr>
        <w:t xml:space="preserve">would help us create versions of </w:t>
      </w:r>
      <w:proofErr w:type="spellStart"/>
      <w:r w:rsidRPr="00D84EF9">
        <w:rPr>
          <w:rFonts w:ascii="Times New Roman" w:hAnsi="Times New Roman"/>
          <w:bCs/>
          <w:color w:val="000000"/>
          <w:sz w:val="24"/>
          <w:szCs w:val="24"/>
        </w:rPr>
        <w:t>mul</w:t>
      </w:r>
      <w:proofErr w:type="spellEnd"/>
      <w:r w:rsidRPr="00D84EF9">
        <w:rPr>
          <w:rFonts w:ascii="Times New Roman" w:hAnsi="Times New Roman"/>
          <w:bCs/>
          <w:color w:val="000000"/>
          <w:sz w:val="24"/>
          <w:szCs w:val="24"/>
        </w:rPr>
        <w:t>()</w:t>
      </w:r>
      <w:r w:rsidRPr="00D84EF9">
        <w:rPr>
          <w:rFonts w:ascii="Times New Roman" w:hAnsi="Times New Roman"/>
          <w:color w:val="000000"/>
          <w:sz w:val="24"/>
          <w:szCs w:val="24"/>
        </w:rPr>
        <w:t xml:space="preserve"> for multiplying </w:t>
      </w:r>
      <w:r w:rsidRPr="00D84EF9">
        <w:rPr>
          <w:rFonts w:ascii="Times New Roman" w:hAnsi="Times New Roman"/>
          <w:bCs/>
          <w:color w:val="000000"/>
          <w:sz w:val="24"/>
          <w:szCs w:val="24"/>
        </w:rPr>
        <w:t>int</w:t>
      </w:r>
      <w:r w:rsidRPr="00D84EF9">
        <w:rPr>
          <w:rFonts w:ascii="Times New Roman" w:hAnsi="Times New Roman"/>
          <w:color w:val="000000"/>
          <w:sz w:val="24"/>
          <w:szCs w:val="24"/>
        </w:rPr>
        <w:t xml:space="preserve">, </w:t>
      </w:r>
      <w:r w:rsidRPr="00D84EF9">
        <w:rPr>
          <w:rFonts w:ascii="Times New Roman" w:hAnsi="Times New Roman"/>
          <w:bCs/>
          <w:color w:val="000000"/>
          <w:sz w:val="24"/>
          <w:szCs w:val="24"/>
        </w:rPr>
        <w:t>float</w:t>
      </w:r>
      <w:r w:rsidRPr="00D84EF9">
        <w:rPr>
          <w:rFonts w:ascii="Times New Roman" w:hAnsi="Times New Roman"/>
          <w:color w:val="000000"/>
          <w:sz w:val="24"/>
          <w:szCs w:val="24"/>
        </w:rPr>
        <w:t xml:space="preserve"> and </w:t>
      </w:r>
      <w:r w:rsidRPr="00D84EF9">
        <w:rPr>
          <w:rFonts w:ascii="Times New Roman" w:hAnsi="Times New Roman"/>
          <w:bCs/>
          <w:color w:val="000000"/>
          <w:sz w:val="24"/>
          <w:szCs w:val="24"/>
        </w:rPr>
        <w:t>double</w:t>
      </w:r>
      <w:r w:rsidRPr="00D84EF9">
        <w:rPr>
          <w:rFonts w:ascii="Times New Roman" w:hAnsi="Times New Roman"/>
          <w:color w:val="000000"/>
          <w:sz w:val="24"/>
          <w:szCs w:val="24"/>
        </w:rPr>
        <w:t xml:space="preserve"> type values. </w:t>
      </w:r>
      <w:r w:rsidRPr="00D84EF9">
        <w:rPr>
          <w:rFonts w:ascii="Times New Roman" w:hAnsi="Times New Roman"/>
          <w:color w:val="000000"/>
          <w:sz w:val="16"/>
          <w:szCs w:val="16"/>
        </w:rPr>
        <w:t xml:space="preserve"> </w:t>
      </w:r>
    </w:p>
    <w:p w14:paraId="73D75276" w14:textId="5A191606" w:rsidR="00512D4B" w:rsidRDefault="00BF362F"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In template w</w:t>
      </w:r>
      <w:r w:rsidR="00512D4B" w:rsidRPr="00D84EF9">
        <w:rPr>
          <w:rFonts w:ascii="Times New Roman" w:hAnsi="Times New Roman"/>
          <w:color w:val="000000"/>
          <w:sz w:val="24"/>
          <w:szCs w:val="24"/>
        </w:rPr>
        <w:t>hen an object of a specific type is</w:t>
      </w:r>
      <w:r w:rsidR="00512D4B">
        <w:rPr>
          <w:rFonts w:ascii="Times New Roman" w:hAnsi="Times New Roman"/>
          <w:color w:val="000000"/>
          <w:sz w:val="24"/>
          <w:szCs w:val="24"/>
        </w:rPr>
        <w:t xml:space="preserve"> </w:t>
      </w:r>
      <w:r w:rsidR="00512D4B" w:rsidRPr="00D84EF9">
        <w:rPr>
          <w:rFonts w:ascii="Times New Roman" w:hAnsi="Times New Roman"/>
          <w:color w:val="000000"/>
          <w:sz w:val="24"/>
          <w:szCs w:val="24"/>
        </w:rPr>
        <w:t>define</w:t>
      </w:r>
      <w:r w:rsidR="006059A3">
        <w:rPr>
          <w:rFonts w:ascii="Times New Roman" w:hAnsi="Times New Roman"/>
          <w:color w:val="000000"/>
          <w:sz w:val="24"/>
          <w:szCs w:val="24"/>
        </w:rPr>
        <w:t>d</w:t>
      </w:r>
      <w:r w:rsidR="00512D4B" w:rsidRPr="00D84EF9">
        <w:rPr>
          <w:rFonts w:ascii="Times New Roman" w:hAnsi="Times New Roman"/>
          <w:color w:val="000000"/>
          <w:sz w:val="24"/>
          <w:szCs w:val="24"/>
        </w:rPr>
        <w:t xml:space="preserve"> for actual use, the template definition for that class is substitute</w:t>
      </w:r>
      <w:r w:rsidR="002E3B80">
        <w:rPr>
          <w:rFonts w:ascii="Times New Roman" w:hAnsi="Times New Roman"/>
          <w:color w:val="000000"/>
          <w:sz w:val="24"/>
          <w:szCs w:val="24"/>
        </w:rPr>
        <w:t>d</w:t>
      </w:r>
      <w:r w:rsidR="00512D4B" w:rsidRPr="00D84EF9">
        <w:rPr>
          <w:rFonts w:ascii="Times New Roman" w:hAnsi="Times New Roman"/>
          <w:color w:val="000000"/>
          <w:sz w:val="24"/>
          <w:szCs w:val="24"/>
        </w:rPr>
        <w:t xml:space="preserve"> with the required</w:t>
      </w:r>
      <w:r w:rsidR="00512D4B">
        <w:rPr>
          <w:rFonts w:ascii="Times New Roman" w:hAnsi="Times New Roman"/>
          <w:color w:val="000000"/>
          <w:sz w:val="24"/>
          <w:szCs w:val="24"/>
        </w:rPr>
        <w:t xml:space="preserve"> </w:t>
      </w:r>
      <w:r w:rsidR="00512D4B" w:rsidRPr="00D84EF9">
        <w:rPr>
          <w:rFonts w:ascii="Times New Roman" w:hAnsi="Times New Roman"/>
          <w:color w:val="000000"/>
          <w:sz w:val="24"/>
          <w:szCs w:val="24"/>
        </w:rPr>
        <w:t xml:space="preserve">data type. Since a template is defined with a </w:t>
      </w:r>
      <w:r w:rsidR="00512D4B" w:rsidRPr="00D84EF9">
        <w:rPr>
          <w:rFonts w:ascii="Times New Roman" w:hAnsi="Times New Roman"/>
          <w:iCs/>
          <w:color w:val="000000"/>
          <w:sz w:val="24"/>
          <w:szCs w:val="24"/>
        </w:rPr>
        <w:t>parameter</w:t>
      </w:r>
      <w:r w:rsidR="00512D4B" w:rsidRPr="00D84EF9">
        <w:rPr>
          <w:rFonts w:ascii="Times New Roman" w:hAnsi="Times New Roman"/>
          <w:color w:val="000000"/>
          <w:sz w:val="24"/>
          <w:szCs w:val="24"/>
        </w:rPr>
        <w:t xml:space="preserve"> that would be replaced by a</w:t>
      </w:r>
      <w:r w:rsidR="00512D4B">
        <w:rPr>
          <w:rFonts w:ascii="Times New Roman" w:hAnsi="Times New Roman"/>
          <w:color w:val="000000"/>
          <w:sz w:val="24"/>
          <w:szCs w:val="24"/>
        </w:rPr>
        <w:t xml:space="preserve"> </w:t>
      </w:r>
      <w:r w:rsidR="00512D4B" w:rsidRPr="00D84EF9">
        <w:rPr>
          <w:rFonts w:ascii="Times New Roman" w:hAnsi="Times New Roman"/>
          <w:color w:val="000000"/>
          <w:sz w:val="24"/>
          <w:szCs w:val="24"/>
        </w:rPr>
        <w:t>specified data type at the time of actual use of the class or function, the templates are</w:t>
      </w:r>
      <w:r w:rsidR="00512D4B">
        <w:rPr>
          <w:rFonts w:ascii="Times New Roman" w:hAnsi="Times New Roman"/>
          <w:color w:val="000000"/>
          <w:sz w:val="24"/>
          <w:szCs w:val="24"/>
        </w:rPr>
        <w:t xml:space="preserve"> </w:t>
      </w:r>
      <w:r w:rsidR="00512D4B" w:rsidRPr="00D84EF9">
        <w:rPr>
          <w:rFonts w:ascii="Times New Roman" w:hAnsi="Times New Roman"/>
          <w:color w:val="000000"/>
          <w:sz w:val="24"/>
          <w:szCs w:val="24"/>
        </w:rPr>
        <w:t xml:space="preserve">sometimes called </w:t>
      </w:r>
      <w:r w:rsidR="00512D4B" w:rsidRPr="00D84EF9">
        <w:rPr>
          <w:rFonts w:ascii="Times New Roman" w:hAnsi="Times New Roman"/>
          <w:iCs/>
          <w:color w:val="000000"/>
          <w:sz w:val="24"/>
          <w:szCs w:val="24"/>
        </w:rPr>
        <w:t>parameterized class</w:t>
      </w:r>
      <w:r w:rsidR="00512D4B" w:rsidRPr="00D84EF9">
        <w:rPr>
          <w:rFonts w:ascii="Times New Roman" w:hAnsi="Times New Roman"/>
          <w:color w:val="000000"/>
          <w:sz w:val="24"/>
          <w:szCs w:val="24"/>
        </w:rPr>
        <w:t xml:space="preserve"> or </w:t>
      </w:r>
      <w:r w:rsidR="00512D4B" w:rsidRPr="00D84EF9">
        <w:rPr>
          <w:rFonts w:ascii="Times New Roman" w:hAnsi="Times New Roman"/>
          <w:iCs/>
          <w:color w:val="000000"/>
          <w:sz w:val="24"/>
          <w:szCs w:val="24"/>
        </w:rPr>
        <w:t>functions</w:t>
      </w:r>
      <w:r w:rsidR="00512D4B" w:rsidRPr="00D84EF9">
        <w:rPr>
          <w:rFonts w:ascii="Times New Roman" w:hAnsi="Times New Roman"/>
          <w:color w:val="000000"/>
          <w:sz w:val="24"/>
          <w:szCs w:val="24"/>
        </w:rPr>
        <w:t>.</w:t>
      </w:r>
    </w:p>
    <w:p w14:paraId="1919A3B5" w14:textId="77777777" w:rsidR="00512D4B" w:rsidRPr="00C65033" w:rsidRDefault="00512D4B" w:rsidP="00512D4B">
      <w:pPr>
        <w:autoSpaceDE w:val="0"/>
        <w:autoSpaceDN w:val="0"/>
        <w:adjustRightInd w:val="0"/>
        <w:jc w:val="both"/>
        <w:rPr>
          <w:rFonts w:ascii="Times New Roman" w:hAnsi="Times New Roman"/>
          <w:b/>
          <w:color w:val="000000"/>
          <w:sz w:val="24"/>
          <w:szCs w:val="24"/>
        </w:rPr>
      </w:pPr>
      <w:r w:rsidRPr="00C65033">
        <w:rPr>
          <w:rFonts w:ascii="Times New Roman" w:hAnsi="Times New Roman"/>
          <w:b/>
          <w:color w:val="000000"/>
          <w:sz w:val="24"/>
          <w:szCs w:val="24"/>
        </w:rPr>
        <w:t>Class Template:</w:t>
      </w:r>
    </w:p>
    <w:p w14:paraId="07AA19BE"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It is simple process to create a generic class using a template with an anonymous type. The general format of a class template is:</w:t>
      </w:r>
    </w:p>
    <w:p w14:paraId="57D8C390" w14:textId="77777777" w:rsidR="00512D4B" w:rsidRPr="002805EA" w:rsidRDefault="00512D4B" w:rsidP="002805EA">
      <w:pPr>
        <w:pStyle w:val="NoSpacing"/>
        <w:rPr>
          <w:rFonts w:ascii="Times New Roman" w:hAnsi="Times New Roman"/>
          <w:color w:val="000000"/>
          <w:sz w:val="24"/>
          <w:szCs w:val="24"/>
        </w:rPr>
      </w:pPr>
      <w:r w:rsidRPr="002805EA">
        <w:rPr>
          <w:rFonts w:ascii="Times New Roman" w:hAnsi="Times New Roman"/>
          <w:color w:val="000000"/>
          <w:sz w:val="24"/>
          <w:szCs w:val="24"/>
        </w:rPr>
        <w:t>template&lt;class T&gt;</w:t>
      </w:r>
    </w:p>
    <w:p w14:paraId="31D360BA" w14:textId="77777777" w:rsidR="00512D4B" w:rsidRPr="002805EA" w:rsidRDefault="00512D4B" w:rsidP="002805EA">
      <w:pPr>
        <w:pStyle w:val="NoSpacing"/>
        <w:rPr>
          <w:rFonts w:ascii="Times New Roman" w:hAnsi="Times New Roman"/>
          <w:color w:val="000000"/>
          <w:sz w:val="24"/>
          <w:szCs w:val="24"/>
        </w:rPr>
      </w:pPr>
      <w:r w:rsidRPr="002805EA">
        <w:rPr>
          <w:rFonts w:ascii="Times New Roman" w:hAnsi="Times New Roman"/>
          <w:color w:val="000000"/>
          <w:sz w:val="24"/>
          <w:szCs w:val="24"/>
        </w:rPr>
        <w:t xml:space="preserve">class </w:t>
      </w:r>
      <w:proofErr w:type="spellStart"/>
      <w:r w:rsidRPr="002805EA">
        <w:rPr>
          <w:rFonts w:ascii="Times New Roman" w:hAnsi="Times New Roman"/>
          <w:color w:val="000000"/>
          <w:sz w:val="24"/>
          <w:szCs w:val="24"/>
        </w:rPr>
        <w:t>classname</w:t>
      </w:r>
      <w:proofErr w:type="spellEnd"/>
    </w:p>
    <w:p w14:paraId="15328B40" w14:textId="77777777" w:rsidR="00512D4B" w:rsidRPr="002805EA" w:rsidRDefault="00512D4B" w:rsidP="002805EA">
      <w:pPr>
        <w:pStyle w:val="NoSpacing"/>
        <w:rPr>
          <w:rFonts w:ascii="Times New Roman" w:hAnsi="Times New Roman"/>
          <w:color w:val="000000"/>
          <w:sz w:val="24"/>
          <w:szCs w:val="24"/>
        </w:rPr>
      </w:pPr>
      <w:r w:rsidRPr="002805EA">
        <w:rPr>
          <w:rFonts w:ascii="Times New Roman" w:hAnsi="Times New Roman"/>
          <w:color w:val="000000"/>
          <w:sz w:val="24"/>
          <w:szCs w:val="24"/>
        </w:rPr>
        <w:t>{</w:t>
      </w:r>
    </w:p>
    <w:p w14:paraId="4F14DB42" w14:textId="77777777" w:rsidR="00512D4B" w:rsidRPr="002805EA" w:rsidRDefault="00512D4B" w:rsidP="002805EA">
      <w:pPr>
        <w:pStyle w:val="NoSpacing"/>
        <w:rPr>
          <w:rFonts w:ascii="Times New Roman" w:hAnsi="Times New Roman"/>
          <w:color w:val="000000"/>
          <w:sz w:val="24"/>
          <w:szCs w:val="24"/>
        </w:rPr>
      </w:pPr>
      <w:r w:rsidRPr="002805EA">
        <w:rPr>
          <w:rFonts w:ascii="Times New Roman" w:hAnsi="Times New Roman"/>
          <w:color w:val="000000"/>
          <w:sz w:val="24"/>
          <w:szCs w:val="24"/>
        </w:rPr>
        <w:t xml:space="preserve">       …</w:t>
      </w:r>
    </w:p>
    <w:p w14:paraId="6E2C57FA" w14:textId="77777777" w:rsidR="00512D4B" w:rsidRPr="002805EA" w:rsidRDefault="00512D4B" w:rsidP="002805EA">
      <w:pPr>
        <w:pStyle w:val="NoSpacing"/>
        <w:rPr>
          <w:rFonts w:ascii="Times New Roman" w:hAnsi="Times New Roman"/>
          <w:color w:val="000000"/>
          <w:sz w:val="24"/>
          <w:szCs w:val="24"/>
        </w:rPr>
      </w:pPr>
      <w:r w:rsidRPr="002805EA">
        <w:rPr>
          <w:rFonts w:ascii="Times New Roman" w:hAnsi="Times New Roman"/>
          <w:color w:val="000000"/>
          <w:sz w:val="24"/>
          <w:szCs w:val="24"/>
        </w:rPr>
        <w:t xml:space="preserve">      //class member specification</w:t>
      </w:r>
    </w:p>
    <w:p w14:paraId="36380C54" w14:textId="77777777" w:rsidR="00512D4B" w:rsidRPr="002805EA" w:rsidRDefault="00512D4B" w:rsidP="002805EA">
      <w:pPr>
        <w:pStyle w:val="NoSpacing"/>
        <w:rPr>
          <w:rFonts w:ascii="Times New Roman" w:hAnsi="Times New Roman"/>
          <w:color w:val="000000"/>
          <w:sz w:val="24"/>
          <w:szCs w:val="24"/>
        </w:rPr>
      </w:pPr>
      <w:r w:rsidRPr="002805EA">
        <w:rPr>
          <w:rFonts w:ascii="Times New Roman" w:hAnsi="Times New Roman"/>
          <w:color w:val="000000"/>
          <w:sz w:val="24"/>
          <w:szCs w:val="24"/>
        </w:rPr>
        <w:t xml:space="preserve">      //with anonymous type T</w:t>
      </w:r>
    </w:p>
    <w:p w14:paraId="1F3DCBC2" w14:textId="77777777" w:rsidR="00512D4B" w:rsidRPr="002805EA" w:rsidRDefault="00512D4B" w:rsidP="002805EA">
      <w:pPr>
        <w:pStyle w:val="NoSpacing"/>
        <w:rPr>
          <w:rFonts w:ascii="Times New Roman" w:hAnsi="Times New Roman"/>
          <w:color w:val="000000"/>
          <w:sz w:val="24"/>
          <w:szCs w:val="24"/>
        </w:rPr>
      </w:pPr>
      <w:r w:rsidRPr="002805EA">
        <w:rPr>
          <w:rFonts w:ascii="Times New Roman" w:hAnsi="Times New Roman"/>
          <w:color w:val="000000"/>
          <w:sz w:val="24"/>
          <w:szCs w:val="24"/>
        </w:rPr>
        <w:t xml:space="preserve">      //whenever appropriate</w:t>
      </w:r>
    </w:p>
    <w:p w14:paraId="20BE91C4" w14:textId="77777777" w:rsidR="00512D4B" w:rsidRPr="002805EA" w:rsidRDefault="00512D4B" w:rsidP="002805EA">
      <w:pPr>
        <w:pStyle w:val="NoSpacing"/>
        <w:rPr>
          <w:rFonts w:ascii="Times New Roman" w:hAnsi="Times New Roman"/>
          <w:color w:val="000000"/>
          <w:sz w:val="24"/>
          <w:szCs w:val="24"/>
        </w:rPr>
      </w:pPr>
      <w:r w:rsidRPr="002805EA">
        <w:rPr>
          <w:rFonts w:ascii="Times New Roman" w:hAnsi="Times New Roman"/>
          <w:color w:val="000000"/>
          <w:sz w:val="24"/>
          <w:szCs w:val="24"/>
        </w:rPr>
        <w:t xml:space="preserve">       </w:t>
      </w:r>
    </w:p>
    <w:p w14:paraId="49EAE033" w14:textId="77777777" w:rsidR="00512D4B" w:rsidRPr="002805EA" w:rsidRDefault="00512D4B" w:rsidP="002805EA">
      <w:pPr>
        <w:pStyle w:val="NoSpacing"/>
        <w:rPr>
          <w:rFonts w:ascii="Times New Roman" w:hAnsi="Times New Roman"/>
          <w:color w:val="000000"/>
          <w:sz w:val="24"/>
          <w:szCs w:val="24"/>
        </w:rPr>
      </w:pPr>
      <w:r w:rsidRPr="002805EA">
        <w:rPr>
          <w:rFonts w:ascii="Times New Roman" w:hAnsi="Times New Roman"/>
          <w:color w:val="000000"/>
          <w:sz w:val="24"/>
          <w:szCs w:val="24"/>
        </w:rPr>
        <w:t>};</w:t>
      </w:r>
    </w:p>
    <w:p w14:paraId="0ADA070B"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A class created from a class template is called a template class. The syntax for defining</w:t>
      </w:r>
    </w:p>
    <w:p w14:paraId="694CE1FF"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 xml:space="preserve">an object of a template class is: </w:t>
      </w:r>
    </w:p>
    <w:p w14:paraId="4586EBE6" w14:textId="77777777" w:rsidR="00512D4B" w:rsidRDefault="00512D4B" w:rsidP="00512D4B">
      <w:pPr>
        <w:autoSpaceDE w:val="0"/>
        <w:autoSpaceDN w:val="0"/>
        <w:adjustRightInd w:val="0"/>
        <w:jc w:val="both"/>
        <w:rPr>
          <w:rFonts w:ascii="Times New Roman" w:hAnsi="Times New Roman"/>
          <w:color w:val="000000"/>
          <w:sz w:val="24"/>
          <w:szCs w:val="24"/>
        </w:rPr>
      </w:pPr>
      <w:proofErr w:type="spellStart"/>
      <w:r>
        <w:rPr>
          <w:rFonts w:ascii="Times New Roman" w:hAnsi="Times New Roman"/>
          <w:color w:val="000000"/>
          <w:sz w:val="24"/>
          <w:szCs w:val="24"/>
        </w:rPr>
        <w:lastRenderedPageBreak/>
        <w:t>classname</w:t>
      </w:r>
      <w:proofErr w:type="spellEnd"/>
      <w:r>
        <w:rPr>
          <w:rFonts w:ascii="Times New Roman" w:hAnsi="Times New Roman"/>
          <w:color w:val="000000"/>
          <w:sz w:val="24"/>
          <w:szCs w:val="24"/>
        </w:rPr>
        <w:t xml:space="preserve">&lt;type&gt; </w:t>
      </w:r>
      <w:proofErr w:type="spellStart"/>
      <w:r>
        <w:rPr>
          <w:rFonts w:ascii="Times New Roman" w:hAnsi="Times New Roman"/>
          <w:color w:val="000000"/>
          <w:sz w:val="24"/>
          <w:szCs w:val="24"/>
        </w:rPr>
        <w:t>objectname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arglist</w:t>
      </w:r>
      <w:proofErr w:type="spellEnd"/>
      <w:r>
        <w:rPr>
          <w:rFonts w:ascii="Times New Roman" w:hAnsi="Times New Roman"/>
          <w:color w:val="000000"/>
          <w:sz w:val="24"/>
          <w:szCs w:val="24"/>
        </w:rPr>
        <w:t xml:space="preserve">); </w:t>
      </w:r>
    </w:p>
    <w:p w14:paraId="64149E7C" w14:textId="77777777" w:rsidR="00512D4B" w:rsidRDefault="00512D4B" w:rsidP="00512D4B">
      <w:pPr>
        <w:autoSpaceDE w:val="0"/>
        <w:autoSpaceDN w:val="0"/>
        <w:adjustRightInd w:val="0"/>
        <w:jc w:val="both"/>
        <w:rPr>
          <w:rFonts w:ascii="Times New Roman" w:hAnsi="Times New Roman"/>
          <w:color w:val="000000"/>
          <w:sz w:val="24"/>
          <w:szCs w:val="24"/>
        </w:rPr>
      </w:pPr>
    </w:p>
    <w:p w14:paraId="0610E347" w14:textId="77777777" w:rsidR="00512D4B" w:rsidRDefault="00512D4B" w:rsidP="00512D4B">
      <w:pPr>
        <w:autoSpaceDE w:val="0"/>
        <w:autoSpaceDN w:val="0"/>
        <w:adjustRightInd w:val="0"/>
        <w:jc w:val="both"/>
        <w:rPr>
          <w:rFonts w:ascii="Times New Roman" w:hAnsi="Times New Roman"/>
          <w:b/>
          <w:bCs/>
          <w:color w:val="000000"/>
          <w:sz w:val="24"/>
          <w:szCs w:val="24"/>
          <w:u w:val="single"/>
        </w:rPr>
      </w:pPr>
      <w:r w:rsidRPr="00881A19">
        <w:rPr>
          <w:rFonts w:ascii="Times New Roman" w:hAnsi="Times New Roman"/>
          <w:b/>
          <w:bCs/>
          <w:color w:val="000000"/>
          <w:sz w:val="24"/>
          <w:szCs w:val="24"/>
          <w:u w:val="single"/>
        </w:rPr>
        <w:t>Class Templates with Multiple Parameters</w:t>
      </w:r>
      <w:r>
        <w:rPr>
          <w:rFonts w:ascii="Times New Roman" w:hAnsi="Times New Roman"/>
          <w:b/>
          <w:bCs/>
          <w:color w:val="000000"/>
          <w:sz w:val="24"/>
          <w:szCs w:val="24"/>
          <w:u w:val="single"/>
        </w:rPr>
        <w:t>:</w:t>
      </w:r>
    </w:p>
    <w:p w14:paraId="50EBC14E"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 xml:space="preserve">We can use more than one generic data type in a class. They are declared as a comma separated list within the </w:t>
      </w:r>
      <w:r w:rsidRPr="00E35F95">
        <w:rPr>
          <w:rFonts w:ascii="Times New Roman" w:hAnsi="Times New Roman"/>
          <w:bCs/>
          <w:color w:val="000000"/>
          <w:sz w:val="24"/>
          <w:szCs w:val="24"/>
        </w:rPr>
        <w:t>template</w:t>
      </w:r>
      <w:r>
        <w:rPr>
          <w:rFonts w:ascii="Times New Roman" w:hAnsi="Times New Roman"/>
          <w:bCs/>
          <w:color w:val="000000"/>
          <w:sz w:val="24"/>
          <w:szCs w:val="24"/>
        </w:rPr>
        <w:t xml:space="preserve"> </w:t>
      </w:r>
      <w:r>
        <w:rPr>
          <w:rFonts w:ascii="Times New Roman" w:hAnsi="Times New Roman"/>
          <w:color w:val="000000"/>
          <w:sz w:val="24"/>
          <w:szCs w:val="24"/>
        </w:rPr>
        <w:t>specification as shown below:</w:t>
      </w:r>
    </w:p>
    <w:p w14:paraId="2F27E2F7" w14:textId="3091208F" w:rsidR="00512D4B" w:rsidRPr="00E35F95"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bCs/>
          <w:color w:val="000000"/>
          <w:sz w:val="24"/>
          <w:szCs w:val="24"/>
        </w:rPr>
        <w:t>t</w:t>
      </w:r>
      <w:r w:rsidRPr="00E35F95">
        <w:rPr>
          <w:rFonts w:ascii="Times New Roman" w:hAnsi="Times New Roman"/>
          <w:bCs/>
          <w:color w:val="000000"/>
          <w:sz w:val="24"/>
          <w:szCs w:val="24"/>
        </w:rPr>
        <w:t>emplate</w:t>
      </w:r>
      <w:r w:rsidRPr="00E35F95">
        <w:rPr>
          <w:rFonts w:ascii="Times New Roman" w:hAnsi="Times New Roman"/>
          <w:color w:val="000000"/>
          <w:sz w:val="24"/>
          <w:szCs w:val="24"/>
        </w:rPr>
        <w:t>&lt;</w:t>
      </w:r>
      <w:r w:rsidRPr="00E35F95">
        <w:rPr>
          <w:rFonts w:ascii="Times New Roman" w:hAnsi="Times New Roman"/>
          <w:bCs/>
          <w:color w:val="000000"/>
          <w:sz w:val="24"/>
          <w:szCs w:val="24"/>
        </w:rPr>
        <w:t>class</w:t>
      </w:r>
      <w:r w:rsidRPr="00E35F95">
        <w:rPr>
          <w:rFonts w:ascii="Times New Roman" w:hAnsi="Times New Roman"/>
          <w:color w:val="000000"/>
          <w:sz w:val="24"/>
          <w:szCs w:val="24"/>
        </w:rPr>
        <w:t xml:space="preserve"> T</w:t>
      </w:r>
      <w:proofErr w:type="gramStart"/>
      <w:r w:rsidRPr="00E35F95">
        <w:rPr>
          <w:rFonts w:ascii="Times New Roman" w:hAnsi="Times New Roman"/>
          <w:color w:val="000000"/>
          <w:sz w:val="24"/>
          <w:szCs w:val="24"/>
        </w:rPr>
        <w:t xml:space="preserve">1,  </w:t>
      </w:r>
      <w:r w:rsidRPr="00E35F95">
        <w:rPr>
          <w:rFonts w:ascii="Times New Roman" w:hAnsi="Times New Roman"/>
          <w:bCs/>
          <w:color w:val="000000"/>
          <w:sz w:val="24"/>
          <w:szCs w:val="24"/>
        </w:rPr>
        <w:t>class</w:t>
      </w:r>
      <w:proofErr w:type="gramEnd"/>
      <w:r w:rsidR="00EB77D3">
        <w:rPr>
          <w:rFonts w:ascii="Times New Roman" w:hAnsi="Times New Roman"/>
          <w:color w:val="000000"/>
          <w:sz w:val="24"/>
          <w:szCs w:val="24"/>
        </w:rPr>
        <w:t xml:space="preserve"> T</w:t>
      </w:r>
      <w:r w:rsidRPr="00E35F95">
        <w:rPr>
          <w:rFonts w:ascii="Times New Roman" w:hAnsi="Times New Roman"/>
          <w:color w:val="000000"/>
          <w:sz w:val="24"/>
          <w:szCs w:val="24"/>
        </w:rPr>
        <w:t>2,  …..&gt;</w:t>
      </w:r>
    </w:p>
    <w:p w14:paraId="283AF7DF" w14:textId="77777777" w:rsidR="00512D4B" w:rsidRPr="00E35F95" w:rsidRDefault="00512D4B" w:rsidP="00512D4B">
      <w:pPr>
        <w:autoSpaceDE w:val="0"/>
        <w:autoSpaceDN w:val="0"/>
        <w:adjustRightInd w:val="0"/>
        <w:jc w:val="both"/>
        <w:rPr>
          <w:rFonts w:ascii="Times New Roman" w:hAnsi="Times New Roman"/>
          <w:color w:val="000000"/>
          <w:sz w:val="24"/>
          <w:szCs w:val="24"/>
        </w:rPr>
      </w:pPr>
      <w:r w:rsidRPr="00E35F95">
        <w:rPr>
          <w:rFonts w:ascii="Times New Roman" w:hAnsi="Times New Roman"/>
          <w:bCs/>
          <w:color w:val="000000"/>
          <w:sz w:val="24"/>
          <w:szCs w:val="24"/>
        </w:rPr>
        <w:t>class</w:t>
      </w:r>
      <w:r w:rsidRPr="00E35F95">
        <w:rPr>
          <w:rFonts w:ascii="Times New Roman" w:hAnsi="Times New Roman"/>
          <w:color w:val="000000"/>
          <w:sz w:val="24"/>
          <w:szCs w:val="24"/>
        </w:rPr>
        <w:t xml:space="preserve"> </w:t>
      </w:r>
      <w:proofErr w:type="spellStart"/>
      <w:r w:rsidRPr="00E35F95">
        <w:rPr>
          <w:rFonts w:ascii="Times New Roman" w:hAnsi="Times New Roman"/>
          <w:color w:val="000000"/>
          <w:sz w:val="24"/>
          <w:szCs w:val="24"/>
        </w:rPr>
        <w:t>classname</w:t>
      </w:r>
      <w:proofErr w:type="spellEnd"/>
    </w:p>
    <w:p w14:paraId="7943ED31" w14:textId="77777777" w:rsidR="00512D4B" w:rsidRPr="00E35F95" w:rsidRDefault="00512D4B" w:rsidP="00512D4B">
      <w:pPr>
        <w:autoSpaceDE w:val="0"/>
        <w:autoSpaceDN w:val="0"/>
        <w:adjustRightInd w:val="0"/>
        <w:jc w:val="both"/>
        <w:rPr>
          <w:rFonts w:ascii="Times New Roman" w:hAnsi="Times New Roman"/>
          <w:color w:val="000000"/>
          <w:sz w:val="24"/>
          <w:szCs w:val="24"/>
        </w:rPr>
      </w:pPr>
      <w:r w:rsidRPr="00E35F95">
        <w:rPr>
          <w:rFonts w:ascii="Times New Roman" w:hAnsi="Times New Roman"/>
          <w:color w:val="000000"/>
          <w:sz w:val="24"/>
          <w:szCs w:val="24"/>
        </w:rPr>
        <w:t>{</w:t>
      </w:r>
    </w:p>
    <w:p w14:paraId="37DA683E" w14:textId="0FCC5C5D" w:rsidR="00512D4B" w:rsidRDefault="00512D4B" w:rsidP="00512D4B">
      <w:pPr>
        <w:autoSpaceDE w:val="0"/>
        <w:autoSpaceDN w:val="0"/>
        <w:adjustRightInd w:val="0"/>
        <w:jc w:val="both"/>
        <w:rPr>
          <w:rFonts w:ascii="Times New Roman" w:hAnsi="Times New Roman"/>
          <w:color w:val="000000"/>
          <w:sz w:val="24"/>
          <w:szCs w:val="24"/>
        </w:rPr>
      </w:pPr>
      <w:r w:rsidRPr="00E35F95">
        <w:rPr>
          <w:rFonts w:ascii="Times New Roman" w:hAnsi="Times New Roman"/>
          <w:color w:val="000000"/>
          <w:sz w:val="24"/>
          <w:szCs w:val="24"/>
        </w:rPr>
        <w:t>}</w:t>
      </w:r>
      <w:r>
        <w:rPr>
          <w:rFonts w:ascii="Times New Roman" w:hAnsi="Times New Roman"/>
          <w:color w:val="000000"/>
          <w:sz w:val="24"/>
          <w:szCs w:val="24"/>
        </w:rPr>
        <w:t>;</w:t>
      </w:r>
    </w:p>
    <w:p w14:paraId="69352652" w14:textId="77777777" w:rsidR="00512D4B" w:rsidRDefault="00512D4B" w:rsidP="00512D4B">
      <w:pPr>
        <w:autoSpaceDE w:val="0"/>
        <w:autoSpaceDN w:val="0"/>
        <w:adjustRightInd w:val="0"/>
        <w:jc w:val="both"/>
        <w:rPr>
          <w:rFonts w:ascii="Times New Roman" w:hAnsi="Times New Roman"/>
          <w:b/>
          <w:bCs/>
          <w:color w:val="000000"/>
          <w:sz w:val="24"/>
          <w:szCs w:val="24"/>
        </w:rPr>
      </w:pPr>
      <w:r w:rsidRPr="0035731E">
        <w:rPr>
          <w:rFonts w:ascii="Times New Roman" w:hAnsi="Times New Roman"/>
          <w:b/>
          <w:bCs/>
          <w:color w:val="000000"/>
          <w:sz w:val="24"/>
          <w:szCs w:val="24"/>
        </w:rPr>
        <w:t>Function Templates</w:t>
      </w:r>
      <w:r>
        <w:rPr>
          <w:rFonts w:ascii="Times New Roman" w:hAnsi="Times New Roman"/>
          <w:b/>
          <w:bCs/>
          <w:color w:val="000000"/>
          <w:sz w:val="24"/>
          <w:szCs w:val="24"/>
        </w:rPr>
        <w:t>:</w:t>
      </w:r>
    </w:p>
    <w:p w14:paraId="370C1572"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Like class templates, we can also define function templates that could be used to create a family of functions with different argument types. The general format of a function template is:</w:t>
      </w:r>
    </w:p>
    <w:p w14:paraId="3331D906" w14:textId="77777777" w:rsidR="00512D4B" w:rsidRPr="00682992" w:rsidRDefault="00512D4B" w:rsidP="00512D4B">
      <w:pPr>
        <w:autoSpaceDE w:val="0"/>
        <w:autoSpaceDN w:val="0"/>
        <w:adjustRightInd w:val="0"/>
        <w:jc w:val="both"/>
        <w:rPr>
          <w:rFonts w:ascii="Times New Roman" w:hAnsi="Times New Roman"/>
          <w:bCs/>
          <w:color w:val="000000"/>
          <w:sz w:val="24"/>
          <w:szCs w:val="24"/>
        </w:rPr>
      </w:pPr>
      <w:r w:rsidRPr="00682992">
        <w:rPr>
          <w:rFonts w:ascii="Times New Roman" w:hAnsi="Times New Roman"/>
          <w:bCs/>
          <w:color w:val="000000"/>
          <w:sz w:val="24"/>
          <w:szCs w:val="24"/>
        </w:rPr>
        <w:t>template&lt;class T&gt;</w:t>
      </w:r>
    </w:p>
    <w:p w14:paraId="1A5F7CAB" w14:textId="77777777" w:rsidR="00512D4B" w:rsidRDefault="00512D4B" w:rsidP="00512D4B">
      <w:pPr>
        <w:autoSpaceDE w:val="0"/>
        <w:autoSpaceDN w:val="0"/>
        <w:adjustRightInd w:val="0"/>
        <w:jc w:val="both"/>
        <w:rPr>
          <w:rFonts w:ascii="Times New Roman" w:hAnsi="Times New Roman"/>
          <w:color w:val="000000"/>
          <w:sz w:val="24"/>
          <w:szCs w:val="24"/>
        </w:rPr>
      </w:pPr>
      <w:proofErr w:type="spellStart"/>
      <w:r>
        <w:rPr>
          <w:rFonts w:ascii="Times New Roman" w:hAnsi="Times New Roman"/>
          <w:color w:val="000000"/>
          <w:sz w:val="24"/>
          <w:szCs w:val="24"/>
        </w:rPr>
        <w:t>returntype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functionname</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argument  of</w:t>
      </w:r>
      <w:proofErr w:type="gramEnd"/>
      <w:r>
        <w:rPr>
          <w:rFonts w:ascii="Times New Roman" w:hAnsi="Times New Roman"/>
          <w:color w:val="000000"/>
          <w:sz w:val="24"/>
          <w:szCs w:val="24"/>
        </w:rPr>
        <w:t xml:space="preserve">  type  T)</w:t>
      </w:r>
    </w:p>
    <w:p w14:paraId="5C3E7C85"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 xml:space="preserve">{    </w:t>
      </w:r>
    </w:p>
    <w:p w14:paraId="643BD055"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 xml:space="preserve"> //body of function </w:t>
      </w:r>
    </w:p>
    <w:p w14:paraId="65B43ACC"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//with Type T</w:t>
      </w:r>
    </w:p>
    <w:p w14:paraId="4E408FDB" w14:textId="77777777" w:rsidR="00512D4B" w:rsidRDefault="00512D4B" w:rsidP="00512D4B">
      <w:pPr>
        <w:autoSpaceDE w:val="0"/>
        <w:autoSpaceDN w:val="0"/>
        <w:adjustRightInd w:val="0"/>
        <w:jc w:val="both"/>
        <w:rPr>
          <w:rFonts w:ascii="Times New Roman" w:hAnsi="Times New Roman"/>
          <w:sz w:val="24"/>
          <w:szCs w:val="24"/>
        </w:rPr>
      </w:pPr>
      <w:r>
        <w:rPr>
          <w:rFonts w:ascii="Times New Roman" w:hAnsi="Times New Roman"/>
          <w:color w:val="000000"/>
          <w:sz w:val="24"/>
          <w:szCs w:val="24"/>
        </w:rPr>
        <w:t>//whenever appropriate</w:t>
      </w:r>
    </w:p>
    <w:p w14:paraId="1DDBA60B"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w:t>
      </w:r>
    </w:p>
    <w:p w14:paraId="57054BBF" w14:textId="77777777" w:rsidR="007A4092" w:rsidRDefault="007A4092" w:rsidP="00512D4B">
      <w:pPr>
        <w:autoSpaceDE w:val="0"/>
        <w:autoSpaceDN w:val="0"/>
        <w:adjustRightInd w:val="0"/>
        <w:jc w:val="both"/>
        <w:rPr>
          <w:rFonts w:ascii="Times New Roman" w:hAnsi="Times New Roman"/>
          <w:color w:val="000000"/>
          <w:sz w:val="24"/>
          <w:szCs w:val="24"/>
        </w:rPr>
      </w:pPr>
    </w:p>
    <w:p w14:paraId="0E7DB38A" w14:textId="77777777" w:rsidR="00512D4B" w:rsidRDefault="00512D4B" w:rsidP="00512D4B">
      <w:pPr>
        <w:autoSpaceDE w:val="0"/>
        <w:autoSpaceDN w:val="0"/>
        <w:adjustRightInd w:val="0"/>
        <w:jc w:val="both"/>
        <w:rPr>
          <w:rFonts w:ascii="Times New Roman" w:hAnsi="Times New Roman"/>
          <w:color w:val="000000"/>
          <w:sz w:val="24"/>
          <w:szCs w:val="24"/>
        </w:rPr>
      </w:pPr>
    </w:p>
    <w:p w14:paraId="075D69D0" w14:textId="77777777" w:rsidR="00512D4B" w:rsidRPr="00437A32" w:rsidRDefault="00512D4B" w:rsidP="00512D4B">
      <w:pPr>
        <w:autoSpaceDE w:val="0"/>
        <w:autoSpaceDN w:val="0"/>
        <w:adjustRightInd w:val="0"/>
        <w:jc w:val="both"/>
        <w:rPr>
          <w:rFonts w:ascii="Times New Roman" w:hAnsi="Times New Roman"/>
          <w:color w:val="000000"/>
          <w:sz w:val="24"/>
          <w:szCs w:val="24"/>
        </w:rPr>
      </w:pPr>
      <w:r w:rsidRPr="00437A32">
        <w:rPr>
          <w:rFonts w:ascii="Times New Roman" w:hAnsi="Times New Roman"/>
          <w:b/>
          <w:color w:val="000000"/>
          <w:sz w:val="24"/>
          <w:szCs w:val="24"/>
          <w:u w:val="single"/>
        </w:rPr>
        <w:t xml:space="preserve">Function Template with Multiple Parameters: </w:t>
      </w:r>
      <w:r w:rsidRPr="00437A32">
        <w:rPr>
          <w:rFonts w:ascii="Times New Roman" w:hAnsi="Times New Roman"/>
          <w:color w:val="000000"/>
          <w:sz w:val="24"/>
          <w:szCs w:val="24"/>
        </w:rPr>
        <w:t xml:space="preserve"> </w:t>
      </w:r>
    </w:p>
    <w:p w14:paraId="25B0F847" w14:textId="4B7403CD" w:rsidR="00512D4B" w:rsidRDefault="00512D4B" w:rsidP="00512D4B">
      <w:pPr>
        <w:autoSpaceDE w:val="0"/>
        <w:autoSpaceDN w:val="0"/>
        <w:adjustRightInd w:val="0"/>
        <w:jc w:val="both"/>
        <w:rPr>
          <w:rFonts w:ascii="Times New Roman" w:hAnsi="Times New Roman"/>
          <w:color w:val="000000"/>
          <w:sz w:val="24"/>
          <w:szCs w:val="24"/>
        </w:rPr>
      </w:pPr>
      <w:r w:rsidRPr="00437A32">
        <w:rPr>
          <w:rFonts w:ascii="Times New Roman" w:hAnsi="Times New Roman"/>
          <w:color w:val="000000"/>
          <w:sz w:val="24"/>
          <w:szCs w:val="24"/>
        </w:rPr>
        <w:t>Like template classes, we can use more than one generic data type in the template</w:t>
      </w:r>
      <w:r>
        <w:rPr>
          <w:rFonts w:ascii="Times New Roman" w:hAnsi="Times New Roman"/>
          <w:color w:val="000000"/>
          <w:sz w:val="24"/>
          <w:szCs w:val="24"/>
        </w:rPr>
        <w:t xml:space="preserve"> </w:t>
      </w:r>
      <w:r w:rsidRPr="00437A32">
        <w:rPr>
          <w:rFonts w:ascii="Times New Roman" w:hAnsi="Times New Roman"/>
          <w:color w:val="000000"/>
          <w:sz w:val="24"/>
          <w:szCs w:val="24"/>
        </w:rPr>
        <w:t xml:space="preserve">statement, using a </w:t>
      </w:r>
      <w:r w:rsidR="007A4092">
        <w:rPr>
          <w:rFonts w:ascii="Times New Roman" w:hAnsi="Times New Roman"/>
          <w:color w:val="000000"/>
          <w:sz w:val="24"/>
          <w:szCs w:val="24"/>
        </w:rPr>
        <w:t>comma-separated list shown further</w:t>
      </w:r>
      <w:r w:rsidRPr="00437A32">
        <w:rPr>
          <w:rFonts w:ascii="Times New Roman" w:hAnsi="Times New Roman"/>
          <w:color w:val="000000"/>
          <w:sz w:val="24"/>
          <w:szCs w:val="24"/>
        </w:rPr>
        <w:t>:</w:t>
      </w:r>
    </w:p>
    <w:p w14:paraId="1131799D" w14:textId="77777777" w:rsidR="00512D4B" w:rsidRDefault="00512D4B" w:rsidP="00512D4B">
      <w:pPr>
        <w:autoSpaceDE w:val="0"/>
        <w:autoSpaceDN w:val="0"/>
        <w:adjustRightInd w:val="0"/>
        <w:jc w:val="both"/>
        <w:rPr>
          <w:rFonts w:ascii="Times New Roman" w:hAnsi="Times New Roman"/>
          <w:color w:val="000000"/>
          <w:sz w:val="24"/>
          <w:szCs w:val="24"/>
        </w:rPr>
      </w:pPr>
    </w:p>
    <w:p w14:paraId="321329E4" w14:textId="77777777" w:rsidR="00512D4B" w:rsidRPr="00437A32" w:rsidRDefault="00512D4B" w:rsidP="00512D4B">
      <w:pPr>
        <w:autoSpaceDE w:val="0"/>
        <w:autoSpaceDN w:val="0"/>
        <w:adjustRightInd w:val="0"/>
        <w:jc w:val="both"/>
        <w:rPr>
          <w:rFonts w:ascii="Times New Roman" w:hAnsi="Times New Roman"/>
          <w:color w:val="000000"/>
          <w:sz w:val="24"/>
          <w:szCs w:val="24"/>
        </w:rPr>
      </w:pPr>
      <w:r w:rsidRPr="00437A32">
        <w:rPr>
          <w:rFonts w:ascii="Times New Roman" w:hAnsi="Times New Roman"/>
          <w:bCs/>
          <w:color w:val="000000"/>
          <w:sz w:val="24"/>
          <w:szCs w:val="24"/>
        </w:rPr>
        <w:t>template</w:t>
      </w:r>
      <w:r w:rsidRPr="00437A32">
        <w:rPr>
          <w:rFonts w:ascii="Times New Roman" w:hAnsi="Times New Roman"/>
          <w:color w:val="000000"/>
          <w:sz w:val="24"/>
          <w:szCs w:val="24"/>
        </w:rPr>
        <w:t>&lt;</w:t>
      </w:r>
      <w:r w:rsidRPr="00437A32">
        <w:rPr>
          <w:rFonts w:ascii="Times New Roman" w:hAnsi="Times New Roman"/>
          <w:bCs/>
          <w:color w:val="000000"/>
          <w:sz w:val="24"/>
          <w:szCs w:val="24"/>
        </w:rPr>
        <w:t>class</w:t>
      </w:r>
      <w:r w:rsidRPr="00437A32">
        <w:rPr>
          <w:rFonts w:ascii="Times New Roman" w:hAnsi="Times New Roman"/>
          <w:color w:val="000000"/>
          <w:sz w:val="24"/>
          <w:szCs w:val="24"/>
        </w:rPr>
        <w:t xml:space="preserve"> T</w:t>
      </w:r>
      <w:proofErr w:type="gramStart"/>
      <w:r w:rsidRPr="00437A32">
        <w:rPr>
          <w:rFonts w:ascii="Times New Roman" w:hAnsi="Times New Roman"/>
          <w:color w:val="000000"/>
          <w:sz w:val="24"/>
          <w:szCs w:val="24"/>
        </w:rPr>
        <w:t>1 ,</w:t>
      </w:r>
      <w:proofErr w:type="gramEnd"/>
      <w:r w:rsidRPr="00437A32">
        <w:rPr>
          <w:rFonts w:ascii="Times New Roman" w:hAnsi="Times New Roman"/>
          <w:color w:val="000000"/>
          <w:sz w:val="24"/>
          <w:szCs w:val="24"/>
        </w:rPr>
        <w:t xml:space="preserve"> </w:t>
      </w:r>
      <w:r w:rsidRPr="00437A32">
        <w:rPr>
          <w:rFonts w:ascii="Times New Roman" w:hAnsi="Times New Roman"/>
          <w:bCs/>
          <w:color w:val="000000"/>
          <w:sz w:val="24"/>
          <w:szCs w:val="24"/>
        </w:rPr>
        <w:t>class</w:t>
      </w:r>
      <w:r w:rsidRPr="00437A32">
        <w:rPr>
          <w:rFonts w:ascii="Times New Roman" w:hAnsi="Times New Roman"/>
          <w:color w:val="000000"/>
          <w:sz w:val="24"/>
          <w:szCs w:val="24"/>
        </w:rPr>
        <w:t xml:space="preserve"> T2, …..&gt;</w:t>
      </w:r>
    </w:p>
    <w:p w14:paraId="243AEFF7" w14:textId="77777777" w:rsidR="00512D4B" w:rsidRDefault="00512D4B" w:rsidP="00512D4B">
      <w:pPr>
        <w:autoSpaceDE w:val="0"/>
        <w:autoSpaceDN w:val="0"/>
        <w:adjustRightInd w:val="0"/>
        <w:jc w:val="both"/>
        <w:rPr>
          <w:rFonts w:ascii="Times New Roman" w:hAnsi="Times New Roman"/>
          <w:color w:val="000000"/>
          <w:sz w:val="24"/>
          <w:szCs w:val="24"/>
        </w:rPr>
      </w:pPr>
      <w:proofErr w:type="spellStart"/>
      <w:r>
        <w:rPr>
          <w:rFonts w:ascii="Times New Roman" w:hAnsi="Times New Roman"/>
          <w:color w:val="000000"/>
          <w:sz w:val="24"/>
          <w:szCs w:val="24"/>
        </w:rPr>
        <w:t>returntype</w:t>
      </w:r>
      <w:proofErr w:type="spellEnd"/>
      <w:r>
        <w:rPr>
          <w:rFonts w:ascii="Times New Roman" w:hAnsi="Times New Roman"/>
          <w:color w:val="000000"/>
          <w:sz w:val="24"/>
          <w:szCs w:val="24"/>
        </w:rPr>
        <w:t xml:space="preserve"> </w:t>
      </w:r>
      <w:proofErr w:type="spellStart"/>
      <w:proofErr w:type="gramStart"/>
      <w:r>
        <w:rPr>
          <w:rFonts w:ascii="Times New Roman" w:hAnsi="Times New Roman"/>
          <w:color w:val="000000"/>
          <w:sz w:val="24"/>
          <w:szCs w:val="24"/>
        </w:rPr>
        <w:t>functionname</w:t>
      </w:r>
      <w:proofErr w:type="spellEnd"/>
      <w:r>
        <w:rPr>
          <w:rFonts w:ascii="Times New Roman" w:hAnsi="Times New Roman"/>
          <w:color w:val="000000"/>
          <w:sz w:val="24"/>
          <w:szCs w:val="24"/>
        </w:rPr>
        <w:t>(</w:t>
      </w:r>
      <w:proofErr w:type="gramEnd"/>
      <w:r>
        <w:rPr>
          <w:rFonts w:ascii="Times New Roman" w:hAnsi="Times New Roman"/>
          <w:color w:val="000000"/>
          <w:sz w:val="24"/>
          <w:szCs w:val="24"/>
        </w:rPr>
        <w:t>arguments of types T1, T2, …)</w:t>
      </w:r>
    </w:p>
    <w:p w14:paraId="04148BEF"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lastRenderedPageBreak/>
        <w:t>{</w:t>
      </w:r>
    </w:p>
    <w:p w14:paraId="42DCB4F9" w14:textId="77777777" w:rsidR="00512D4B" w:rsidRDefault="00512D4B" w:rsidP="00512D4B">
      <w:pPr>
        <w:autoSpaceDE w:val="0"/>
        <w:autoSpaceDN w:val="0"/>
        <w:adjustRightInd w:val="0"/>
        <w:jc w:val="both"/>
        <w:rPr>
          <w:rFonts w:ascii="Times New Roman" w:hAnsi="Times New Roman"/>
          <w:color w:val="000000"/>
          <w:sz w:val="24"/>
          <w:szCs w:val="24"/>
        </w:rPr>
      </w:pPr>
    </w:p>
    <w:p w14:paraId="28178B4D"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w:t>
      </w:r>
    </w:p>
    <w:p w14:paraId="2A47D075" w14:textId="77777777" w:rsidR="00512D4B" w:rsidRDefault="00512D4B" w:rsidP="00512D4B">
      <w:pPr>
        <w:autoSpaceDE w:val="0"/>
        <w:autoSpaceDN w:val="0"/>
        <w:adjustRightInd w:val="0"/>
        <w:jc w:val="both"/>
        <w:rPr>
          <w:rFonts w:ascii="Times New Roman" w:hAnsi="Times New Roman"/>
          <w:color w:val="000000"/>
          <w:sz w:val="24"/>
          <w:szCs w:val="24"/>
        </w:rPr>
      </w:pPr>
    </w:p>
    <w:p w14:paraId="2014D6EC" w14:textId="77777777" w:rsidR="00512D4B" w:rsidRPr="004460FD" w:rsidRDefault="00512D4B" w:rsidP="00512D4B">
      <w:pPr>
        <w:autoSpaceDE w:val="0"/>
        <w:autoSpaceDN w:val="0"/>
        <w:adjustRightInd w:val="0"/>
        <w:jc w:val="both"/>
        <w:rPr>
          <w:rFonts w:ascii="Times New Roman" w:hAnsi="Times New Roman"/>
          <w:sz w:val="24"/>
          <w:szCs w:val="24"/>
        </w:rPr>
      </w:pPr>
      <w:r w:rsidRPr="004460FD">
        <w:rPr>
          <w:rFonts w:ascii="Times New Roman" w:hAnsi="Times New Roman"/>
          <w:b/>
          <w:bCs/>
          <w:color w:val="000000"/>
          <w:sz w:val="24"/>
          <w:szCs w:val="24"/>
        </w:rPr>
        <w:t xml:space="preserve">Member Function Templates: </w:t>
      </w:r>
      <w:r w:rsidRPr="004460FD">
        <w:rPr>
          <w:rFonts w:ascii="Times New Roman" w:hAnsi="Times New Roman"/>
          <w:color w:val="000000"/>
          <w:sz w:val="24"/>
          <w:szCs w:val="24"/>
        </w:rPr>
        <w:t xml:space="preserve"> </w:t>
      </w:r>
    </w:p>
    <w:p w14:paraId="5A85DAF9"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The member functions of the template classes themselves are parameterized by the type argument and therefore these functions must be defined by the function templates when these functions are defined outside the class. It takes the following general form:</w:t>
      </w:r>
    </w:p>
    <w:p w14:paraId="5C2E67FC" w14:textId="77777777" w:rsidR="00512D4B" w:rsidRDefault="00512D4B" w:rsidP="00512D4B">
      <w:pPr>
        <w:autoSpaceDE w:val="0"/>
        <w:autoSpaceDN w:val="0"/>
        <w:adjustRightInd w:val="0"/>
        <w:jc w:val="both"/>
        <w:rPr>
          <w:rFonts w:ascii="Times New Roman" w:hAnsi="Times New Roman"/>
          <w:color w:val="000000"/>
          <w:sz w:val="24"/>
          <w:szCs w:val="24"/>
        </w:rPr>
      </w:pPr>
    </w:p>
    <w:p w14:paraId="7B580D1A" w14:textId="77777777" w:rsidR="00512D4B" w:rsidRPr="004460FD" w:rsidRDefault="00512D4B" w:rsidP="00512D4B">
      <w:pPr>
        <w:autoSpaceDE w:val="0"/>
        <w:autoSpaceDN w:val="0"/>
        <w:adjustRightInd w:val="0"/>
        <w:rPr>
          <w:rFonts w:ascii="Times New Roman" w:hAnsi="Times New Roman"/>
          <w:bCs/>
          <w:color w:val="000000"/>
          <w:sz w:val="24"/>
          <w:szCs w:val="24"/>
        </w:rPr>
      </w:pPr>
      <w:r w:rsidRPr="004460FD">
        <w:rPr>
          <w:rFonts w:ascii="Times New Roman" w:hAnsi="Times New Roman"/>
          <w:bCs/>
          <w:color w:val="000000"/>
          <w:sz w:val="24"/>
          <w:szCs w:val="24"/>
        </w:rPr>
        <w:t>template &lt;class T&gt;</w:t>
      </w:r>
    </w:p>
    <w:p w14:paraId="7BFBA77C" w14:textId="77777777" w:rsidR="00512D4B" w:rsidRDefault="00512D4B" w:rsidP="00512D4B">
      <w:pPr>
        <w:autoSpaceDE w:val="0"/>
        <w:autoSpaceDN w:val="0"/>
        <w:adjustRightInd w:val="0"/>
        <w:rPr>
          <w:rFonts w:ascii="Times New Roman" w:hAnsi="Times New Roman"/>
          <w:color w:val="000000"/>
          <w:sz w:val="24"/>
          <w:szCs w:val="24"/>
        </w:rPr>
      </w:pPr>
      <w:proofErr w:type="spellStart"/>
      <w:r>
        <w:rPr>
          <w:rFonts w:ascii="Times New Roman" w:hAnsi="Times New Roman"/>
          <w:color w:val="000000"/>
          <w:sz w:val="24"/>
          <w:szCs w:val="24"/>
        </w:rPr>
        <w:t>returntype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classname</w:t>
      </w:r>
      <w:proofErr w:type="spellEnd"/>
      <w:r>
        <w:rPr>
          <w:rFonts w:ascii="Times New Roman" w:hAnsi="Times New Roman"/>
          <w:color w:val="000000"/>
          <w:sz w:val="24"/>
          <w:szCs w:val="24"/>
        </w:rPr>
        <w:t xml:space="preserve"> &lt;T</w:t>
      </w:r>
      <w:proofErr w:type="gramStart"/>
      <w:r>
        <w:rPr>
          <w:rFonts w:ascii="Times New Roman" w:hAnsi="Times New Roman"/>
          <w:color w:val="000000"/>
          <w:sz w:val="24"/>
          <w:szCs w:val="24"/>
        </w:rPr>
        <w:t>&gt; :</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functionname</w:t>
      </w:r>
      <w:proofErr w:type="spellEnd"/>
      <w:r>
        <w:rPr>
          <w:rFonts w:ascii="Times New Roman" w:hAnsi="Times New Roman"/>
          <w:color w:val="000000"/>
          <w:sz w:val="24"/>
          <w:szCs w:val="24"/>
        </w:rPr>
        <w:t>(</w:t>
      </w:r>
      <w:proofErr w:type="spellStart"/>
      <w:r>
        <w:rPr>
          <w:rFonts w:ascii="Times New Roman" w:hAnsi="Times New Roman"/>
          <w:color w:val="000000"/>
          <w:sz w:val="24"/>
          <w:szCs w:val="24"/>
        </w:rPr>
        <w:t>arglist</w:t>
      </w:r>
      <w:proofErr w:type="spellEnd"/>
      <w:r>
        <w:rPr>
          <w:rFonts w:ascii="Times New Roman" w:hAnsi="Times New Roman"/>
          <w:color w:val="000000"/>
          <w:sz w:val="24"/>
          <w:szCs w:val="24"/>
        </w:rPr>
        <w:t>)</w:t>
      </w:r>
    </w:p>
    <w:p w14:paraId="005548CC" w14:textId="77777777" w:rsidR="00512D4B" w:rsidRDefault="00512D4B" w:rsidP="00512D4B">
      <w:pPr>
        <w:autoSpaceDE w:val="0"/>
        <w:autoSpaceDN w:val="0"/>
        <w:adjustRightInd w:val="0"/>
        <w:rPr>
          <w:rFonts w:ascii="Times New Roman" w:hAnsi="Times New Roman"/>
          <w:color w:val="000000"/>
          <w:sz w:val="24"/>
          <w:szCs w:val="24"/>
        </w:rPr>
      </w:pPr>
      <w:r>
        <w:rPr>
          <w:rFonts w:ascii="Times New Roman" w:hAnsi="Times New Roman"/>
          <w:color w:val="000000"/>
          <w:sz w:val="24"/>
          <w:szCs w:val="24"/>
        </w:rPr>
        <w:t>{</w:t>
      </w:r>
    </w:p>
    <w:p w14:paraId="4D0BAC3E" w14:textId="77777777" w:rsidR="00512D4B" w:rsidRDefault="00512D4B" w:rsidP="00512D4B">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w:t>
      </w:r>
    </w:p>
    <w:p w14:paraId="3346C4BE" w14:textId="77777777" w:rsidR="009C31C3" w:rsidRPr="00771C9A" w:rsidRDefault="009C31C3" w:rsidP="00281C00">
      <w:pPr>
        <w:pBdr>
          <w:bottom w:val="single" w:sz="12" w:space="1" w:color="auto"/>
        </w:pBdr>
        <w:jc w:val="both"/>
        <w:rPr>
          <w:rFonts w:ascii="Times New Roman" w:hAnsi="Times New Roman"/>
          <w:b/>
          <w:sz w:val="24"/>
          <w:szCs w:val="24"/>
        </w:rPr>
      </w:pPr>
    </w:p>
    <w:p w14:paraId="55889F89" w14:textId="77777777" w:rsidR="007068AA" w:rsidRPr="008B6887" w:rsidRDefault="007068AA" w:rsidP="009B75F1">
      <w:pPr>
        <w:pStyle w:val="NoSpacing"/>
        <w:jc w:val="both"/>
        <w:rPr>
          <w:rFonts w:ascii="Times New Roman" w:hAnsi="Times New Roman"/>
          <w:b/>
          <w:sz w:val="24"/>
          <w:szCs w:val="24"/>
        </w:rPr>
      </w:pPr>
      <w:r w:rsidRPr="008B6887">
        <w:rPr>
          <w:rFonts w:ascii="Times New Roman" w:hAnsi="Times New Roman"/>
          <w:b/>
          <w:sz w:val="24"/>
          <w:szCs w:val="24"/>
        </w:rPr>
        <w:t>Class Diagram:</w:t>
      </w:r>
    </w:p>
    <w:p w14:paraId="755D23EE" w14:textId="77777777" w:rsidR="007068AA" w:rsidRDefault="007068AA" w:rsidP="009B75F1">
      <w:pPr>
        <w:pStyle w:val="NoSpacing"/>
        <w:jc w:val="both"/>
        <w:rPr>
          <w:rFonts w:ascii="Times New Roman" w:hAnsi="Times New Roman"/>
          <w:sz w:val="24"/>
          <w:szCs w:val="24"/>
        </w:rPr>
      </w:pPr>
    </w:p>
    <w:p w14:paraId="11386783" w14:textId="77777777" w:rsidR="007068AA" w:rsidRDefault="007068AA" w:rsidP="009B75F1">
      <w:pPr>
        <w:pStyle w:val="NoSpacing"/>
        <w:jc w:val="both"/>
        <w:rPr>
          <w:rFonts w:ascii="Times New Roman" w:hAnsi="Times New Roman"/>
          <w:sz w:val="24"/>
          <w:szCs w:val="24"/>
        </w:rPr>
      </w:pPr>
    </w:p>
    <w:p w14:paraId="27B980CE" w14:textId="423F6ABA" w:rsidR="007068AA" w:rsidRDefault="00C47337" w:rsidP="009B75F1">
      <w:pPr>
        <w:pStyle w:val="NoSpacing"/>
        <w:jc w:val="both"/>
        <w:rPr>
          <w:rFonts w:ascii="Times New Roman" w:hAnsi="Times New Roman"/>
          <w:sz w:val="24"/>
          <w:szCs w:val="24"/>
        </w:rPr>
      </w:pPr>
      <w:r w:rsidRPr="00C47337">
        <w:rPr>
          <w:rFonts w:ascii="Times New Roman" w:hAnsi="Times New Roman"/>
          <w:sz w:val="24"/>
          <w:szCs w:val="24"/>
        </w:rPr>
        <w:drawing>
          <wp:inline distT="0" distB="0" distL="0" distR="0" wp14:anchorId="15EE327F" wp14:editId="6E13EC34">
            <wp:extent cx="2758679" cy="222523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8679" cy="2225233"/>
                    </a:xfrm>
                    <a:prstGeom prst="rect">
                      <a:avLst/>
                    </a:prstGeom>
                  </pic:spPr>
                </pic:pic>
              </a:graphicData>
            </a:graphic>
          </wp:inline>
        </w:drawing>
      </w:r>
    </w:p>
    <w:p w14:paraId="128F1683" w14:textId="77777777" w:rsidR="007068AA" w:rsidRDefault="007068AA" w:rsidP="009B75F1">
      <w:pPr>
        <w:pStyle w:val="NoSpacing"/>
        <w:jc w:val="both"/>
        <w:rPr>
          <w:rFonts w:ascii="Times New Roman" w:hAnsi="Times New Roman"/>
          <w:sz w:val="24"/>
          <w:szCs w:val="24"/>
        </w:rPr>
      </w:pPr>
    </w:p>
    <w:p w14:paraId="165F517F" w14:textId="77777777" w:rsidR="007068AA" w:rsidRDefault="007068AA" w:rsidP="009B75F1">
      <w:pPr>
        <w:pStyle w:val="NoSpacing"/>
        <w:jc w:val="both"/>
        <w:rPr>
          <w:rFonts w:ascii="Times New Roman" w:hAnsi="Times New Roman"/>
          <w:sz w:val="24"/>
          <w:szCs w:val="24"/>
        </w:rPr>
      </w:pPr>
    </w:p>
    <w:p w14:paraId="61C62790" w14:textId="77777777" w:rsidR="007068AA" w:rsidRDefault="007068AA" w:rsidP="009B75F1">
      <w:pPr>
        <w:pStyle w:val="NoSpacing"/>
        <w:jc w:val="both"/>
        <w:rPr>
          <w:rFonts w:ascii="Times New Roman" w:hAnsi="Times New Roman"/>
          <w:sz w:val="24"/>
          <w:szCs w:val="24"/>
        </w:rPr>
      </w:pPr>
    </w:p>
    <w:p w14:paraId="09E8A285" w14:textId="77777777" w:rsidR="007068AA" w:rsidRDefault="007068AA" w:rsidP="009B75F1">
      <w:pPr>
        <w:pStyle w:val="NoSpacing"/>
        <w:jc w:val="both"/>
        <w:rPr>
          <w:rFonts w:ascii="Times New Roman" w:hAnsi="Times New Roman"/>
          <w:sz w:val="24"/>
          <w:szCs w:val="24"/>
        </w:rPr>
      </w:pPr>
    </w:p>
    <w:p w14:paraId="3D5024AC" w14:textId="77777777" w:rsidR="00C47337" w:rsidRDefault="00C47337" w:rsidP="009B75F1">
      <w:pPr>
        <w:pStyle w:val="NoSpacing"/>
        <w:jc w:val="both"/>
        <w:rPr>
          <w:rFonts w:ascii="Times New Roman" w:hAnsi="Times New Roman"/>
          <w:sz w:val="24"/>
          <w:szCs w:val="24"/>
        </w:rPr>
      </w:pPr>
    </w:p>
    <w:p w14:paraId="5DEBCB20" w14:textId="77777777" w:rsidR="00C47337" w:rsidRDefault="00C47337" w:rsidP="009B75F1">
      <w:pPr>
        <w:pStyle w:val="NoSpacing"/>
        <w:jc w:val="both"/>
        <w:rPr>
          <w:rFonts w:ascii="Times New Roman" w:hAnsi="Times New Roman"/>
          <w:sz w:val="24"/>
          <w:szCs w:val="24"/>
        </w:rPr>
      </w:pPr>
    </w:p>
    <w:p w14:paraId="5948C0E8" w14:textId="77777777" w:rsidR="00C47337" w:rsidRDefault="00C47337" w:rsidP="009B75F1">
      <w:pPr>
        <w:pStyle w:val="NoSpacing"/>
        <w:jc w:val="both"/>
        <w:rPr>
          <w:rFonts w:ascii="Times New Roman" w:hAnsi="Times New Roman"/>
          <w:sz w:val="24"/>
          <w:szCs w:val="24"/>
        </w:rPr>
      </w:pPr>
    </w:p>
    <w:p w14:paraId="3CAF8EAD" w14:textId="77777777" w:rsidR="007068AA" w:rsidRDefault="007068AA" w:rsidP="009B75F1">
      <w:pPr>
        <w:pStyle w:val="NoSpacing"/>
        <w:jc w:val="both"/>
        <w:rPr>
          <w:rFonts w:ascii="Times New Roman" w:hAnsi="Times New Roman"/>
          <w:sz w:val="24"/>
          <w:szCs w:val="24"/>
        </w:rPr>
      </w:pPr>
    </w:p>
    <w:p w14:paraId="2037D653" w14:textId="77777777" w:rsidR="00C47337" w:rsidRDefault="00C47337" w:rsidP="009B75F1">
      <w:pPr>
        <w:pStyle w:val="NoSpacing"/>
        <w:jc w:val="both"/>
        <w:rPr>
          <w:rFonts w:ascii="Times New Roman" w:hAnsi="Times New Roman"/>
          <w:sz w:val="24"/>
          <w:szCs w:val="24"/>
        </w:rPr>
      </w:pPr>
    </w:p>
    <w:p w14:paraId="5E14063C" w14:textId="77777777" w:rsidR="00C47337" w:rsidRPr="00D23C51" w:rsidRDefault="00C47337" w:rsidP="009B75F1">
      <w:pPr>
        <w:pStyle w:val="NoSpacing"/>
        <w:jc w:val="both"/>
        <w:rPr>
          <w:rFonts w:ascii="Times New Roman" w:hAnsi="Times New Roman"/>
          <w:sz w:val="24"/>
          <w:szCs w:val="24"/>
        </w:rPr>
      </w:pPr>
    </w:p>
    <w:p w14:paraId="1EF822AF" w14:textId="77777777" w:rsidR="00C47337"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w:t>
      </w:r>
    </w:p>
    <w:p w14:paraId="36014BD4" w14:textId="571D6D54"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w:t>
      </w:r>
      <w:r w:rsidR="00491347" w:rsidRPr="00771C9A">
        <w:rPr>
          <w:rFonts w:ascii="Times New Roman" w:hAnsi="Times New Roman"/>
          <w:iCs/>
          <w:sz w:val="24"/>
          <w:szCs w:val="24"/>
        </w:rPr>
        <w:t>___</w:t>
      </w:r>
    </w:p>
    <w:p w14:paraId="6AC6DAB5" w14:textId="77777777" w:rsidR="008E0E83" w:rsidRPr="00771C9A" w:rsidRDefault="008E0E83" w:rsidP="00052B5D">
      <w:pPr>
        <w:spacing w:after="0" w:line="240" w:lineRule="auto"/>
        <w:jc w:val="both"/>
        <w:rPr>
          <w:rFonts w:ascii="Times New Roman" w:hAnsi="Times New Roman"/>
          <w:iCs/>
          <w:sz w:val="24"/>
          <w:szCs w:val="24"/>
        </w:rPr>
      </w:pPr>
    </w:p>
    <w:p w14:paraId="69C131A9" w14:textId="4845F199" w:rsidR="008E0E83" w:rsidRDefault="000A59B1" w:rsidP="00052B5D">
      <w:pPr>
        <w:spacing w:after="0" w:line="240" w:lineRule="auto"/>
        <w:jc w:val="both"/>
        <w:rPr>
          <w:rFonts w:ascii="Times New Roman" w:hAnsi="Times New Roman"/>
          <w:b/>
          <w:iCs/>
          <w:sz w:val="24"/>
          <w:szCs w:val="24"/>
        </w:rPr>
      </w:pPr>
      <w:r>
        <w:rPr>
          <w:rFonts w:ascii="Times New Roman" w:hAnsi="Times New Roman"/>
          <w:b/>
          <w:iCs/>
          <w:sz w:val="24"/>
          <w:szCs w:val="24"/>
        </w:rPr>
        <w:t xml:space="preserve">Results: (Program </w:t>
      </w:r>
      <w:r w:rsidR="008E0E83" w:rsidRPr="00771C9A">
        <w:rPr>
          <w:rFonts w:ascii="Times New Roman" w:hAnsi="Times New Roman"/>
          <w:b/>
          <w:iCs/>
          <w:sz w:val="24"/>
          <w:szCs w:val="24"/>
        </w:rPr>
        <w:t xml:space="preserve">with </w:t>
      </w:r>
      <w:r w:rsidR="00110F86">
        <w:rPr>
          <w:rFonts w:ascii="Times New Roman" w:hAnsi="Times New Roman"/>
          <w:b/>
          <w:iCs/>
          <w:sz w:val="24"/>
          <w:szCs w:val="24"/>
        </w:rPr>
        <w:t xml:space="preserve">snapshot of </w:t>
      </w:r>
      <w:r w:rsidR="008E0E83" w:rsidRPr="00771C9A">
        <w:rPr>
          <w:rFonts w:ascii="Times New Roman" w:hAnsi="Times New Roman"/>
          <w:b/>
          <w:iCs/>
          <w:sz w:val="24"/>
          <w:szCs w:val="24"/>
        </w:rPr>
        <w:t>output)</w:t>
      </w:r>
    </w:p>
    <w:p w14:paraId="786EA6D8"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#include&lt;iostream&gt;</w:t>
      </w:r>
    </w:p>
    <w:p w14:paraId="48039538"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#include&lt;iomanip&gt;</w:t>
      </w:r>
    </w:p>
    <w:p w14:paraId="4C805CC9"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using namespace std;</w:t>
      </w:r>
    </w:p>
    <w:p w14:paraId="737463E2"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template&lt;class A&gt;</w:t>
      </w:r>
    </w:p>
    <w:p w14:paraId="5328BF46"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class </w:t>
      </w:r>
      <w:proofErr w:type="spellStart"/>
      <w:r w:rsidRPr="00043569">
        <w:rPr>
          <w:rFonts w:ascii="Courier New" w:hAnsi="Courier New" w:cs="Courier New"/>
          <w:b/>
          <w:iCs/>
          <w:sz w:val="28"/>
          <w:szCs w:val="28"/>
        </w:rPr>
        <w:t>ArraySearch</w:t>
      </w:r>
      <w:proofErr w:type="spellEnd"/>
    </w:p>
    <w:p w14:paraId="5D3EC91A"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w:t>
      </w:r>
    </w:p>
    <w:p w14:paraId="4CB5E122"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public:</w:t>
      </w:r>
    </w:p>
    <w:p w14:paraId="788AA466"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A *elements;</w:t>
      </w:r>
    </w:p>
    <w:p w14:paraId="79D1CF18"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int size;</w:t>
      </w:r>
    </w:p>
    <w:p w14:paraId="0102B73F"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public:</w:t>
      </w:r>
    </w:p>
    <w:p w14:paraId="603C922C"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proofErr w:type="gramStart"/>
      <w:r w:rsidRPr="00043569">
        <w:rPr>
          <w:rFonts w:ascii="Courier New" w:hAnsi="Courier New" w:cs="Courier New"/>
          <w:b/>
          <w:iCs/>
          <w:sz w:val="28"/>
          <w:szCs w:val="28"/>
        </w:rPr>
        <w:t>ArraySearch</w:t>
      </w:r>
      <w:proofErr w:type="spellEnd"/>
      <w:r w:rsidRPr="00043569">
        <w:rPr>
          <w:rFonts w:ascii="Courier New" w:hAnsi="Courier New" w:cs="Courier New"/>
          <w:b/>
          <w:iCs/>
          <w:sz w:val="28"/>
          <w:szCs w:val="28"/>
        </w:rPr>
        <w:t>(</w:t>
      </w:r>
      <w:proofErr w:type="gramEnd"/>
      <w:r w:rsidRPr="00043569">
        <w:rPr>
          <w:rFonts w:ascii="Courier New" w:hAnsi="Courier New" w:cs="Courier New"/>
          <w:b/>
          <w:iCs/>
          <w:sz w:val="28"/>
          <w:szCs w:val="28"/>
        </w:rPr>
        <w:t>int s)</w:t>
      </w:r>
    </w:p>
    <w:p w14:paraId="0EC09B39"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0E0F949B"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size = s;</w:t>
      </w:r>
    </w:p>
    <w:p w14:paraId="06C4A8F2"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elements = new A[size];</w:t>
      </w:r>
    </w:p>
    <w:p w14:paraId="41920CF4"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gramStart"/>
      <w:r w:rsidRPr="00043569">
        <w:rPr>
          <w:rFonts w:ascii="Courier New" w:hAnsi="Courier New" w:cs="Courier New"/>
          <w:b/>
          <w:iCs/>
          <w:sz w:val="28"/>
          <w:szCs w:val="28"/>
        </w:rPr>
        <w:t>for(</w:t>
      </w:r>
      <w:proofErr w:type="gramEnd"/>
      <w:r w:rsidRPr="00043569">
        <w:rPr>
          <w:rFonts w:ascii="Courier New" w:hAnsi="Courier New" w:cs="Courier New"/>
          <w:b/>
          <w:iCs/>
          <w:sz w:val="28"/>
          <w:szCs w:val="28"/>
        </w:rPr>
        <w:t xml:space="preserve">int </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=0;i&lt;</w:t>
      </w:r>
      <w:proofErr w:type="spellStart"/>
      <w:r w:rsidRPr="00043569">
        <w:rPr>
          <w:rFonts w:ascii="Courier New" w:hAnsi="Courier New" w:cs="Courier New"/>
          <w:b/>
          <w:iCs/>
          <w:sz w:val="28"/>
          <w:szCs w:val="28"/>
        </w:rPr>
        <w:t>size;i</w:t>
      </w:r>
      <w:proofErr w:type="spellEnd"/>
      <w:r w:rsidRPr="00043569">
        <w:rPr>
          <w:rFonts w:ascii="Courier New" w:hAnsi="Courier New" w:cs="Courier New"/>
          <w:b/>
          <w:iCs/>
          <w:sz w:val="28"/>
          <w:szCs w:val="28"/>
        </w:rPr>
        <w:t>++)</w:t>
      </w:r>
    </w:p>
    <w:p w14:paraId="1B07B998"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1267C49A"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elements[</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]=0;</w:t>
      </w:r>
    </w:p>
    <w:p w14:paraId="31EE0D41"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147F5121"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735822A5"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proofErr w:type="gramStart"/>
      <w:r w:rsidRPr="00043569">
        <w:rPr>
          <w:rFonts w:ascii="Courier New" w:hAnsi="Courier New" w:cs="Courier New"/>
          <w:b/>
          <w:iCs/>
          <w:sz w:val="28"/>
          <w:szCs w:val="28"/>
        </w:rPr>
        <w:t>ArraySearch</w:t>
      </w:r>
      <w:proofErr w:type="spellEnd"/>
      <w:r w:rsidRPr="00043569">
        <w:rPr>
          <w:rFonts w:ascii="Courier New" w:hAnsi="Courier New" w:cs="Courier New"/>
          <w:b/>
          <w:iCs/>
          <w:sz w:val="28"/>
          <w:szCs w:val="28"/>
        </w:rPr>
        <w:t>(</w:t>
      </w:r>
      <w:proofErr w:type="gramEnd"/>
      <w:r w:rsidRPr="00043569">
        <w:rPr>
          <w:rFonts w:ascii="Courier New" w:hAnsi="Courier New" w:cs="Courier New"/>
          <w:b/>
          <w:iCs/>
          <w:sz w:val="28"/>
          <w:szCs w:val="28"/>
        </w:rPr>
        <w:t>)</w:t>
      </w:r>
    </w:p>
    <w:p w14:paraId="173614F9"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10CF3FD8"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delete elements;</w:t>
      </w:r>
    </w:p>
    <w:p w14:paraId="79D0FB76"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614BCE55"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void </w:t>
      </w:r>
      <w:proofErr w:type="gramStart"/>
      <w:r w:rsidRPr="00043569">
        <w:rPr>
          <w:rFonts w:ascii="Courier New" w:hAnsi="Courier New" w:cs="Courier New"/>
          <w:b/>
          <w:iCs/>
          <w:sz w:val="28"/>
          <w:szCs w:val="28"/>
        </w:rPr>
        <w:t>input(</w:t>
      </w:r>
      <w:proofErr w:type="gramEnd"/>
      <w:r w:rsidRPr="00043569">
        <w:rPr>
          <w:rFonts w:ascii="Courier New" w:hAnsi="Courier New" w:cs="Courier New"/>
          <w:b/>
          <w:iCs/>
          <w:sz w:val="28"/>
          <w:szCs w:val="28"/>
        </w:rPr>
        <w:t>)</w:t>
      </w:r>
    </w:p>
    <w:p w14:paraId="34378572"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510735D6"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gramStart"/>
      <w:r w:rsidRPr="00043569">
        <w:rPr>
          <w:rFonts w:ascii="Courier New" w:hAnsi="Courier New" w:cs="Courier New"/>
          <w:b/>
          <w:iCs/>
          <w:sz w:val="28"/>
          <w:szCs w:val="28"/>
        </w:rPr>
        <w:t>for(</w:t>
      </w:r>
      <w:proofErr w:type="gramEnd"/>
      <w:r w:rsidRPr="00043569">
        <w:rPr>
          <w:rFonts w:ascii="Courier New" w:hAnsi="Courier New" w:cs="Courier New"/>
          <w:b/>
          <w:iCs/>
          <w:sz w:val="28"/>
          <w:szCs w:val="28"/>
        </w:rPr>
        <w:t xml:space="preserve">int </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=0;i&lt;</w:t>
      </w:r>
      <w:proofErr w:type="spellStart"/>
      <w:r w:rsidRPr="00043569">
        <w:rPr>
          <w:rFonts w:ascii="Courier New" w:hAnsi="Courier New" w:cs="Courier New"/>
          <w:b/>
          <w:iCs/>
          <w:sz w:val="28"/>
          <w:szCs w:val="28"/>
        </w:rPr>
        <w:t>size;i</w:t>
      </w:r>
      <w:proofErr w:type="spellEnd"/>
      <w:r w:rsidRPr="00043569">
        <w:rPr>
          <w:rFonts w:ascii="Courier New" w:hAnsi="Courier New" w:cs="Courier New"/>
          <w:b/>
          <w:iCs/>
          <w:sz w:val="28"/>
          <w:szCs w:val="28"/>
        </w:rPr>
        <w:t>++)</w:t>
      </w:r>
    </w:p>
    <w:p w14:paraId="1CA94144"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24397E1C"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cout</w:t>
      </w:r>
      <w:proofErr w:type="spellEnd"/>
      <w:r w:rsidRPr="00043569">
        <w:rPr>
          <w:rFonts w:ascii="Courier New" w:hAnsi="Courier New" w:cs="Courier New"/>
          <w:b/>
          <w:iCs/>
          <w:sz w:val="28"/>
          <w:szCs w:val="28"/>
        </w:rPr>
        <w:t>&lt;&lt;"Enter element: ";</w:t>
      </w:r>
    </w:p>
    <w:p w14:paraId="4CA7B8AF"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cin</w:t>
      </w:r>
      <w:proofErr w:type="spellEnd"/>
      <w:r w:rsidRPr="00043569">
        <w:rPr>
          <w:rFonts w:ascii="Courier New" w:hAnsi="Courier New" w:cs="Courier New"/>
          <w:b/>
          <w:iCs/>
          <w:sz w:val="28"/>
          <w:szCs w:val="28"/>
        </w:rPr>
        <w:t>&gt;&gt;elements[</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w:t>
      </w:r>
    </w:p>
    <w:p w14:paraId="5964FA79"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11E9D930"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533DC91F"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void </w:t>
      </w:r>
      <w:proofErr w:type="gramStart"/>
      <w:r w:rsidRPr="00043569">
        <w:rPr>
          <w:rFonts w:ascii="Courier New" w:hAnsi="Courier New" w:cs="Courier New"/>
          <w:b/>
          <w:iCs/>
          <w:sz w:val="28"/>
          <w:szCs w:val="28"/>
        </w:rPr>
        <w:t>display(</w:t>
      </w:r>
      <w:proofErr w:type="gramEnd"/>
      <w:r w:rsidRPr="00043569">
        <w:rPr>
          <w:rFonts w:ascii="Courier New" w:hAnsi="Courier New" w:cs="Courier New"/>
          <w:b/>
          <w:iCs/>
          <w:sz w:val="28"/>
          <w:szCs w:val="28"/>
        </w:rPr>
        <w:t>)</w:t>
      </w:r>
    </w:p>
    <w:p w14:paraId="04599D6E"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7CF93F67"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gramStart"/>
      <w:r w:rsidRPr="00043569">
        <w:rPr>
          <w:rFonts w:ascii="Courier New" w:hAnsi="Courier New" w:cs="Courier New"/>
          <w:b/>
          <w:iCs/>
          <w:sz w:val="28"/>
          <w:szCs w:val="28"/>
        </w:rPr>
        <w:t>for(</w:t>
      </w:r>
      <w:proofErr w:type="gramEnd"/>
      <w:r w:rsidRPr="00043569">
        <w:rPr>
          <w:rFonts w:ascii="Courier New" w:hAnsi="Courier New" w:cs="Courier New"/>
          <w:b/>
          <w:iCs/>
          <w:sz w:val="28"/>
          <w:szCs w:val="28"/>
        </w:rPr>
        <w:t xml:space="preserve">int </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=0;i&lt;</w:t>
      </w:r>
      <w:proofErr w:type="spellStart"/>
      <w:r w:rsidRPr="00043569">
        <w:rPr>
          <w:rFonts w:ascii="Courier New" w:hAnsi="Courier New" w:cs="Courier New"/>
          <w:b/>
          <w:iCs/>
          <w:sz w:val="28"/>
          <w:szCs w:val="28"/>
        </w:rPr>
        <w:t>size;i</w:t>
      </w:r>
      <w:proofErr w:type="spellEnd"/>
      <w:r w:rsidRPr="00043569">
        <w:rPr>
          <w:rFonts w:ascii="Courier New" w:hAnsi="Courier New" w:cs="Courier New"/>
          <w:b/>
          <w:iCs/>
          <w:sz w:val="28"/>
          <w:szCs w:val="28"/>
        </w:rPr>
        <w:t>++)</w:t>
      </w:r>
    </w:p>
    <w:p w14:paraId="01024656"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4F5104B8"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cout</w:t>
      </w:r>
      <w:proofErr w:type="spellEnd"/>
      <w:r w:rsidRPr="00043569">
        <w:rPr>
          <w:rFonts w:ascii="Courier New" w:hAnsi="Courier New" w:cs="Courier New"/>
          <w:b/>
          <w:iCs/>
          <w:sz w:val="28"/>
          <w:szCs w:val="28"/>
        </w:rPr>
        <w:t>&lt;&lt;elements[</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]&lt;&lt;</w:t>
      </w:r>
      <w:proofErr w:type="spellStart"/>
      <w:r w:rsidRPr="00043569">
        <w:rPr>
          <w:rFonts w:ascii="Courier New" w:hAnsi="Courier New" w:cs="Courier New"/>
          <w:b/>
          <w:iCs/>
          <w:sz w:val="28"/>
          <w:szCs w:val="28"/>
        </w:rPr>
        <w:t>endl</w:t>
      </w:r>
      <w:proofErr w:type="spellEnd"/>
      <w:r w:rsidRPr="00043569">
        <w:rPr>
          <w:rFonts w:ascii="Courier New" w:hAnsi="Courier New" w:cs="Courier New"/>
          <w:b/>
          <w:iCs/>
          <w:sz w:val="28"/>
          <w:szCs w:val="28"/>
        </w:rPr>
        <w:t>;</w:t>
      </w:r>
    </w:p>
    <w:p w14:paraId="722ED884"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0A3524CF"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33D1DF8F"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void </w:t>
      </w:r>
      <w:proofErr w:type="gramStart"/>
      <w:r w:rsidRPr="00043569">
        <w:rPr>
          <w:rFonts w:ascii="Courier New" w:hAnsi="Courier New" w:cs="Courier New"/>
          <w:b/>
          <w:iCs/>
          <w:sz w:val="28"/>
          <w:szCs w:val="28"/>
        </w:rPr>
        <w:t>find(</w:t>
      </w:r>
      <w:proofErr w:type="gramEnd"/>
      <w:r w:rsidRPr="00043569">
        <w:rPr>
          <w:rFonts w:ascii="Courier New" w:hAnsi="Courier New" w:cs="Courier New"/>
          <w:b/>
          <w:iCs/>
          <w:sz w:val="28"/>
          <w:szCs w:val="28"/>
        </w:rPr>
        <w:t>)</w:t>
      </w:r>
    </w:p>
    <w:p w14:paraId="157A39EF"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lastRenderedPageBreak/>
        <w:t xml:space="preserve">    {</w:t>
      </w:r>
    </w:p>
    <w:p w14:paraId="0D0D3628"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int choice;</w:t>
      </w:r>
    </w:p>
    <w:p w14:paraId="4EE35613"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int </w:t>
      </w:r>
      <w:proofErr w:type="gramStart"/>
      <w:r w:rsidRPr="00043569">
        <w:rPr>
          <w:rFonts w:ascii="Courier New" w:hAnsi="Courier New" w:cs="Courier New"/>
          <w:b/>
          <w:iCs/>
          <w:sz w:val="28"/>
          <w:szCs w:val="28"/>
        </w:rPr>
        <w:t>max ,</w:t>
      </w:r>
      <w:proofErr w:type="gramEnd"/>
      <w:r w:rsidRPr="00043569">
        <w:rPr>
          <w:rFonts w:ascii="Courier New" w:hAnsi="Courier New" w:cs="Courier New"/>
          <w:b/>
          <w:iCs/>
          <w:sz w:val="28"/>
          <w:szCs w:val="28"/>
        </w:rPr>
        <w:t xml:space="preserve"> min;</w:t>
      </w:r>
    </w:p>
    <w:p w14:paraId="026A03ED"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cout</w:t>
      </w:r>
      <w:proofErr w:type="spellEnd"/>
      <w:r w:rsidRPr="00043569">
        <w:rPr>
          <w:rFonts w:ascii="Courier New" w:hAnsi="Courier New" w:cs="Courier New"/>
          <w:b/>
          <w:iCs/>
          <w:sz w:val="28"/>
          <w:szCs w:val="28"/>
        </w:rPr>
        <w:t>&lt;&lt;"Enter 1 to find largest number \n";</w:t>
      </w:r>
    </w:p>
    <w:p w14:paraId="38255997"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cout</w:t>
      </w:r>
      <w:proofErr w:type="spellEnd"/>
      <w:r w:rsidRPr="00043569">
        <w:rPr>
          <w:rFonts w:ascii="Courier New" w:hAnsi="Courier New" w:cs="Courier New"/>
          <w:b/>
          <w:iCs/>
          <w:sz w:val="28"/>
          <w:szCs w:val="28"/>
        </w:rPr>
        <w:t>&lt;&lt;"Enter 2 to find smallest number \n";</w:t>
      </w:r>
    </w:p>
    <w:p w14:paraId="0BEABC12"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cout</w:t>
      </w:r>
      <w:proofErr w:type="spellEnd"/>
      <w:r w:rsidRPr="00043569">
        <w:rPr>
          <w:rFonts w:ascii="Courier New" w:hAnsi="Courier New" w:cs="Courier New"/>
          <w:b/>
          <w:iCs/>
          <w:sz w:val="28"/>
          <w:szCs w:val="28"/>
        </w:rPr>
        <w:t>&lt;&lt;"Enter choice: ";</w:t>
      </w:r>
    </w:p>
    <w:p w14:paraId="473DAA39"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cin</w:t>
      </w:r>
      <w:proofErr w:type="spellEnd"/>
      <w:r w:rsidRPr="00043569">
        <w:rPr>
          <w:rFonts w:ascii="Courier New" w:hAnsi="Courier New" w:cs="Courier New"/>
          <w:b/>
          <w:iCs/>
          <w:sz w:val="28"/>
          <w:szCs w:val="28"/>
        </w:rPr>
        <w:t>&gt;&gt;choice;</w:t>
      </w:r>
    </w:p>
    <w:p w14:paraId="23B82294"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if(choice==1)</w:t>
      </w:r>
    </w:p>
    <w:p w14:paraId="6A134162"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7FC04096"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max = </w:t>
      </w:r>
      <w:proofErr w:type="gramStart"/>
      <w:r w:rsidRPr="00043569">
        <w:rPr>
          <w:rFonts w:ascii="Courier New" w:hAnsi="Courier New" w:cs="Courier New"/>
          <w:b/>
          <w:iCs/>
          <w:sz w:val="28"/>
          <w:szCs w:val="28"/>
        </w:rPr>
        <w:t>elements[</w:t>
      </w:r>
      <w:proofErr w:type="gramEnd"/>
      <w:r w:rsidRPr="00043569">
        <w:rPr>
          <w:rFonts w:ascii="Courier New" w:hAnsi="Courier New" w:cs="Courier New"/>
          <w:b/>
          <w:iCs/>
          <w:sz w:val="28"/>
          <w:szCs w:val="28"/>
        </w:rPr>
        <w:t>0];</w:t>
      </w:r>
    </w:p>
    <w:p w14:paraId="0D7AC197"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gramStart"/>
      <w:r w:rsidRPr="00043569">
        <w:rPr>
          <w:rFonts w:ascii="Courier New" w:hAnsi="Courier New" w:cs="Courier New"/>
          <w:b/>
          <w:iCs/>
          <w:sz w:val="28"/>
          <w:szCs w:val="28"/>
        </w:rPr>
        <w:t>for(</w:t>
      </w:r>
      <w:proofErr w:type="gramEnd"/>
      <w:r w:rsidRPr="00043569">
        <w:rPr>
          <w:rFonts w:ascii="Courier New" w:hAnsi="Courier New" w:cs="Courier New"/>
          <w:b/>
          <w:iCs/>
          <w:sz w:val="28"/>
          <w:szCs w:val="28"/>
        </w:rPr>
        <w:t xml:space="preserve">int </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 xml:space="preserve"> = 0 ;</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&lt;</w:t>
      </w:r>
      <w:proofErr w:type="spellStart"/>
      <w:r w:rsidRPr="00043569">
        <w:rPr>
          <w:rFonts w:ascii="Courier New" w:hAnsi="Courier New" w:cs="Courier New"/>
          <w:b/>
          <w:iCs/>
          <w:sz w:val="28"/>
          <w:szCs w:val="28"/>
        </w:rPr>
        <w:t>size;i</w:t>
      </w:r>
      <w:proofErr w:type="spellEnd"/>
      <w:r w:rsidRPr="00043569">
        <w:rPr>
          <w:rFonts w:ascii="Courier New" w:hAnsi="Courier New" w:cs="Courier New"/>
          <w:b/>
          <w:iCs/>
          <w:sz w:val="28"/>
          <w:szCs w:val="28"/>
        </w:rPr>
        <w:t>++)</w:t>
      </w:r>
    </w:p>
    <w:p w14:paraId="39618483"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6D257A71"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if(elements[</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]&gt;max)</w:t>
      </w:r>
    </w:p>
    <w:p w14:paraId="51D72D9F"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46FE0E3E"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max = elements[</w:t>
      </w:r>
      <w:proofErr w:type="spellStart"/>
      <w:r w:rsidRPr="00043569">
        <w:rPr>
          <w:rFonts w:ascii="Courier New" w:hAnsi="Courier New" w:cs="Courier New"/>
          <w:b/>
          <w:iCs/>
          <w:sz w:val="28"/>
          <w:szCs w:val="28"/>
        </w:rPr>
        <w:t>i</w:t>
      </w:r>
      <w:proofErr w:type="spellEnd"/>
      <w:r w:rsidRPr="00043569">
        <w:rPr>
          <w:rFonts w:ascii="Courier New" w:hAnsi="Courier New" w:cs="Courier New"/>
          <w:b/>
          <w:iCs/>
          <w:sz w:val="28"/>
          <w:szCs w:val="28"/>
        </w:rPr>
        <w:t>];</w:t>
      </w:r>
    </w:p>
    <w:p w14:paraId="1B75466E"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7D1B9EA2"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27A1A14B"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cout</w:t>
      </w:r>
      <w:proofErr w:type="spellEnd"/>
      <w:r w:rsidRPr="00043569">
        <w:rPr>
          <w:rFonts w:ascii="Courier New" w:hAnsi="Courier New" w:cs="Courier New"/>
          <w:b/>
          <w:iCs/>
          <w:sz w:val="28"/>
          <w:szCs w:val="28"/>
        </w:rPr>
        <w:t>&lt;&lt;"Max number is: "&lt;&lt;max&lt;&lt;</w:t>
      </w:r>
      <w:proofErr w:type="spellStart"/>
      <w:r w:rsidRPr="00043569">
        <w:rPr>
          <w:rFonts w:ascii="Courier New" w:hAnsi="Courier New" w:cs="Courier New"/>
          <w:b/>
          <w:iCs/>
          <w:sz w:val="28"/>
          <w:szCs w:val="28"/>
        </w:rPr>
        <w:t>endl</w:t>
      </w:r>
      <w:proofErr w:type="spellEnd"/>
      <w:r w:rsidRPr="00043569">
        <w:rPr>
          <w:rFonts w:ascii="Courier New" w:hAnsi="Courier New" w:cs="Courier New"/>
          <w:b/>
          <w:iCs/>
          <w:sz w:val="28"/>
          <w:szCs w:val="28"/>
        </w:rPr>
        <w:t>;</w:t>
      </w:r>
    </w:p>
    <w:p w14:paraId="7EB57835"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12D191C7"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else</w:t>
      </w:r>
    </w:p>
    <w:p w14:paraId="0CD230F9"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76AD8457"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min = </w:t>
      </w:r>
      <w:proofErr w:type="gramStart"/>
      <w:r w:rsidRPr="00043569">
        <w:rPr>
          <w:rFonts w:ascii="Courier New" w:hAnsi="Courier New" w:cs="Courier New"/>
          <w:b/>
          <w:iCs/>
          <w:sz w:val="28"/>
          <w:szCs w:val="28"/>
        </w:rPr>
        <w:t>elements[</w:t>
      </w:r>
      <w:proofErr w:type="gramEnd"/>
      <w:r w:rsidRPr="00043569">
        <w:rPr>
          <w:rFonts w:ascii="Courier New" w:hAnsi="Courier New" w:cs="Courier New"/>
          <w:b/>
          <w:iCs/>
          <w:sz w:val="28"/>
          <w:szCs w:val="28"/>
        </w:rPr>
        <w:t>0];</w:t>
      </w:r>
    </w:p>
    <w:p w14:paraId="79BAED2C"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gramStart"/>
      <w:r w:rsidRPr="00043569">
        <w:rPr>
          <w:rFonts w:ascii="Courier New" w:hAnsi="Courier New" w:cs="Courier New"/>
          <w:b/>
          <w:iCs/>
          <w:sz w:val="28"/>
          <w:szCs w:val="28"/>
        </w:rPr>
        <w:t>for(</w:t>
      </w:r>
      <w:proofErr w:type="gramEnd"/>
      <w:r w:rsidRPr="00043569">
        <w:rPr>
          <w:rFonts w:ascii="Courier New" w:hAnsi="Courier New" w:cs="Courier New"/>
          <w:b/>
          <w:iCs/>
          <w:sz w:val="28"/>
          <w:szCs w:val="28"/>
        </w:rPr>
        <w:t>int j = 0 ;j&lt;</w:t>
      </w:r>
      <w:proofErr w:type="spellStart"/>
      <w:r w:rsidRPr="00043569">
        <w:rPr>
          <w:rFonts w:ascii="Courier New" w:hAnsi="Courier New" w:cs="Courier New"/>
          <w:b/>
          <w:iCs/>
          <w:sz w:val="28"/>
          <w:szCs w:val="28"/>
        </w:rPr>
        <w:t>size;j</w:t>
      </w:r>
      <w:proofErr w:type="spellEnd"/>
      <w:r w:rsidRPr="00043569">
        <w:rPr>
          <w:rFonts w:ascii="Courier New" w:hAnsi="Courier New" w:cs="Courier New"/>
          <w:b/>
          <w:iCs/>
          <w:sz w:val="28"/>
          <w:szCs w:val="28"/>
        </w:rPr>
        <w:t>++)</w:t>
      </w:r>
    </w:p>
    <w:p w14:paraId="13299CA9"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3E6BB39F"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if(elements[j]&lt;min)</w:t>
      </w:r>
    </w:p>
    <w:p w14:paraId="44D6A564"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7993C3DE"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elements[j] = min;</w:t>
      </w:r>
    </w:p>
    <w:p w14:paraId="34CE13FC"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60E17998"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4502AE42"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12E4055A"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cout</w:t>
      </w:r>
      <w:proofErr w:type="spellEnd"/>
      <w:r w:rsidRPr="00043569">
        <w:rPr>
          <w:rFonts w:ascii="Courier New" w:hAnsi="Courier New" w:cs="Courier New"/>
          <w:b/>
          <w:iCs/>
          <w:sz w:val="28"/>
          <w:szCs w:val="28"/>
        </w:rPr>
        <w:t>&lt;&lt;"Min number is: "&lt;&lt;min&lt;&lt;</w:t>
      </w:r>
      <w:proofErr w:type="spellStart"/>
      <w:r w:rsidRPr="00043569">
        <w:rPr>
          <w:rFonts w:ascii="Courier New" w:hAnsi="Courier New" w:cs="Courier New"/>
          <w:b/>
          <w:iCs/>
          <w:sz w:val="28"/>
          <w:szCs w:val="28"/>
        </w:rPr>
        <w:t>endl</w:t>
      </w:r>
      <w:proofErr w:type="spellEnd"/>
      <w:r w:rsidRPr="00043569">
        <w:rPr>
          <w:rFonts w:ascii="Courier New" w:hAnsi="Courier New" w:cs="Courier New"/>
          <w:b/>
          <w:iCs/>
          <w:sz w:val="28"/>
          <w:szCs w:val="28"/>
        </w:rPr>
        <w:t>;</w:t>
      </w:r>
    </w:p>
    <w:p w14:paraId="50AE0C56"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401C1363"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
    <w:p w14:paraId="10209622" w14:textId="77777777" w:rsidR="00043569" w:rsidRPr="00043569" w:rsidRDefault="00043569" w:rsidP="00043569">
      <w:pPr>
        <w:spacing w:after="0" w:line="240" w:lineRule="auto"/>
        <w:jc w:val="both"/>
        <w:rPr>
          <w:rFonts w:ascii="Courier New" w:hAnsi="Courier New" w:cs="Courier New"/>
          <w:b/>
          <w:iCs/>
          <w:sz w:val="28"/>
          <w:szCs w:val="28"/>
        </w:rPr>
      </w:pPr>
    </w:p>
    <w:p w14:paraId="4D2C4FAC"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w:t>
      </w:r>
    </w:p>
    <w:p w14:paraId="37F9519A" w14:textId="77777777" w:rsidR="00043569" w:rsidRPr="00043569" w:rsidRDefault="00043569" w:rsidP="00043569">
      <w:pPr>
        <w:spacing w:after="0" w:line="240" w:lineRule="auto"/>
        <w:jc w:val="both"/>
        <w:rPr>
          <w:rFonts w:ascii="Courier New" w:hAnsi="Courier New" w:cs="Courier New"/>
          <w:b/>
          <w:iCs/>
          <w:sz w:val="28"/>
          <w:szCs w:val="28"/>
        </w:rPr>
      </w:pPr>
    </w:p>
    <w:p w14:paraId="72BC4BCC"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int </w:t>
      </w:r>
      <w:proofErr w:type="gramStart"/>
      <w:r w:rsidRPr="00043569">
        <w:rPr>
          <w:rFonts w:ascii="Courier New" w:hAnsi="Courier New" w:cs="Courier New"/>
          <w:b/>
          <w:iCs/>
          <w:sz w:val="28"/>
          <w:szCs w:val="28"/>
        </w:rPr>
        <w:t>main(</w:t>
      </w:r>
      <w:proofErr w:type="gramEnd"/>
      <w:r w:rsidRPr="00043569">
        <w:rPr>
          <w:rFonts w:ascii="Courier New" w:hAnsi="Courier New" w:cs="Courier New"/>
          <w:b/>
          <w:iCs/>
          <w:sz w:val="28"/>
          <w:szCs w:val="28"/>
        </w:rPr>
        <w:t>)</w:t>
      </w:r>
    </w:p>
    <w:p w14:paraId="3CB4BC8F"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w:t>
      </w:r>
    </w:p>
    <w:p w14:paraId="7CB27FB4"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w:t>
      </w:r>
      <w:proofErr w:type="spellStart"/>
      <w:r w:rsidRPr="00043569">
        <w:rPr>
          <w:rFonts w:ascii="Courier New" w:hAnsi="Courier New" w:cs="Courier New"/>
          <w:b/>
          <w:iCs/>
          <w:sz w:val="28"/>
          <w:szCs w:val="28"/>
        </w:rPr>
        <w:t>ArraySearch</w:t>
      </w:r>
      <w:proofErr w:type="spellEnd"/>
      <w:r w:rsidRPr="00043569">
        <w:rPr>
          <w:rFonts w:ascii="Courier New" w:hAnsi="Courier New" w:cs="Courier New"/>
          <w:b/>
          <w:iCs/>
          <w:sz w:val="28"/>
          <w:szCs w:val="28"/>
        </w:rPr>
        <w:t>&lt;int&gt;arr1(5);</w:t>
      </w:r>
    </w:p>
    <w:p w14:paraId="66DA20B6"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arr1.input();</w:t>
      </w:r>
    </w:p>
    <w:p w14:paraId="5925DDED" w14:textId="77777777" w:rsidR="00043569"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 xml:space="preserve">    arr1.find();</w:t>
      </w:r>
    </w:p>
    <w:p w14:paraId="3E524B48" w14:textId="1CBFB7F3" w:rsidR="00110F86" w:rsidRPr="00043569" w:rsidRDefault="00043569" w:rsidP="00043569">
      <w:pPr>
        <w:spacing w:after="0" w:line="240" w:lineRule="auto"/>
        <w:jc w:val="both"/>
        <w:rPr>
          <w:rFonts w:ascii="Courier New" w:hAnsi="Courier New" w:cs="Courier New"/>
          <w:b/>
          <w:iCs/>
          <w:sz w:val="28"/>
          <w:szCs w:val="28"/>
        </w:rPr>
      </w:pPr>
      <w:r w:rsidRPr="00043569">
        <w:rPr>
          <w:rFonts w:ascii="Courier New" w:hAnsi="Courier New" w:cs="Courier New"/>
          <w:b/>
          <w:iCs/>
          <w:sz w:val="28"/>
          <w:szCs w:val="28"/>
        </w:rPr>
        <w:t>}</w:t>
      </w:r>
    </w:p>
    <w:p w14:paraId="761ED4AE" w14:textId="2C4552C4" w:rsidR="00110F86" w:rsidRDefault="00FC023E" w:rsidP="00052B5D">
      <w:pPr>
        <w:spacing w:after="0" w:line="240" w:lineRule="auto"/>
        <w:jc w:val="both"/>
        <w:rPr>
          <w:rFonts w:ascii="Times New Roman" w:hAnsi="Times New Roman"/>
          <w:b/>
          <w:iCs/>
          <w:sz w:val="24"/>
          <w:szCs w:val="24"/>
        </w:rPr>
      </w:pPr>
      <w:r w:rsidRPr="00FC023E">
        <w:rPr>
          <w:rFonts w:ascii="Times New Roman" w:hAnsi="Times New Roman"/>
          <w:b/>
          <w:iCs/>
          <w:sz w:val="24"/>
          <w:szCs w:val="24"/>
        </w:rPr>
        <w:lastRenderedPageBreak/>
        <w:drawing>
          <wp:inline distT="0" distB="0" distL="0" distR="0" wp14:anchorId="7A84F70D" wp14:editId="520B706B">
            <wp:extent cx="5731510" cy="2082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2800"/>
                    </a:xfrm>
                    <a:prstGeom prst="rect">
                      <a:avLst/>
                    </a:prstGeom>
                  </pic:spPr>
                </pic:pic>
              </a:graphicData>
            </a:graphic>
          </wp:inline>
        </w:drawing>
      </w:r>
    </w:p>
    <w:p w14:paraId="17D21B03" w14:textId="77777777" w:rsidR="00110F86" w:rsidRDefault="00110F86" w:rsidP="00052B5D">
      <w:pPr>
        <w:spacing w:after="0" w:line="240" w:lineRule="auto"/>
        <w:jc w:val="both"/>
        <w:rPr>
          <w:rFonts w:ascii="Times New Roman" w:hAnsi="Times New Roman"/>
          <w:b/>
          <w:iCs/>
          <w:sz w:val="24"/>
          <w:szCs w:val="24"/>
        </w:rPr>
      </w:pPr>
    </w:p>
    <w:p w14:paraId="7263090B" w14:textId="77777777" w:rsidR="00110F86" w:rsidRDefault="00110F86" w:rsidP="00052B5D">
      <w:pPr>
        <w:spacing w:after="0" w:line="240" w:lineRule="auto"/>
        <w:jc w:val="both"/>
        <w:rPr>
          <w:rFonts w:ascii="Times New Roman" w:hAnsi="Times New Roman"/>
          <w:b/>
          <w:iCs/>
          <w:sz w:val="24"/>
          <w:szCs w:val="24"/>
        </w:rPr>
      </w:pPr>
    </w:p>
    <w:p w14:paraId="5C5EEBB9" w14:textId="77777777" w:rsidR="00110F86" w:rsidRDefault="00110F86" w:rsidP="00052B5D">
      <w:pPr>
        <w:spacing w:after="0" w:line="240" w:lineRule="auto"/>
        <w:jc w:val="both"/>
        <w:rPr>
          <w:rFonts w:ascii="Times New Roman" w:hAnsi="Times New Roman"/>
          <w:b/>
          <w:iCs/>
          <w:sz w:val="24"/>
          <w:szCs w:val="24"/>
        </w:rPr>
      </w:pPr>
    </w:p>
    <w:p w14:paraId="7CA6C38E" w14:textId="77777777" w:rsidR="000B042E" w:rsidRDefault="000B042E" w:rsidP="00052B5D">
      <w:pPr>
        <w:spacing w:after="0" w:line="240" w:lineRule="auto"/>
        <w:jc w:val="both"/>
        <w:rPr>
          <w:rFonts w:ascii="Times New Roman" w:hAnsi="Times New Roman"/>
          <w:b/>
          <w:iCs/>
          <w:sz w:val="24"/>
          <w:szCs w:val="24"/>
        </w:rPr>
      </w:pPr>
    </w:p>
    <w:p w14:paraId="24A907B6" w14:textId="77777777" w:rsidR="000B042E" w:rsidRDefault="000B042E" w:rsidP="00052B5D">
      <w:pPr>
        <w:spacing w:after="0" w:line="240" w:lineRule="auto"/>
        <w:jc w:val="both"/>
        <w:rPr>
          <w:rFonts w:ascii="Times New Roman" w:hAnsi="Times New Roman"/>
          <w:b/>
          <w:iCs/>
          <w:sz w:val="24"/>
          <w:szCs w:val="24"/>
        </w:rPr>
      </w:pPr>
    </w:p>
    <w:p w14:paraId="0399A4F7" w14:textId="77777777" w:rsidR="000B042E" w:rsidRDefault="000B042E" w:rsidP="00052B5D">
      <w:pPr>
        <w:spacing w:after="0" w:line="240" w:lineRule="auto"/>
        <w:jc w:val="both"/>
        <w:rPr>
          <w:rFonts w:ascii="Times New Roman" w:hAnsi="Times New Roman"/>
          <w:b/>
          <w:iCs/>
          <w:sz w:val="24"/>
          <w:szCs w:val="24"/>
        </w:rPr>
      </w:pPr>
    </w:p>
    <w:p w14:paraId="1E0D5275" w14:textId="77777777" w:rsidR="00B5206A" w:rsidRDefault="00B5206A" w:rsidP="00052B5D">
      <w:pPr>
        <w:spacing w:after="0" w:line="240" w:lineRule="auto"/>
        <w:jc w:val="both"/>
        <w:rPr>
          <w:rFonts w:ascii="Times New Roman" w:hAnsi="Times New Roman"/>
          <w:b/>
          <w:iCs/>
          <w:sz w:val="24"/>
          <w:szCs w:val="24"/>
        </w:rPr>
      </w:pPr>
    </w:p>
    <w:p w14:paraId="0DE6A03F" w14:textId="77777777" w:rsidR="00B5206A" w:rsidRDefault="00B5206A" w:rsidP="00052B5D">
      <w:pPr>
        <w:spacing w:after="0" w:line="240" w:lineRule="auto"/>
        <w:jc w:val="both"/>
        <w:rPr>
          <w:rFonts w:ascii="Times New Roman" w:hAnsi="Times New Roman"/>
          <w:b/>
          <w:iCs/>
          <w:sz w:val="24"/>
          <w:szCs w:val="24"/>
        </w:rPr>
      </w:pPr>
    </w:p>
    <w:p w14:paraId="4B7A8F43" w14:textId="77777777" w:rsidR="00B5206A" w:rsidRDefault="00B5206A" w:rsidP="00052B5D">
      <w:pPr>
        <w:spacing w:after="0" w:line="240" w:lineRule="auto"/>
        <w:jc w:val="both"/>
        <w:rPr>
          <w:rFonts w:ascii="Times New Roman" w:hAnsi="Times New Roman"/>
          <w:b/>
          <w:iCs/>
          <w:sz w:val="24"/>
          <w:szCs w:val="24"/>
        </w:rPr>
      </w:pPr>
    </w:p>
    <w:p w14:paraId="47F89229" w14:textId="77777777" w:rsidR="00B5206A" w:rsidRDefault="00B5206A" w:rsidP="00052B5D">
      <w:pPr>
        <w:spacing w:after="0" w:line="240" w:lineRule="auto"/>
        <w:jc w:val="both"/>
        <w:rPr>
          <w:rFonts w:ascii="Times New Roman" w:hAnsi="Times New Roman"/>
          <w:b/>
          <w:iCs/>
          <w:sz w:val="24"/>
          <w:szCs w:val="24"/>
        </w:rPr>
      </w:pPr>
    </w:p>
    <w:p w14:paraId="349B7E48" w14:textId="77777777" w:rsidR="00B5206A" w:rsidRDefault="00B5206A" w:rsidP="00052B5D">
      <w:pPr>
        <w:spacing w:after="0" w:line="240" w:lineRule="auto"/>
        <w:jc w:val="both"/>
        <w:rPr>
          <w:rFonts w:ascii="Times New Roman" w:hAnsi="Times New Roman"/>
          <w:b/>
          <w:iCs/>
          <w:sz w:val="24"/>
          <w:szCs w:val="24"/>
        </w:rPr>
      </w:pPr>
    </w:p>
    <w:p w14:paraId="12256128" w14:textId="77777777" w:rsidR="00B5206A" w:rsidRDefault="00B5206A" w:rsidP="00052B5D">
      <w:pPr>
        <w:spacing w:after="0" w:line="240" w:lineRule="auto"/>
        <w:jc w:val="both"/>
        <w:rPr>
          <w:rFonts w:ascii="Times New Roman" w:hAnsi="Times New Roman"/>
          <w:b/>
          <w:iCs/>
          <w:sz w:val="24"/>
          <w:szCs w:val="24"/>
        </w:rPr>
      </w:pPr>
    </w:p>
    <w:p w14:paraId="6D98F8A3" w14:textId="77777777" w:rsidR="00B5206A" w:rsidRDefault="00B5206A" w:rsidP="00052B5D">
      <w:pPr>
        <w:spacing w:after="0" w:line="240" w:lineRule="auto"/>
        <w:jc w:val="both"/>
        <w:rPr>
          <w:rFonts w:ascii="Times New Roman" w:hAnsi="Times New Roman"/>
          <w:b/>
          <w:iCs/>
          <w:sz w:val="24"/>
          <w:szCs w:val="24"/>
        </w:rPr>
      </w:pPr>
    </w:p>
    <w:p w14:paraId="0A1BEB5D" w14:textId="77777777" w:rsidR="00B5206A" w:rsidRDefault="00B5206A" w:rsidP="00052B5D">
      <w:pPr>
        <w:spacing w:after="0" w:line="240" w:lineRule="auto"/>
        <w:jc w:val="both"/>
        <w:rPr>
          <w:rFonts w:ascii="Times New Roman" w:hAnsi="Times New Roman"/>
          <w:b/>
          <w:iCs/>
          <w:sz w:val="24"/>
          <w:szCs w:val="24"/>
        </w:rPr>
      </w:pPr>
    </w:p>
    <w:p w14:paraId="491E78FC" w14:textId="77777777" w:rsidR="00B5206A" w:rsidRDefault="00B5206A" w:rsidP="00052B5D">
      <w:pPr>
        <w:spacing w:after="0" w:line="240" w:lineRule="auto"/>
        <w:jc w:val="both"/>
        <w:rPr>
          <w:rFonts w:ascii="Times New Roman" w:hAnsi="Times New Roman"/>
          <w:b/>
          <w:iCs/>
          <w:sz w:val="24"/>
          <w:szCs w:val="24"/>
        </w:rPr>
      </w:pPr>
    </w:p>
    <w:p w14:paraId="71F74A1D" w14:textId="77777777" w:rsidR="00B5206A" w:rsidRDefault="00B5206A" w:rsidP="00052B5D">
      <w:pPr>
        <w:spacing w:after="0" w:line="240" w:lineRule="auto"/>
        <w:jc w:val="both"/>
        <w:rPr>
          <w:rFonts w:ascii="Times New Roman" w:hAnsi="Times New Roman"/>
          <w:b/>
          <w:iCs/>
          <w:sz w:val="24"/>
          <w:szCs w:val="24"/>
        </w:rPr>
      </w:pPr>
    </w:p>
    <w:p w14:paraId="443A8E76" w14:textId="77777777" w:rsidR="00B5206A" w:rsidRDefault="00B5206A" w:rsidP="00052B5D">
      <w:pPr>
        <w:spacing w:after="0" w:line="240" w:lineRule="auto"/>
        <w:jc w:val="both"/>
        <w:rPr>
          <w:rFonts w:ascii="Times New Roman" w:hAnsi="Times New Roman"/>
          <w:b/>
          <w:iCs/>
          <w:sz w:val="24"/>
          <w:szCs w:val="24"/>
        </w:rPr>
      </w:pPr>
    </w:p>
    <w:p w14:paraId="3D1C2D78" w14:textId="77777777" w:rsidR="00B5206A" w:rsidRDefault="00B5206A" w:rsidP="00052B5D">
      <w:pPr>
        <w:spacing w:after="0" w:line="240" w:lineRule="auto"/>
        <w:jc w:val="both"/>
        <w:rPr>
          <w:rFonts w:ascii="Times New Roman" w:hAnsi="Times New Roman"/>
          <w:b/>
          <w:iCs/>
          <w:sz w:val="24"/>
          <w:szCs w:val="24"/>
        </w:rPr>
      </w:pPr>
    </w:p>
    <w:p w14:paraId="62A65CBF" w14:textId="77777777" w:rsidR="00B5206A" w:rsidRDefault="00B5206A" w:rsidP="00052B5D">
      <w:pPr>
        <w:spacing w:after="0" w:line="240" w:lineRule="auto"/>
        <w:jc w:val="both"/>
        <w:rPr>
          <w:rFonts w:ascii="Times New Roman" w:hAnsi="Times New Roman"/>
          <w:b/>
          <w:iCs/>
          <w:sz w:val="24"/>
          <w:szCs w:val="24"/>
        </w:rPr>
      </w:pPr>
    </w:p>
    <w:p w14:paraId="5BF250A7" w14:textId="77777777" w:rsidR="00110F86" w:rsidRPr="00771C9A" w:rsidRDefault="00110F86" w:rsidP="00110F86">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6DFF83E4" w14:textId="6DAF8A3F" w:rsidR="00110F86" w:rsidRDefault="00110F86" w:rsidP="00052B5D">
      <w:pPr>
        <w:spacing w:after="0" w:line="300" w:lineRule="atLeast"/>
        <w:jc w:val="both"/>
        <w:rPr>
          <w:rStyle w:val="Strong"/>
          <w:rFonts w:ascii="Times New Roman" w:hAnsi="Times New Roman"/>
          <w:b w:val="0"/>
          <w:bCs w:val="0"/>
          <w:sz w:val="24"/>
          <w:szCs w:val="24"/>
        </w:rPr>
      </w:pPr>
    </w:p>
    <w:p w14:paraId="37525C66" w14:textId="7C30F0F8" w:rsidR="00110F86" w:rsidRDefault="00110F86" w:rsidP="00052B5D">
      <w:pPr>
        <w:spacing w:after="0" w:line="300" w:lineRule="atLeast"/>
        <w:jc w:val="both"/>
        <w:rPr>
          <w:rStyle w:val="Strong"/>
          <w:rFonts w:ascii="Times New Roman" w:hAnsi="Times New Roman"/>
          <w:bCs w:val="0"/>
          <w:sz w:val="24"/>
          <w:szCs w:val="24"/>
        </w:rPr>
      </w:pPr>
      <w:r w:rsidRPr="00110F86">
        <w:rPr>
          <w:rStyle w:val="Strong"/>
          <w:rFonts w:ascii="Times New Roman" w:hAnsi="Times New Roman"/>
          <w:bCs w:val="0"/>
          <w:sz w:val="24"/>
          <w:szCs w:val="24"/>
        </w:rPr>
        <w:t>Test Cases</w:t>
      </w:r>
      <w:r>
        <w:rPr>
          <w:rStyle w:val="Strong"/>
          <w:rFonts w:ascii="Times New Roman" w:hAnsi="Times New Roman"/>
          <w:bCs w:val="0"/>
          <w:sz w:val="24"/>
          <w:szCs w:val="24"/>
        </w:rPr>
        <w:t xml:space="preserve"> (</w:t>
      </w:r>
      <w:r w:rsidR="000C325B">
        <w:rPr>
          <w:rStyle w:val="Strong"/>
          <w:rFonts w:ascii="Times New Roman" w:hAnsi="Times New Roman"/>
          <w:bCs w:val="0"/>
          <w:sz w:val="24"/>
          <w:szCs w:val="24"/>
        </w:rPr>
        <w:t>minimum</w:t>
      </w:r>
      <w:r>
        <w:rPr>
          <w:rStyle w:val="Strong"/>
          <w:rFonts w:ascii="Times New Roman" w:hAnsi="Times New Roman"/>
          <w:bCs w:val="0"/>
          <w:sz w:val="24"/>
          <w:szCs w:val="24"/>
        </w:rPr>
        <w:t xml:space="preserve"> 5 test cases required)</w:t>
      </w:r>
      <w:r w:rsidRPr="00110F86">
        <w:rPr>
          <w:rStyle w:val="Strong"/>
          <w:rFonts w:ascii="Times New Roman" w:hAnsi="Times New Roman"/>
          <w:bCs w:val="0"/>
          <w:sz w:val="24"/>
          <w:szCs w:val="24"/>
        </w:rPr>
        <w:t>:</w:t>
      </w:r>
    </w:p>
    <w:p w14:paraId="413A6DFC" w14:textId="77777777" w:rsidR="00110F86" w:rsidRDefault="00110F86" w:rsidP="00052B5D">
      <w:pPr>
        <w:spacing w:after="0" w:line="300" w:lineRule="atLeast"/>
        <w:jc w:val="both"/>
        <w:rPr>
          <w:rStyle w:val="Strong"/>
          <w:rFonts w:ascii="Times New Roman" w:hAnsi="Times New Roman"/>
          <w:bCs w:val="0"/>
          <w:sz w:val="24"/>
          <w:szCs w:val="24"/>
        </w:rPr>
      </w:pPr>
    </w:p>
    <w:tbl>
      <w:tblPr>
        <w:tblStyle w:val="TableGrid"/>
        <w:tblW w:w="9378" w:type="dxa"/>
        <w:tblLook w:val="04A0" w:firstRow="1" w:lastRow="0" w:firstColumn="1" w:lastColumn="0" w:noHBand="0" w:noVBand="1"/>
      </w:tblPr>
      <w:tblGrid>
        <w:gridCol w:w="1138"/>
        <w:gridCol w:w="1490"/>
        <w:gridCol w:w="1440"/>
        <w:gridCol w:w="1710"/>
        <w:gridCol w:w="2250"/>
        <w:gridCol w:w="1350"/>
      </w:tblGrid>
      <w:tr w:rsidR="00110F86" w14:paraId="340CBEA5" w14:textId="77777777" w:rsidTr="00110F86">
        <w:tc>
          <w:tcPr>
            <w:tcW w:w="1138" w:type="dxa"/>
          </w:tcPr>
          <w:p w14:paraId="3836E1C5" w14:textId="2D8DA8D6"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Sr. No.</w:t>
            </w:r>
          </w:p>
        </w:tc>
        <w:tc>
          <w:tcPr>
            <w:tcW w:w="1490" w:type="dxa"/>
          </w:tcPr>
          <w:p w14:paraId="2C802459" w14:textId="2E92D6BC"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Input</w:t>
            </w:r>
          </w:p>
        </w:tc>
        <w:tc>
          <w:tcPr>
            <w:tcW w:w="1440" w:type="dxa"/>
          </w:tcPr>
          <w:p w14:paraId="4AFF45BF" w14:textId="5244BE97"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Output</w:t>
            </w:r>
          </w:p>
        </w:tc>
        <w:tc>
          <w:tcPr>
            <w:tcW w:w="1710" w:type="dxa"/>
          </w:tcPr>
          <w:p w14:paraId="3E237AF1" w14:textId="32508DF5"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Description</w:t>
            </w:r>
          </w:p>
        </w:tc>
        <w:tc>
          <w:tcPr>
            <w:tcW w:w="2250" w:type="dxa"/>
          </w:tcPr>
          <w:p w14:paraId="72303F1F" w14:textId="5762C772" w:rsidR="00110F86" w:rsidRDefault="00110F86" w:rsidP="00052B5D">
            <w:pPr>
              <w:spacing w:line="300" w:lineRule="atLeast"/>
              <w:jc w:val="both"/>
              <w:rPr>
                <w:rStyle w:val="Strong"/>
                <w:rFonts w:ascii="Times New Roman" w:hAnsi="Times New Roman"/>
                <w:bCs w:val="0"/>
                <w:sz w:val="24"/>
                <w:szCs w:val="24"/>
              </w:rPr>
            </w:pPr>
            <w:r>
              <w:rPr>
                <w:rFonts w:ascii="Times New Roman" w:eastAsia="Times New Roman" w:hAnsi="Times New Roman"/>
                <w:b/>
                <w:color w:val="000000"/>
                <w:sz w:val="24"/>
                <w:szCs w:val="24"/>
              </w:rPr>
              <w:t>Test Case Type (general/special)</w:t>
            </w:r>
          </w:p>
        </w:tc>
        <w:tc>
          <w:tcPr>
            <w:tcW w:w="1350" w:type="dxa"/>
          </w:tcPr>
          <w:p w14:paraId="3FF284B8" w14:textId="68C442F7" w:rsidR="00110F86" w:rsidRDefault="00110F8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Pass/Fail</w:t>
            </w:r>
          </w:p>
        </w:tc>
      </w:tr>
      <w:tr w:rsidR="00110F86" w14:paraId="50690CB4" w14:textId="77777777" w:rsidTr="00110F86">
        <w:tc>
          <w:tcPr>
            <w:tcW w:w="1138" w:type="dxa"/>
          </w:tcPr>
          <w:p w14:paraId="67FA9DAD" w14:textId="41401BBD" w:rsidR="00110F86" w:rsidRDefault="00C4733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p>
        </w:tc>
        <w:tc>
          <w:tcPr>
            <w:tcW w:w="1490" w:type="dxa"/>
          </w:tcPr>
          <w:p w14:paraId="147FD89B" w14:textId="2340FAF5"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p>
        </w:tc>
        <w:tc>
          <w:tcPr>
            <w:tcW w:w="1440" w:type="dxa"/>
          </w:tcPr>
          <w:p w14:paraId="07A57539" w14:textId="21906904"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67</w:t>
            </w:r>
          </w:p>
        </w:tc>
        <w:tc>
          <w:tcPr>
            <w:tcW w:w="1710" w:type="dxa"/>
          </w:tcPr>
          <w:p w14:paraId="718EC70C" w14:textId="6D523258"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Maximum</w:t>
            </w:r>
          </w:p>
        </w:tc>
        <w:tc>
          <w:tcPr>
            <w:tcW w:w="2250" w:type="dxa"/>
          </w:tcPr>
          <w:p w14:paraId="0D77122C" w14:textId="19D547F7"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2C00CA5F" w14:textId="65CEF225"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21FD4533" w14:textId="77777777" w:rsidTr="00110F86">
        <w:tc>
          <w:tcPr>
            <w:tcW w:w="1138" w:type="dxa"/>
          </w:tcPr>
          <w:p w14:paraId="691938E5" w14:textId="537509BC" w:rsidR="00110F86" w:rsidRDefault="00C4733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p>
        </w:tc>
        <w:tc>
          <w:tcPr>
            <w:tcW w:w="1490" w:type="dxa"/>
          </w:tcPr>
          <w:p w14:paraId="07A88B6D" w14:textId="0EE84E3E"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p>
        </w:tc>
        <w:tc>
          <w:tcPr>
            <w:tcW w:w="1440" w:type="dxa"/>
          </w:tcPr>
          <w:p w14:paraId="67F98D17" w14:textId="3A620489"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23</w:t>
            </w:r>
          </w:p>
        </w:tc>
        <w:tc>
          <w:tcPr>
            <w:tcW w:w="1710" w:type="dxa"/>
          </w:tcPr>
          <w:p w14:paraId="6BA6A9E8" w14:textId="091CCEFF"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Minimum</w:t>
            </w:r>
          </w:p>
        </w:tc>
        <w:tc>
          <w:tcPr>
            <w:tcW w:w="2250" w:type="dxa"/>
          </w:tcPr>
          <w:p w14:paraId="73D12177" w14:textId="157D7D34"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38FDB98F" w14:textId="2875AEFA"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48101989" w14:textId="77777777" w:rsidTr="00110F86">
        <w:tc>
          <w:tcPr>
            <w:tcW w:w="1138" w:type="dxa"/>
          </w:tcPr>
          <w:p w14:paraId="0C54767E" w14:textId="4C035699" w:rsidR="00110F86" w:rsidRDefault="00C4733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w:t>
            </w:r>
          </w:p>
        </w:tc>
        <w:tc>
          <w:tcPr>
            <w:tcW w:w="1490" w:type="dxa"/>
          </w:tcPr>
          <w:p w14:paraId="1F5285C2" w14:textId="3AFDC20F"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p>
        </w:tc>
        <w:tc>
          <w:tcPr>
            <w:tcW w:w="1440" w:type="dxa"/>
          </w:tcPr>
          <w:p w14:paraId="3BE22FFB" w14:textId="18350EA2"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67</w:t>
            </w:r>
          </w:p>
        </w:tc>
        <w:tc>
          <w:tcPr>
            <w:tcW w:w="1710" w:type="dxa"/>
          </w:tcPr>
          <w:p w14:paraId="6F57751D" w14:textId="4BA8ED2A"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Maximum</w:t>
            </w:r>
          </w:p>
        </w:tc>
        <w:tc>
          <w:tcPr>
            <w:tcW w:w="2250" w:type="dxa"/>
          </w:tcPr>
          <w:p w14:paraId="0934DDF0" w14:textId="0A38F6CE"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4C32F22A" w14:textId="2FBFB511"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55D47DB0" w14:textId="77777777" w:rsidTr="00110F86">
        <w:tc>
          <w:tcPr>
            <w:tcW w:w="1138" w:type="dxa"/>
          </w:tcPr>
          <w:p w14:paraId="0684C6BC" w14:textId="371E1B9A" w:rsidR="00110F86" w:rsidRDefault="00C4733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4</w:t>
            </w:r>
          </w:p>
        </w:tc>
        <w:tc>
          <w:tcPr>
            <w:tcW w:w="1490" w:type="dxa"/>
          </w:tcPr>
          <w:p w14:paraId="2EC8C30F" w14:textId="340A9A12"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p>
        </w:tc>
        <w:tc>
          <w:tcPr>
            <w:tcW w:w="1440" w:type="dxa"/>
          </w:tcPr>
          <w:p w14:paraId="66EFE918" w14:textId="17652CDE"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23</w:t>
            </w:r>
          </w:p>
        </w:tc>
        <w:tc>
          <w:tcPr>
            <w:tcW w:w="1710" w:type="dxa"/>
          </w:tcPr>
          <w:p w14:paraId="1CCE24F9" w14:textId="5F67A3EF"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Minimum</w:t>
            </w:r>
          </w:p>
        </w:tc>
        <w:tc>
          <w:tcPr>
            <w:tcW w:w="2250" w:type="dxa"/>
          </w:tcPr>
          <w:p w14:paraId="2B6D2379" w14:textId="4660F82E"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14F6A995" w14:textId="33AA5358"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r w:rsidR="00110F86" w14:paraId="2221A93D" w14:textId="77777777" w:rsidTr="00110F86">
        <w:tc>
          <w:tcPr>
            <w:tcW w:w="1138" w:type="dxa"/>
          </w:tcPr>
          <w:p w14:paraId="6C5CAD67" w14:textId="1915ABA1" w:rsidR="00110F86" w:rsidRDefault="00C4733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5</w:t>
            </w:r>
          </w:p>
        </w:tc>
        <w:tc>
          <w:tcPr>
            <w:tcW w:w="1490" w:type="dxa"/>
          </w:tcPr>
          <w:p w14:paraId="3A753776" w14:textId="15C573D1"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p>
        </w:tc>
        <w:tc>
          <w:tcPr>
            <w:tcW w:w="1440" w:type="dxa"/>
          </w:tcPr>
          <w:p w14:paraId="3DDD8B33" w14:textId="3183212B"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67</w:t>
            </w:r>
          </w:p>
        </w:tc>
        <w:tc>
          <w:tcPr>
            <w:tcW w:w="1710" w:type="dxa"/>
          </w:tcPr>
          <w:p w14:paraId="7731FB7D" w14:textId="2A9F39C1" w:rsidR="00110F86" w:rsidRDefault="00EC2D0C"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Maximum</w:t>
            </w:r>
          </w:p>
        </w:tc>
        <w:tc>
          <w:tcPr>
            <w:tcW w:w="2250" w:type="dxa"/>
          </w:tcPr>
          <w:p w14:paraId="5389F40D" w14:textId="111DD129"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General</w:t>
            </w:r>
          </w:p>
        </w:tc>
        <w:tc>
          <w:tcPr>
            <w:tcW w:w="1350" w:type="dxa"/>
          </w:tcPr>
          <w:p w14:paraId="6E648A7C" w14:textId="57558971" w:rsidR="00110F86" w:rsidRDefault="00B5206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w:t>
            </w:r>
          </w:p>
        </w:tc>
      </w:tr>
    </w:tbl>
    <w:p w14:paraId="799A3482" w14:textId="77777777" w:rsidR="00110F86" w:rsidRDefault="00110F86" w:rsidP="00052B5D">
      <w:pPr>
        <w:spacing w:after="0" w:line="300" w:lineRule="atLeast"/>
        <w:jc w:val="both"/>
        <w:rPr>
          <w:rStyle w:val="Strong"/>
          <w:rFonts w:ascii="Times New Roman" w:hAnsi="Times New Roman"/>
          <w:bCs w:val="0"/>
          <w:sz w:val="24"/>
          <w:szCs w:val="24"/>
        </w:rPr>
      </w:pPr>
    </w:p>
    <w:p w14:paraId="7A0D0795" w14:textId="77777777" w:rsidR="00110F86" w:rsidRDefault="00110F86" w:rsidP="00052B5D">
      <w:pPr>
        <w:spacing w:after="0" w:line="300" w:lineRule="atLeast"/>
        <w:jc w:val="both"/>
        <w:rPr>
          <w:rStyle w:val="Strong"/>
          <w:rFonts w:ascii="Times New Roman" w:hAnsi="Times New Roman"/>
          <w:bCs w:val="0"/>
          <w:sz w:val="24"/>
          <w:szCs w:val="24"/>
        </w:rPr>
      </w:pPr>
    </w:p>
    <w:p w14:paraId="42C24F02" w14:textId="77777777" w:rsidR="00EC2D0C" w:rsidRDefault="00EC2D0C" w:rsidP="00052B5D">
      <w:pPr>
        <w:spacing w:after="0" w:line="300" w:lineRule="atLeast"/>
        <w:jc w:val="both"/>
        <w:rPr>
          <w:rStyle w:val="Strong"/>
          <w:rFonts w:ascii="Times New Roman" w:hAnsi="Times New Roman"/>
          <w:bCs w:val="0"/>
          <w:sz w:val="24"/>
          <w:szCs w:val="24"/>
        </w:rPr>
      </w:pPr>
    </w:p>
    <w:p w14:paraId="341F8DF3" w14:textId="77777777" w:rsidR="00EC2D0C" w:rsidRDefault="00EC2D0C" w:rsidP="00052B5D">
      <w:pPr>
        <w:spacing w:after="0" w:line="300" w:lineRule="atLeast"/>
        <w:jc w:val="both"/>
        <w:rPr>
          <w:rStyle w:val="Strong"/>
          <w:rFonts w:ascii="Times New Roman" w:hAnsi="Times New Roman"/>
          <w:bCs w:val="0"/>
          <w:sz w:val="24"/>
          <w:szCs w:val="24"/>
        </w:rPr>
      </w:pPr>
    </w:p>
    <w:p w14:paraId="3635C1D9" w14:textId="77777777" w:rsidR="00EC2D0C" w:rsidRDefault="00EC2D0C" w:rsidP="00052B5D">
      <w:pPr>
        <w:spacing w:after="0" w:line="300" w:lineRule="atLeast"/>
        <w:jc w:val="both"/>
        <w:rPr>
          <w:rStyle w:val="Strong"/>
          <w:rFonts w:ascii="Times New Roman" w:hAnsi="Times New Roman"/>
          <w:bCs w:val="0"/>
          <w:sz w:val="24"/>
          <w:szCs w:val="24"/>
        </w:rPr>
      </w:pPr>
    </w:p>
    <w:p w14:paraId="747E1035" w14:textId="77777777" w:rsidR="00EC2D0C" w:rsidRDefault="00EC2D0C" w:rsidP="00052B5D">
      <w:pPr>
        <w:spacing w:after="0" w:line="300" w:lineRule="atLeast"/>
        <w:jc w:val="both"/>
        <w:rPr>
          <w:rStyle w:val="Strong"/>
          <w:rFonts w:ascii="Times New Roman" w:hAnsi="Times New Roman"/>
          <w:bCs w:val="0"/>
          <w:sz w:val="24"/>
          <w:szCs w:val="24"/>
        </w:rPr>
      </w:pPr>
    </w:p>
    <w:p w14:paraId="60E8D510" w14:textId="77777777" w:rsidR="00110F86" w:rsidRPr="00110F86" w:rsidRDefault="00110F86" w:rsidP="00052B5D">
      <w:pPr>
        <w:spacing w:after="0" w:line="300" w:lineRule="atLeast"/>
        <w:jc w:val="both"/>
        <w:rPr>
          <w:rStyle w:val="Strong"/>
          <w:rFonts w:ascii="Times New Roman" w:hAnsi="Times New Roman"/>
          <w:bCs w:val="0"/>
          <w:sz w:val="24"/>
          <w:szCs w:val="24"/>
        </w:rPr>
      </w:pPr>
    </w:p>
    <w:p w14:paraId="339B0D6B" w14:textId="261D82DE" w:rsidR="008E0E83" w:rsidRPr="00771C9A" w:rsidRDefault="008E0E83" w:rsidP="00052B5D">
      <w:pPr>
        <w:spacing w:after="0" w:line="300" w:lineRule="atLeast"/>
        <w:jc w:val="both"/>
        <w:rPr>
          <w:rFonts w:ascii="Times New Roman" w:hAnsi="Times New Roman"/>
          <w:iCs/>
          <w:sz w:val="24"/>
          <w:szCs w:val="24"/>
        </w:rPr>
      </w:pPr>
      <w:r w:rsidRPr="00771C9A">
        <w:rPr>
          <w:rStyle w:val="Strong"/>
          <w:rFonts w:ascii="Times New Roman" w:hAnsi="Times New Roman"/>
          <w:b w:val="0"/>
          <w:bCs w:val="0"/>
          <w:sz w:val="24"/>
          <w:szCs w:val="24"/>
        </w:rPr>
        <w:t>_______________________________________________________________________</w:t>
      </w:r>
      <w:r w:rsidR="00F855DC" w:rsidRPr="00771C9A">
        <w:rPr>
          <w:rStyle w:val="Strong"/>
          <w:rFonts w:ascii="Times New Roman" w:hAnsi="Times New Roman"/>
          <w:b w:val="0"/>
          <w:bCs w:val="0"/>
          <w:sz w:val="24"/>
          <w:szCs w:val="24"/>
        </w:rPr>
        <w:t>__</w:t>
      </w:r>
      <w:r w:rsidR="00FA3201" w:rsidRPr="00771C9A">
        <w:rPr>
          <w:rStyle w:val="Strong"/>
          <w:rFonts w:ascii="Times New Roman" w:hAnsi="Times New Roman"/>
          <w:b w:val="0"/>
          <w:bCs w:val="0"/>
          <w:sz w:val="24"/>
          <w:szCs w:val="24"/>
        </w:rPr>
        <w:t>_</w:t>
      </w:r>
    </w:p>
    <w:p w14:paraId="5E5E805C" w14:textId="77777777"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hAnsi="Times New Roman"/>
          <w:b/>
          <w:iCs/>
          <w:sz w:val="24"/>
          <w:szCs w:val="24"/>
        </w:rPr>
        <w:t>Questions:</w:t>
      </w:r>
    </w:p>
    <w:p w14:paraId="6A6F35FE" w14:textId="77777777" w:rsidR="00F855DC" w:rsidRPr="00771C9A" w:rsidRDefault="00F855DC" w:rsidP="00052B5D">
      <w:pPr>
        <w:tabs>
          <w:tab w:val="left" w:pos="435"/>
          <w:tab w:val="left" w:pos="720"/>
        </w:tabs>
        <w:spacing w:after="0" w:line="240" w:lineRule="auto"/>
        <w:jc w:val="both"/>
        <w:rPr>
          <w:rFonts w:ascii="Times New Roman" w:hAnsi="Times New Roman"/>
          <w:iCs/>
          <w:sz w:val="24"/>
          <w:szCs w:val="24"/>
        </w:rPr>
      </w:pPr>
    </w:p>
    <w:p w14:paraId="477732AE" w14:textId="3D4C8F62" w:rsidR="00F855DC" w:rsidRDefault="00B96F5F"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1.</w:t>
      </w:r>
      <w:r w:rsidR="00294587" w:rsidRPr="00294587">
        <w:t xml:space="preserve"> </w:t>
      </w:r>
      <w:r w:rsidR="00761ACE">
        <w:rPr>
          <w:rFonts w:ascii="Times New Roman" w:eastAsia="Times New Roman" w:hAnsi="Times New Roman"/>
          <w:sz w:val="24"/>
          <w:szCs w:val="24"/>
        </w:rPr>
        <w:t>Compare template and macro.</w:t>
      </w:r>
    </w:p>
    <w:p w14:paraId="42E01C25" w14:textId="77777777" w:rsidR="00C30AE4" w:rsidRDefault="00C30AE4" w:rsidP="00C30AE4">
      <w:pPr>
        <w:tabs>
          <w:tab w:val="left" w:pos="435"/>
          <w:tab w:val="left" w:pos="720"/>
        </w:tabs>
        <w:spacing w:after="0" w:line="240" w:lineRule="auto"/>
        <w:jc w:val="both"/>
        <w:rPr>
          <w:rFonts w:ascii="Times New Roman" w:hAnsi="Times New Roman"/>
          <w:iCs/>
          <w:sz w:val="24"/>
          <w:szCs w:val="24"/>
        </w:rPr>
      </w:pPr>
    </w:p>
    <w:p w14:paraId="2C0CD57C" w14:textId="77777777" w:rsidR="00694356" w:rsidRDefault="00D24A02" w:rsidP="00694356">
      <w:pPr>
        <w:pStyle w:val="ListParagraph"/>
        <w:numPr>
          <w:ilvl w:val="0"/>
          <w:numId w:val="25"/>
        </w:numPr>
        <w:tabs>
          <w:tab w:val="left" w:pos="435"/>
          <w:tab w:val="left" w:pos="720"/>
        </w:tabs>
        <w:jc w:val="both"/>
        <w:rPr>
          <w:iCs/>
        </w:rPr>
      </w:pPr>
      <w:r w:rsidRPr="007B2942">
        <w:rPr>
          <w:iCs/>
        </w:rPr>
        <w:t>Macro are used in C and C++ for replacement of numbers, small inline functions etc.</w:t>
      </w:r>
    </w:p>
    <w:p w14:paraId="40FE8BFA" w14:textId="3DF646F4" w:rsidR="00694356" w:rsidRPr="00694356" w:rsidRDefault="00694356" w:rsidP="00694356">
      <w:pPr>
        <w:pStyle w:val="ListParagraph"/>
        <w:tabs>
          <w:tab w:val="left" w:pos="435"/>
          <w:tab w:val="left" w:pos="720"/>
        </w:tabs>
        <w:jc w:val="both"/>
        <w:rPr>
          <w:iCs/>
        </w:rPr>
      </w:pPr>
      <w:r w:rsidRPr="00694356">
        <w:rPr>
          <w:iCs/>
        </w:rPr>
        <w:t>Template is only available in C++ language. It is used to write small macro like functions etc.</w:t>
      </w:r>
    </w:p>
    <w:p w14:paraId="7E9E0234" w14:textId="77777777" w:rsidR="00D24A02" w:rsidRDefault="00D24A02" w:rsidP="00D24A02">
      <w:pPr>
        <w:tabs>
          <w:tab w:val="left" w:pos="435"/>
          <w:tab w:val="left" w:pos="720"/>
        </w:tabs>
        <w:spacing w:after="0" w:line="240" w:lineRule="auto"/>
        <w:jc w:val="both"/>
        <w:rPr>
          <w:rFonts w:ascii="Times New Roman" w:hAnsi="Times New Roman"/>
          <w:iCs/>
          <w:sz w:val="24"/>
          <w:szCs w:val="24"/>
        </w:rPr>
      </w:pPr>
    </w:p>
    <w:p w14:paraId="18CDCA16" w14:textId="47AB760F" w:rsidR="00D24A02" w:rsidRDefault="007B2942" w:rsidP="007B2942">
      <w:pPr>
        <w:pStyle w:val="ListParagraph"/>
        <w:numPr>
          <w:ilvl w:val="0"/>
          <w:numId w:val="25"/>
        </w:numPr>
        <w:tabs>
          <w:tab w:val="left" w:pos="435"/>
          <w:tab w:val="left" w:pos="720"/>
        </w:tabs>
        <w:jc w:val="both"/>
        <w:rPr>
          <w:iCs/>
        </w:rPr>
      </w:pPr>
      <w:r w:rsidRPr="007B2942">
        <w:rPr>
          <w:iCs/>
        </w:rPr>
        <w:t xml:space="preserve">Macros are expanded by the </w:t>
      </w:r>
      <w:proofErr w:type="spellStart"/>
      <w:r w:rsidRPr="007B2942">
        <w:rPr>
          <w:iCs/>
        </w:rPr>
        <w:t>preprocessor</w:t>
      </w:r>
      <w:proofErr w:type="spellEnd"/>
      <w:r w:rsidRPr="007B2942">
        <w:rPr>
          <w:iCs/>
        </w:rPr>
        <w:t xml:space="preserve"> and then compilation takes place. Compiler will refer error messages in expanded macro or the line where macro has been called.</w:t>
      </w:r>
    </w:p>
    <w:p w14:paraId="6A7D31C8" w14:textId="77777777" w:rsidR="00694356" w:rsidRPr="00694356" w:rsidRDefault="00694356" w:rsidP="00694356">
      <w:pPr>
        <w:tabs>
          <w:tab w:val="left" w:pos="435"/>
          <w:tab w:val="left" w:pos="720"/>
        </w:tabs>
        <w:jc w:val="both"/>
        <w:rPr>
          <w:iCs/>
        </w:rPr>
      </w:pPr>
    </w:p>
    <w:p w14:paraId="11B192F3" w14:textId="6CB4DB33" w:rsidR="00694356" w:rsidRPr="00694356" w:rsidRDefault="00694356" w:rsidP="007B2942">
      <w:pPr>
        <w:pStyle w:val="ListParagraph"/>
        <w:numPr>
          <w:ilvl w:val="0"/>
          <w:numId w:val="25"/>
        </w:numPr>
        <w:tabs>
          <w:tab w:val="left" w:pos="435"/>
          <w:tab w:val="left" w:pos="720"/>
        </w:tabs>
        <w:jc w:val="both"/>
        <w:rPr>
          <w:iCs/>
        </w:rPr>
      </w:pPr>
      <w:r w:rsidRPr="00694356">
        <w:rPr>
          <w:iCs/>
        </w:rPr>
        <w:t>If parameters of any macro are given with operators ++ and -- with it and the macro used this argument more than one times then the increment or decrement of the original variable will that much times.</w:t>
      </w:r>
    </w:p>
    <w:p w14:paraId="0ABE9DAE"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4DB3E305"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0919033F"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2B107F9C" w14:textId="77777777" w:rsidR="007068AA" w:rsidRDefault="007068AA" w:rsidP="00052B5D">
      <w:pPr>
        <w:tabs>
          <w:tab w:val="left" w:pos="435"/>
          <w:tab w:val="left" w:pos="720"/>
        </w:tabs>
        <w:spacing w:after="0" w:line="240" w:lineRule="auto"/>
        <w:jc w:val="both"/>
        <w:rPr>
          <w:rFonts w:ascii="Times New Roman" w:hAnsi="Times New Roman"/>
          <w:iCs/>
          <w:sz w:val="24"/>
          <w:szCs w:val="24"/>
        </w:rPr>
      </w:pPr>
    </w:p>
    <w:p w14:paraId="32FC50B3" w14:textId="77777777" w:rsidR="007068AA" w:rsidRDefault="007068AA" w:rsidP="00052B5D">
      <w:pPr>
        <w:tabs>
          <w:tab w:val="left" w:pos="435"/>
          <w:tab w:val="left" w:pos="720"/>
        </w:tabs>
        <w:spacing w:after="0" w:line="240" w:lineRule="auto"/>
        <w:jc w:val="both"/>
        <w:rPr>
          <w:rFonts w:ascii="Times New Roman" w:hAnsi="Times New Roman"/>
          <w:iCs/>
          <w:sz w:val="24"/>
          <w:szCs w:val="24"/>
        </w:rPr>
      </w:pPr>
    </w:p>
    <w:p w14:paraId="14B0B261" w14:textId="77777777" w:rsidR="007068AA" w:rsidRDefault="007068AA" w:rsidP="00052B5D">
      <w:pPr>
        <w:tabs>
          <w:tab w:val="left" w:pos="435"/>
          <w:tab w:val="left" w:pos="720"/>
        </w:tabs>
        <w:spacing w:after="0" w:line="240" w:lineRule="auto"/>
        <w:jc w:val="both"/>
        <w:rPr>
          <w:rFonts w:ascii="Times New Roman" w:hAnsi="Times New Roman"/>
          <w:iCs/>
          <w:sz w:val="24"/>
          <w:szCs w:val="24"/>
        </w:rPr>
      </w:pPr>
    </w:p>
    <w:p w14:paraId="59B7F46D" w14:textId="77777777" w:rsidR="007068AA" w:rsidRDefault="007068AA" w:rsidP="00052B5D">
      <w:pPr>
        <w:tabs>
          <w:tab w:val="left" w:pos="435"/>
          <w:tab w:val="left" w:pos="720"/>
        </w:tabs>
        <w:spacing w:after="0" w:line="240" w:lineRule="auto"/>
        <w:jc w:val="both"/>
        <w:rPr>
          <w:rFonts w:ascii="Times New Roman" w:hAnsi="Times New Roman"/>
          <w:iCs/>
          <w:sz w:val="24"/>
          <w:szCs w:val="24"/>
        </w:rPr>
      </w:pPr>
    </w:p>
    <w:p w14:paraId="0128D47D" w14:textId="77777777" w:rsidR="007068AA" w:rsidRDefault="007068AA" w:rsidP="00052B5D">
      <w:pPr>
        <w:tabs>
          <w:tab w:val="left" w:pos="435"/>
          <w:tab w:val="left" w:pos="720"/>
        </w:tabs>
        <w:spacing w:after="0" w:line="240" w:lineRule="auto"/>
        <w:jc w:val="both"/>
        <w:rPr>
          <w:rFonts w:ascii="Times New Roman" w:hAnsi="Times New Roman"/>
          <w:iCs/>
          <w:sz w:val="24"/>
          <w:szCs w:val="24"/>
        </w:rPr>
      </w:pPr>
    </w:p>
    <w:p w14:paraId="30CA001B" w14:textId="77777777" w:rsidR="006559C5" w:rsidRDefault="006559C5" w:rsidP="00052B5D">
      <w:pPr>
        <w:tabs>
          <w:tab w:val="left" w:pos="435"/>
          <w:tab w:val="left" w:pos="720"/>
        </w:tabs>
        <w:spacing w:after="0" w:line="240" w:lineRule="auto"/>
        <w:jc w:val="both"/>
        <w:rPr>
          <w:rFonts w:ascii="Times New Roman" w:hAnsi="Times New Roman"/>
          <w:iCs/>
          <w:sz w:val="24"/>
          <w:szCs w:val="24"/>
        </w:rPr>
      </w:pPr>
    </w:p>
    <w:p w14:paraId="5072C953" w14:textId="77777777" w:rsidR="006559C5" w:rsidRDefault="006559C5" w:rsidP="00052B5D">
      <w:pPr>
        <w:tabs>
          <w:tab w:val="left" w:pos="435"/>
          <w:tab w:val="left" w:pos="720"/>
        </w:tabs>
        <w:spacing w:after="0" w:line="240" w:lineRule="auto"/>
        <w:jc w:val="both"/>
        <w:rPr>
          <w:rFonts w:ascii="Times New Roman" w:hAnsi="Times New Roman"/>
          <w:iCs/>
          <w:sz w:val="24"/>
          <w:szCs w:val="24"/>
        </w:rPr>
      </w:pPr>
    </w:p>
    <w:p w14:paraId="04135BDA" w14:textId="77777777" w:rsidR="008E233C" w:rsidRDefault="008E233C" w:rsidP="00052B5D">
      <w:pPr>
        <w:tabs>
          <w:tab w:val="left" w:pos="435"/>
          <w:tab w:val="left" w:pos="720"/>
        </w:tabs>
        <w:spacing w:after="0" w:line="240" w:lineRule="auto"/>
        <w:jc w:val="both"/>
        <w:rPr>
          <w:rFonts w:ascii="Times New Roman" w:hAnsi="Times New Roman"/>
          <w:iCs/>
          <w:sz w:val="24"/>
          <w:szCs w:val="24"/>
        </w:rPr>
      </w:pPr>
    </w:p>
    <w:p w14:paraId="75B759AA" w14:textId="77777777" w:rsidR="008E233C" w:rsidRDefault="008E233C" w:rsidP="00052B5D">
      <w:pPr>
        <w:tabs>
          <w:tab w:val="left" w:pos="435"/>
          <w:tab w:val="left" w:pos="720"/>
        </w:tabs>
        <w:spacing w:after="0" w:line="240" w:lineRule="auto"/>
        <w:jc w:val="both"/>
        <w:rPr>
          <w:rFonts w:ascii="Times New Roman" w:hAnsi="Times New Roman"/>
          <w:iCs/>
          <w:sz w:val="24"/>
          <w:szCs w:val="24"/>
        </w:rPr>
      </w:pPr>
    </w:p>
    <w:p w14:paraId="15F7B3B0" w14:textId="77777777" w:rsidR="008E233C" w:rsidRDefault="008E233C" w:rsidP="00052B5D">
      <w:pPr>
        <w:tabs>
          <w:tab w:val="left" w:pos="435"/>
          <w:tab w:val="left" w:pos="720"/>
        </w:tabs>
        <w:spacing w:after="0" w:line="240" w:lineRule="auto"/>
        <w:jc w:val="both"/>
        <w:rPr>
          <w:rFonts w:ascii="Times New Roman" w:hAnsi="Times New Roman"/>
          <w:iCs/>
          <w:sz w:val="24"/>
          <w:szCs w:val="24"/>
        </w:rPr>
      </w:pPr>
    </w:p>
    <w:p w14:paraId="0440006B" w14:textId="77777777" w:rsidR="008E0E83" w:rsidRPr="00771C9A" w:rsidRDefault="008E0E83" w:rsidP="00052B5D">
      <w:pPr>
        <w:tabs>
          <w:tab w:val="left" w:pos="435"/>
          <w:tab w:val="left" w:pos="720"/>
        </w:tabs>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w:t>
      </w:r>
      <w:r w:rsidR="00F855DC" w:rsidRPr="00771C9A">
        <w:rPr>
          <w:rFonts w:ascii="Times New Roman" w:hAnsi="Times New Roman"/>
          <w:iCs/>
          <w:sz w:val="24"/>
          <w:szCs w:val="24"/>
        </w:rPr>
        <w:t>________</w:t>
      </w:r>
    </w:p>
    <w:p w14:paraId="4C0C1286" w14:textId="3C2AE1AE" w:rsidR="008E0E83" w:rsidRDefault="008E0E83" w:rsidP="00EC2D0C">
      <w:pPr>
        <w:autoSpaceDE w:val="0"/>
        <w:jc w:val="both"/>
        <w:rPr>
          <w:rFonts w:ascii="Times New Roman" w:hAnsi="Times New Roman"/>
          <w:b/>
          <w:iCs/>
          <w:sz w:val="24"/>
          <w:szCs w:val="24"/>
        </w:rPr>
      </w:pPr>
      <w:r w:rsidRPr="00771C9A">
        <w:rPr>
          <w:rFonts w:ascii="Times New Roman" w:hAnsi="Times New Roman"/>
          <w:b/>
          <w:iCs/>
          <w:sz w:val="24"/>
          <w:szCs w:val="24"/>
        </w:rPr>
        <w:t xml:space="preserve">Outcomes:  </w:t>
      </w:r>
    </w:p>
    <w:p w14:paraId="7CDD15DF" w14:textId="1C48861A" w:rsidR="002411D7" w:rsidRPr="00694356" w:rsidRDefault="002411D7" w:rsidP="00EC2D0C">
      <w:pPr>
        <w:autoSpaceDE w:val="0"/>
        <w:jc w:val="both"/>
        <w:rPr>
          <w:b/>
          <w:bCs/>
          <w:sz w:val="28"/>
          <w:szCs w:val="28"/>
        </w:rPr>
      </w:pPr>
      <w:r w:rsidRPr="002411D7">
        <w:rPr>
          <w:b/>
          <w:bCs/>
          <w:sz w:val="28"/>
          <w:szCs w:val="28"/>
        </w:rPr>
        <w:t>CO3. Understand the concepts of streams and templates</w:t>
      </w:r>
    </w:p>
    <w:p w14:paraId="062F858F" w14:textId="77777777" w:rsidR="008E0E83" w:rsidRDefault="008E0E83" w:rsidP="00052B5D">
      <w:pPr>
        <w:spacing w:after="0" w:line="240" w:lineRule="auto"/>
        <w:jc w:val="both"/>
        <w:rPr>
          <w:rFonts w:ascii="Times New Roman" w:hAnsi="Times New Roman"/>
          <w:b/>
          <w:iCs/>
          <w:sz w:val="28"/>
          <w:szCs w:val="28"/>
        </w:rPr>
      </w:pPr>
      <w:r w:rsidRPr="00D54AB1">
        <w:rPr>
          <w:rFonts w:ascii="Times New Roman" w:hAnsi="Times New Roman"/>
          <w:b/>
          <w:iCs/>
          <w:sz w:val="28"/>
          <w:szCs w:val="28"/>
        </w:rPr>
        <w:t>Conclusion: (Conclusion to be based on the outcomes achieved)</w:t>
      </w:r>
    </w:p>
    <w:p w14:paraId="367846D1" w14:textId="77777777" w:rsidR="00D54AB1" w:rsidRPr="00D54AB1" w:rsidRDefault="00D54AB1" w:rsidP="00052B5D">
      <w:pPr>
        <w:spacing w:after="0" w:line="240" w:lineRule="auto"/>
        <w:jc w:val="both"/>
        <w:rPr>
          <w:rFonts w:ascii="Times New Roman" w:hAnsi="Times New Roman"/>
          <w:b/>
          <w:iCs/>
          <w:sz w:val="28"/>
          <w:szCs w:val="28"/>
        </w:rPr>
      </w:pPr>
    </w:p>
    <w:p w14:paraId="5AC0017A" w14:textId="11BE3039" w:rsidR="008E0E83" w:rsidRDefault="00694356" w:rsidP="00052B5D">
      <w:pPr>
        <w:pBdr>
          <w:bottom w:val="single" w:sz="12" w:space="1" w:color="000000"/>
        </w:pBdr>
        <w:spacing w:after="0" w:line="360" w:lineRule="auto"/>
        <w:jc w:val="both"/>
        <w:rPr>
          <w:rFonts w:ascii="Times New Roman" w:hAnsi="Times New Roman"/>
          <w:iCs/>
          <w:sz w:val="24"/>
          <w:szCs w:val="24"/>
        </w:rPr>
      </w:pPr>
      <w:r>
        <w:rPr>
          <w:rFonts w:ascii="Times New Roman" w:hAnsi="Times New Roman"/>
          <w:iCs/>
          <w:sz w:val="24"/>
          <w:szCs w:val="24"/>
        </w:rPr>
        <w:t xml:space="preserve">We can conclude that we have learnt </w:t>
      </w:r>
      <w:proofErr w:type="gramStart"/>
      <w:r>
        <w:rPr>
          <w:rFonts w:ascii="Times New Roman" w:hAnsi="Times New Roman"/>
          <w:iCs/>
          <w:sz w:val="24"/>
          <w:szCs w:val="24"/>
        </w:rPr>
        <w:t>about:-</w:t>
      </w:r>
      <w:proofErr w:type="gramEnd"/>
    </w:p>
    <w:p w14:paraId="032327E1" w14:textId="77777777" w:rsidR="00D54AB1" w:rsidRDefault="00D54AB1" w:rsidP="00052B5D">
      <w:pPr>
        <w:pBdr>
          <w:bottom w:val="single" w:sz="12" w:space="1" w:color="000000"/>
        </w:pBdr>
        <w:spacing w:after="0" w:line="360" w:lineRule="auto"/>
        <w:jc w:val="both"/>
        <w:rPr>
          <w:rFonts w:ascii="Times New Roman" w:hAnsi="Times New Roman"/>
          <w:iCs/>
          <w:sz w:val="24"/>
          <w:szCs w:val="24"/>
        </w:rPr>
      </w:pPr>
    </w:p>
    <w:p w14:paraId="06DA8F19" w14:textId="2C6CA623" w:rsidR="00694356" w:rsidRDefault="00694356" w:rsidP="00694356">
      <w:pPr>
        <w:pStyle w:val="ListParagraph"/>
        <w:numPr>
          <w:ilvl w:val="0"/>
          <w:numId w:val="26"/>
        </w:numPr>
        <w:pBdr>
          <w:bottom w:val="single" w:sz="12" w:space="1" w:color="000000"/>
        </w:pBdr>
        <w:spacing w:line="360" w:lineRule="auto"/>
        <w:jc w:val="both"/>
        <w:rPr>
          <w:iCs/>
        </w:rPr>
      </w:pPr>
      <w:r>
        <w:rPr>
          <w:iCs/>
        </w:rPr>
        <w:t>Templates and inline functions</w:t>
      </w:r>
    </w:p>
    <w:p w14:paraId="110D33AD" w14:textId="1B1B2854" w:rsidR="00694356" w:rsidRDefault="006216CA" w:rsidP="00694356">
      <w:pPr>
        <w:pStyle w:val="ListParagraph"/>
        <w:numPr>
          <w:ilvl w:val="0"/>
          <w:numId w:val="26"/>
        </w:numPr>
        <w:pBdr>
          <w:bottom w:val="single" w:sz="12" w:space="1" w:color="000000"/>
        </w:pBdr>
        <w:spacing w:line="360" w:lineRule="auto"/>
        <w:jc w:val="both"/>
        <w:rPr>
          <w:iCs/>
        </w:rPr>
      </w:pPr>
      <w:r>
        <w:rPr>
          <w:iCs/>
        </w:rPr>
        <w:t>Difference in function templates and class templates.</w:t>
      </w:r>
    </w:p>
    <w:p w14:paraId="1305987D" w14:textId="767C3FDA" w:rsidR="00531428" w:rsidRPr="00D54AB1" w:rsidRDefault="00D54AB1" w:rsidP="00052B5D">
      <w:pPr>
        <w:pStyle w:val="ListParagraph"/>
        <w:numPr>
          <w:ilvl w:val="0"/>
          <w:numId w:val="26"/>
        </w:numPr>
        <w:pBdr>
          <w:bottom w:val="single" w:sz="12" w:space="1" w:color="000000"/>
        </w:pBdr>
        <w:spacing w:line="360" w:lineRule="auto"/>
        <w:jc w:val="both"/>
        <w:rPr>
          <w:iCs/>
        </w:rPr>
      </w:pPr>
      <w:r>
        <w:rPr>
          <w:iCs/>
        </w:rPr>
        <w:t>Stream classes.</w:t>
      </w:r>
    </w:p>
    <w:p w14:paraId="58B7ADDA"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Grade: AA / AB / BB / BC / CC / CD /DD</w:t>
      </w:r>
    </w:p>
    <w:p w14:paraId="1995781D" w14:textId="77777777" w:rsidR="008E0E83" w:rsidRPr="00771C9A" w:rsidRDefault="008E0E83" w:rsidP="00052B5D">
      <w:pPr>
        <w:spacing w:after="0" w:line="240" w:lineRule="auto"/>
        <w:jc w:val="both"/>
        <w:rPr>
          <w:rFonts w:ascii="Times New Roman" w:hAnsi="Times New Roman"/>
          <w:iCs/>
          <w:sz w:val="24"/>
          <w:szCs w:val="24"/>
        </w:rPr>
      </w:pPr>
    </w:p>
    <w:p w14:paraId="162DA3F0" w14:textId="77777777" w:rsidR="00531428" w:rsidRPr="00771C9A" w:rsidRDefault="00531428" w:rsidP="00052B5D">
      <w:pPr>
        <w:spacing w:after="0" w:line="240" w:lineRule="auto"/>
        <w:jc w:val="both"/>
        <w:rPr>
          <w:rFonts w:ascii="Times New Roman" w:hAnsi="Times New Roman"/>
          <w:iCs/>
          <w:sz w:val="24"/>
          <w:szCs w:val="24"/>
        </w:rPr>
      </w:pPr>
    </w:p>
    <w:p w14:paraId="6FF6F8E3" w14:textId="77777777" w:rsidR="008E0E83" w:rsidRPr="00771C9A" w:rsidRDefault="008E0E83" w:rsidP="00052B5D">
      <w:pPr>
        <w:spacing w:after="0" w:line="240" w:lineRule="auto"/>
        <w:jc w:val="both"/>
        <w:rPr>
          <w:rFonts w:ascii="Times New Roman" w:hAnsi="Times New Roman"/>
          <w:sz w:val="24"/>
          <w:szCs w:val="24"/>
        </w:rPr>
      </w:pPr>
    </w:p>
    <w:p w14:paraId="70B72056" w14:textId="77777777" w:rsidR="004A06E9" w:rsidRPr="00771C9A" w:rsidRDefault="004A06E9" w:rsidP="00052B5D">
      <w:pPr>
        <w:spacing w:after="0" w:line="240" w:lineRule="auto"/>
        <w:jc w:val="both"/>
        <w:rPr>
          <w:rFonts w:ascii="Times New Roman" w:hAnsi="Times New Roman"/>
          <w:sz w:val="24"/>
          <w:szCs w:val="24"/>
        </w:rPr>
      </w:pPr>
    </w:p>
    <w:p w14:paraId="3C607775"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sz w:val="24"/>
          <w:szCs w:val="24"/>
        </w:rPr>
        <w:lastRenderedPageBreak/>
        <w:t>Signature of faculty in-charge with date</w:t>
      </w:r>
    </w:p>
    <w:p w14:paraId="5BD392DA"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5EB59CB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References:</w:t>
      </w:r>
    </w:p>
    <w:p w14:paraId="784B2646" w14:textId="77777777" w:rsidR="008E0E83" w:rsidRPr="00771C9A" w:rsidRDefault="008E0E83" w:rsidP="00052B5D">
      <w:pPr>
        <w:spacing w:after="0" w:line="240" w:lineRule="auto"/>
        <w:jc w:val="both"/>
        <w:rPr>
          <w:rFonts w:ascii="Times New Roman" w:hAnsi="Times New Roman"/>
          <w:iCs/>
          <w:sz w:val="24"/>
          <w:szCs w:val="24"/>
        </w:rPr>
      </w:pPr>
    </w:p>
    <w:p w14:paraId="760831EE" w14:textId="77777777" w:rsidR="008E0E83" w:rsidRPr="00771C9A" w:rsidRDefault="008E0E83" w:rsidP="00052B5D">
      <w:pPr>
        <w:spacing w:after="0" w:line="240" w:lineRule="auto"/>
        <w:jc w:val="both"/>
        <w:rPr>
          <w:rFonts w:ascii="Times New Roman" w:hAnsi="Times New Roman"/>
          <w:b/>
          <w:sz w:val="24"/>
          <w:szCs w:val="24"/>
        </w:rPr>
      </w:pPr>
      <w:r w:rsidRPr="00771C9A">
        <w:rPr>
          <w:rFonts w:ascii="Times New Roman" w:hAnsi="Times New Roman"/>
          <w:b/>
          <w:sz w:val="24"/>
          <w:szCs w:val="24"/>
        </w:rPr>
        <w:t xml:space="preserve">Books/ Journals/ Websites: </w:t>
      </w:r>
    </w:p>
    <w:p w14:paraId="153FA28A" w14:textId="77777777" w:rsidR="006559C5" w:rsidRPr="00EA7BE6"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EA7BE6">
        <w:rPr>
          <w:rFonts w:ascii="Times New Roman" w:hAnsi="Times New Roman"/>
          <w:sz w:val="24"/>
          <w:szCs w:val="24"/>
          <w:lang w:eastAsia="en-US"/>
        </w:rPr>
        <w:t xml:space="preserve">E </w:t>
      </w:r>
      <w:proofErr w:type="spellStart"/>
      <w:r w:rsidRPr="00EA7BE6">
        <w:rPr>
          <w:rFonts w:ascii="Times New Roman" w:hAnsi="Times New Roman"/>
          <w:sz w:val="24"/>
          <w:szCs w:val="24"/>
          <w:lang w:eastAsia="en-US"/>
        </w:rPr>
        <w:t>Balagurusamy</w:t>
      </w:r>
      <w:proofErr w:type="spellEnd"/>
      <w:r w:rsidRPr="00EA7BE6">
        <w:rPr>
          <w:rFonts w:ascii="Times New Roman" w:hAnsi="Times New Roman"/>
          <w:sz w:val="24"/>
          <w:szCs w:val="24"/>
        </w:rPr>
        <w:t xml:space="preserve">, Object oriented Programming with C++, </w:t>
      </w:r>
      <w:r w:rsidRPr="00EA7BE6">
        <w:rPr>
          <w:rFonts w:ascii="Times New Roman" w:hAnsi="Times New Roman"/>
          <w:sz w:val="24"/>
          <w:szCs w:val="24"/>
          <w:lang w:eastAsia="en-US"/>
        </w:rPr>
        <w:t>Tata McGraw-Hill, 8th Edition September 2020</w:t>
      </w:r>
      <w:r w:rsidRPr="00EA7BE6">
        <w:rPr>
          <w:rFonts w:ascii="Times New Roman" w:hAnsi="Times New Roman"/>
          <w:sz w:val="24"/>
          <w:szCs w:val="24"/>
        </w:rPr>
        <w:t xml:space="preserve"> </w:t>
      </w:r>
    </w:p>
    <w:p w14:paraId="454B566F"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0D0E7C">
        <w:rPr>
          <w:rFonts w:ascii="Times New Roman" w:hAnsi="Times New Roman"/>
          <w:sz w:val="24"/>
          <w:szCs w:val="24"/>
          <w:lang w:eastAsia="en-US"/>
        </w:rPr>
        <w:t xml:space="preserve">Herbert </w:t>
      </w:r>
      <w:proofErr w:type="spellStart"/>
      <w:r w:rsidRPr="000D0E7C">
        <w:rPr>
          <w:rFonts w:ascii="Times New Roman" w:hAnsi="Times New Roman"/>
          <w:sz w:val="24"/>
          <w:szCs w:val="24"/>
          <w:lang w:eastAsia="en-US"/>
        </w:rPr>
        <w:t>Schildt</w:t>
      </w:r>
      <w:proofErr w:type="spellEnd"/>
      <w:r w:rsidRPr="000D0E7C">
        <w:rPr>
          <w:rFonts w:ascii="Times New Roman" w:hAnsi="Times New Roman"/>
          <w:sz w:val="24"/>
          <w:szCs w:val="24"/>
          <w:lang w:eastAsia="en-US"/>
        </w:rPr>
        <w:t>, C++: The Complete Reference</w:t>
      </w:r>
      <w:r>
        <w:rPr>
          <w:rFonts w:ascii="Times New Roman" w:hAnsi="Times New Roman"/>
          <w:sz w:val="24"/>
          <w:szCs w:val="24"/>
          <w:lang w:eastAsia="en-US"/>
        </w:rPr>
        <w:t>,</w:t>
      </w:r>
      <w:r w:rsidRPr="000D0E7C">
        <w:t xml:space="preserve"> </w:t>
      </w:r>
      <w:r w:rsidRPr="000D0E7C">
        <w:rPr>
          <w:rFonts w:ascii="Times New Roman" w:hAnsi="Times New Roman"/>
          <w:sz w:val="24"/>
          <w:szCs w:val="24"/>
          <w:lang w:eastAsia="en-US"/>
        </w:rPr>
        <w:t>McGraw Hill</w:t>
      </w:r>
      <w:r>
        <w:rPr>
          <w:rFonts w:ascii="Times New Roman" w:hAnsi="Times New Roman"/>
          <w:sz w:val="24"/>
          <w:szCs w:val="24"/>
          <w:lang w:eastAsia="en-US"/>
        </w:rPr>
        <w:t xml:space="preserve"> </w:t>
      </w:r>
      <w:r w:rsidRPr="000D0E7C">
        <w:rPr>
          <w:rFonts w:ascii="Times New Roman" w:hAnsi="Times New Roman"/>
          <w:sz w:val="24"/>
          <w:szCs w:val="24"/>
          <w:lang w:eastAsia="en-US"/>
        </w:rPr>
        <w:t>Education</w:t>
      </w:r>
      <w:r>
        <w:rPr>
          <w:rFonts w:ascii="Times New Roman" w:hAnsi="Times New Roman"/>
          <w:sz w:val="24"/>
          <w:szCs w:val="24"/>
          <w:lang w:eastAsia="en-US"/>
        </w:rPr>
        <w:t xml:space="preserve">, </w:t>
      </w:r>
      <w:r w:rsidRPr="000D0E7C">
        <w:rPr>
          <w:rFonts w:ascii="Times New Roman" w:hAnsi="Times New Roman"/>
          <w:sz w:val="24"/>
          <w:szCs w:val="24"/>
          <w:lang w:eastAsia="en-US"/>
        </w:rPr>
        <w:t>4th edition</w:t>
      </w:r>
      <w:r>
        <w:rPr>
          <w:rFonts w:ascii="Times New Roman" w:hAnsi="Times New Roman"/>
          <w:sz w:val="24"/>
          <w:szCs w:val="24"/>
          <w:lang w:eastAsia="en-US"/>
        </w:rPr>
        <w:t xml:space="preserve">, </w:t>
      </w:r>
      <w:r w:rsidRPr="000D0E7C">
        <w:rPr>
          <w:rFonts w:ascii="Times New Roman" w:hAnsi="Times New Roman"/>
          <w:sz w:val="24"/>
          <w:szCs w:val="24"/>
          <w:lang w:eastAsia="en-US"/>
        </w:rPr>
        <w:t>July 2017</w:t>
      </w:r>
    </w:p>
    <w:p w14:paraId="763FB30B"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6B6471">
        <w:rPr>
          <w:rFonts w:ascii="Times New Roman" w:hAnsi="Times New Roman"/>
          <w:sz w:val="24"/>
          <w:szCs w:val="24"/>
          <w:lang w:eastAsia="en-US"/>
        </w:rPr>
        <w:t xml:space="preserve">Jeff </w:t>
      </w:r>
      <w:proofErr w:type="spellStart"/>
      <w:r w:rsidRPr="006B6471">
        <w:rPr>
          <w:rFonts w:ascii="Times New Roman" w:hAnsi="Times New Roman"/>
          <w:sz w:val="24"/>
          <w:szCs w:val="24"/>
          <w:lang w:eastAsia="en-US"/>
        </w:rPr>
        <w:t>Langr</w:t>
      </w:r>
      <w:proofErr w:type="spellEnd"/>
      <w:r w:rsidRPr="006B6471">
        <w:rPr>
          <w:rFonts w:ascii="Times New Roman" w:hAnsi="Times New Roman"/>
          <w:sz w:val="24"/>
          <w:szCs w:val="24"/>
          <w:lang w:eastAsia="en-US"/>
        </w:rPr>
        <w:t xml:space="preserve">, Modern C++ Programming with Test-Driven Development : Code </w:t>
      </w:r>
      <w:proofErr w:type="spellStart"/>
      <w:r w:rsidRPr="006B6471">
        <w:rPr>
          <w:rFonts w:ascii="Times New Roman" w:hAnsi="Times New Roman"/>
          <w:sz w:val="24"/>
          <w:szCs w:val="24"/>
          <w:lang w:eastAsia="en-US"/>
        </w:rPr>
        <w:t>Better,Sleep</w:t>
      </w:r>
      <w:proofErr w:type="spellEnd"/>
      <w:r w:rsidRPr="006B6471">
        <w:rPr>
          <w:rFonts w:ascii="Times New Roman" w:hAnsi="Times New Roman"/>
          <w:sz w:val="24"/>
          <w:szCs w:val="24"/>
          <w:lang w:eastAsia="en-US"/>
        </w:rPr>
        <w:t xml:space="preserve"> Better, O′Reilly, 1st edition</w:t>
      </w:r>
      <w:r>
        <w:rPr>
          <w:rFonts w:ascii="Times New Roman" w:hAnsi="Times New Roman"/>
          <w:sz w:val="24"/>
          <w:szCs w:val="24"/>
          <w:lang w:eastAsia="en-US"/>
        </w:rPr>
        <w:t xml:space="preserve">, </w:t>
      </w:r>
      <w:r w:rsidRPr="006B6471">
        <w:rPr>
          <w:rFonts w:ascii="Times New Roman" w:hAnsi="Times New Roman"/>
          <w:sz w:val="24"/>
          <w:szCs w:val="24"/>
          <w:lang w:eastAsia="en-US"/>
        </w:rPr>
        <w:t>November 2013</w:t>
      </w:r>
    </w:p>
    <w:p w14:paraId="04C49B38" w14:textId="52C027F7" w:rsidR="006559C5" w:rsidRDefault="00D54AB1"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hyperlink r:id="rId12" w:history="1">
        <w:r w:rsidR="006559C5" w:rsidRPr="00F6090D">
          <w:rPr>
            <w:rStyle w:val="Hyperlink"/>
            <w:rFonts w:ascii="Times New Roman" w:hAnsi="Times New Roman"/>
            <w:sz w:val="24"/>
            <w:szCs w:val="24"/>
            <w:lang w:eastAsia="en-US"/>
          </w:rPr>
          <w:t>https://docs.microsoft.com/en-us/cpp/cpp/?view=msvc-170</w:t>
        </w:r>
      </w:hyperlink>
    </w:p>
    <w:p w14:paraId="1118AED3" w14:textId="77777777" w:rsidR="006559C5" w:rsidRPr="006B6471" w:rsidRDefault="006559C5" w:rsidP="006559C5">
      <w:pPr>
        <w:suppressAutoHyphens w:val="0"/>
        <w:autoSpaceDE w:val="0"/>
        <w:autoSpaceDN w:val="0"/>
        <w:adjustRightInd w:val="0"/>
        <w:spacing w:after="0" w:line="240" w:lineRule="auto"/>
        <w:rPr>
          <w:rFonts w:ascii="Times New Roman" w:hAnsi="Times New Roman"/>
          <w:sz w:val="24"/>
          <w:szCs w:val="24"/>
          <w:lang w:eastAsia="en-US"/>
        </w:rPr>
      </w:pPr>
    </w:p>
    <w:p w14:paraId="197934C9" w14:textId="09D0404E" w:rsidR="003A05C4" w:rsidRDefault="003A05C4" w:rsidP="006559C5">
      <w:pPr>
        <w:pStyle w:val="Default"/>
        <w:suppressAutoHyphens w:val="0"/>
        <w:autoSpaceDN w:val="0"/>
        <w:adjustRightInd w:val="0"/>
        <w:spacing w:after="27"/>
        <w:ind w:left="720"/>
      </w:pPr>
    </w:p>
    <w:sectPr w:rsidR="003A05C4" w:rsidSect="00AA1931">
      <w:headerReference w:type="default" r:id="rId13"/>
      <w:footerReference w:type="default" r:id="rId14"/>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1EB6D" w14:textId="77777777" w:rsidR="006977B8" w:rsidRDefault="006977B8" w:rsidP="00AA1931">
      <w:pPr>
        <w:spacing w:after="0" w:line="240" w:lineRule="auto"/>
      </w:pPr>
      <w:r>
        <w:separator/>
      </w:r>
    </w:p>
  </w:endnote>
  <w:endnote w:type="continuationSeparator" w:id="0">
    <w:p w14:paraId="0F972D42" w14:textId="77777777" w:rsidR="006977B8" w:rsidRDefault="006977B8"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8A7E" w14:textId="2FB1B490" w:rsidR="0073622D" w:rsidRPr="004F3A15" w:rsidRDefault="0073622D" w:rsidP="004F3A15">
    <w:pPr>
      <w:pStyle w:val="Header"/>
      <w:jc w:val="center"/>
      <w:rPr>
        <w:rFonts w:ascii="Times New Roman" w:hAnsi="Times New Roman"/>
        <w:sz w:val="16"/>
        <w:szCs w:val="16"/>
      </w:rPr>
    </w:pPr>
    <w:r w:rsidRPr="004F3A15">
      <w:rPr>
        <w:rFonts w:ascii="Times New Roman" w:hAnsi="Times New Roman"/>
        <w:sz w:val="16"/>
        <w:szCs w:val="16"/>
      </w:rPr>
      <w:t xml:space="preserve"> (</w:t>
    </w:r>
    <w:r w:rsidRPr="00F1597D">
      <w:rPr>
        <w:rFonts w:ascii="Times New Roman" w:hAnsi="Times New Roman"/>
        <w:sz w:val="16"/>
        <w:szCs w:val="16"/>
      </w:rPr>
      <w:t xml:space="preserve">A Constituent College of Somaiya </w:t>
    </w:r>
    <w:proofErr w:type="spellStart"/>
    <w:r w:rsidRPr="00F1597D">
      <w:rPr>
        <w:rFonts w:ascii="Times New Roman" w:hAnsi="Times New Roman"/>
        <w:sz w:val="16"/>
        <w:szCs w:val="16"/>
      </w:rPr>
      <w:t>Vidyavihar</w:t>
    </w:r>
    <w:proofErr w:type="spellEnd"/>
    <w:r w:rsidRPr="00F1597D">
      <w:rPr>
        <w:rFonts w:ascii="Times New Roman" w:hAnsi="Times New Roman"/>
        <w:sz w:val="16"/>
        <w:szCs w:val="16"/>
      </w:rPr>
      <w:t xml:space="preserve"> University</w:t>
    </w:r>
    <w:r w:rsidRPr="004F3A15">
      <w:rPr>
        <w:rFonts w:ascii="Times New Roman" w:hAnsi="Times New Roman"/>
        <w:sz w:val="16"/>
        <w:szCs w:val="16"/>
      </w:rPr>
      <w:t>)</w:t>
    </w:r>
  </w:p>
  <w:p w14:paraId="4785A950" w14:textId="77777777" w:rsidR="0073622D" w:rsidRDefault="00736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9601" w14:textId="77777777" w:rsidR="006977B8" w:rsidRDefault="006977B8" w:rsidP="00AA1931">
      <w:pPr>
        <w:spacing w:after="0" w:line="240" w:lineRule="auto"/>
      </w:pPr>
      <w:r>
        <w:separator/>
      </w:r>
    </w:p>
  </w:footnote>
  <w:footnote w:type="continuationSeparator" w:id="0">
    <w:p w14:paraId="57627B64" w14:textId="77777777" w:rsidR="006977B8" w:rsidRDefault="006977B8"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79E4" w14:textId="60F02F04" w:rsidR="0073622D" w:rsidRPr="005837D4" w:rsidRDefault="0073622D">
    <w:pPr>
      <w:pStyle w:val="Header"/>
      <w:jc w:val="right"/>
      <w:rPr>
        <w:rFonts w:ascii="Times New Roman" w:hAnsi="Times New Roman"/>
      </w:rPr>
    </w:pPr>
    <w:r>
      <w:rPr>
        <w:rFonts w:ascii="Times New Roman" w:hAnsi="Times New Roman"/>
        <w:noProof/>
        <w:lang w:val="en-US" w:eastAsia="en-US"/>
      </w:rPr>
      <w:drawing>
        <wp:anchor distT="0" distB="0" distL="114935" distR="114935" simplePos="0" relativeHeight="251660288" behindDoc="0" locked="0" layoutInCell="1" allowOverlap="1" wp14:anchorId="57418A36" wp14:editId="08600F30">
          <wp:simplePos x="0" y="0"/>
          <wp:positionH relativeFrom="margin">
            <wp:align>center</wp:align>
          </wp:positionH>
          <wp:positionV relativeFrom="margin">
            <wp:align>center</wp:align>
          </wp:positionV>
          <wp:extent cx="1372870" cy="2026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sidRPr="000E297D">
      <w:rPr>
        <w:rFonts w:ascii="Times New Roman" w:hAnsi="Times New Roman"/>
        <w:noProof/>
        <w:lang w:eastAsia="en-US"/>
      </w:rPr>
      <w:t>KJSCE/IT/SYBETCH/SEM-I</w:t>
    </w:r>
    <w:r>
      <w:rPr>
        <w:rFonts w:ascii="Times New Roman" w:hAnsi="Times New Roman"/>
        <w:noProof/>
        <w:lang w:eastAsia="en-US"/>
      </w:rPr>
      <w:t>II</w:t>
    </w:r>
    <w:r w:rsidRPr="000E297D">
      <w:rPr>
        <w:rFonts w:ascii="Times New Roman" w:hAnsi="Times New Roman"/>
        <w:noProof/>
        <w:lang w:eastAsia="en-US"/>
      </w:rPr>
      <w:t>/PLI/20</w:t>
    </w:r>
    <w:r>
      <w:rPr>
        <w:rFonts w:ascii="Times New Roman" w:hAnsi="Times New Roman"/>
        <w:noProof/>
        <w:lang w:eastAsia="en-US"/>
      </w:rPr>
      <w:t>22</w:t>
    </w:r>
    <w:r w:rsidRPr="000E297D">
      <w:rPr>
        <w:rFonts w:ascii="Times New Roman" w:hAnsi="Times New Roman"/>
        <w:noProof/>
        <w:lang w:eastAsia="en-US"/>
      </w:rPr>
      <w:t>-20</w:t>
    </w:r>
    <w:r>
      <w:rPr>
        <w:rFonts w:ascii="Times New Roman" w:hAnsi="Times New Roman"/>
        <w:noProof/>
        <w:lang w:eastAsia="en-US"/>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AB73CBD"/>
    <w:multiLevelType w:val="singleLevel"/>
    <w:tmpl w:val="02A4C262"/>
    <w:lvl w:ilvl="0">
      <w:start w:val="1"/>
      <w:numFmt w:val="decimal"/>
      <w:lvlText w:val="%1."/>
      <w:lvlJc w:val="left"/>
      <w:pPr>
        <w:ind w:left="720" w:hanging="360"/>
      </w:pPr>
      <w:rPr>
        <w:rFonts w:hint="default"/>
        <w:sz w:val="24"/>
        <w:szCs w:val="24"/>
      </w:rPr>
    </w:lvl>
  </w:abstractNum>
  <w:abstractNum w:abstractNumId="7"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3753EE"/>
    <w:multiLevelType w:val="multilevel"/>
    <w:tmpl w:val="46F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491E"/>
    <w:multiLevelType w:val="multilevel"/>
    <w:tmpl w:val="8E3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760E79"/>
    <w:multiLevelType w:val="hybridMultilevel"/>
    <w:tmpl w:val="4148F6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F5788"/>
    <w:multiLevelType w:val="multilevel"/>
    <w:tmpl w:val="9162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36D28"/>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A1DD1"/>
    <w:multiLevelType w:val="hybridMultilevel"/>
    <w:tmpl w:val="0442CA30"/>
    <w:lvl w:ilvl="0" w:tplc="C9149F02">
      <w:start w:val="1"/>
      <w:numFmt w:val="bullet"/>
      <w:lvlText w:val="•"/>
      <w:lvlJc w:val="left"/>
      <w:pPr>
        <w:tabs>
          <w:tab w:val="num" w:pos="720"/>
        </w:tabs>
        <w:ind w:left="720" w:hanging="360"/>
      </w:pPr>
      <w:rPr>
        <w:rFonts w:hint="default"/>
      </w:rPr>
    </w:lvl>
    <w:lvl w:ilvl="1" w:tplc="B36CE17E" w:tentative="1">
      <w:start w:val="1"/>
      <w:numFmt w:val="decimal"/>
      <w:lvlText w:val="%2."/>
      <w:lvlJc w:val="left"/>
      <w:pPr>
        <w:tabs>
          <w:tab w:val="num" w:pos="1440"/>
        </w:tabs>
        <w:ind w:left="1440" w:hanging="360"/>
      </w:pPr>
    </w:lvl>
    <w:lvl w:ilvl="2" w:tplc="651C3D22" w:tentative="1">
      <w:start w:val="1"/>
      <w:numFmt w:val="decimal"/>
      <w:lvlText w:val="%3."/>
      <w:lvlJc w:val="left"/>
      <w:pPr>
        <w:tabs>
          <w:tab w:val="num" w:pos="2160"/>
        </w:tabs>
        <w:ind w:left="2160" w:hanging="360"/>
      </w:pPr>
    </w:lvl>
    <w:lvl w:ilvl="3" w:tplc="AF8619DA" w:tentative="1">
      <w:start w:val="1"/>
      <w:numFmt w:val="decimal"/>
      <w:lvlText w:val="%4."/>
      <w:lvlJc w:val="left"/>
      <w:pPr>
        <w:tabs>
          <w:tab w:val="num" w:pos="2880"/>
        </w:tabs>
        <w:ind w:left="2880" w:hanging="360"/>
      </w:pPr>
    </w:lvl>
    <w:lvl w:ilvl="4" w:tplc="0332FCB8" w:tentative="1">
      <w:start w:val="1"/>
      <w:numFmt w:val="decimal"/>
      <w:lvlText w:val="%5."/>
      <w:lvlJc w:val="left"/>
      <w:pPr>
        <w:tabs>
          <w:tab w:val="num" w:pos="3600"/>
        </w:tabs>
        <w:ind w:left="3600" w:hanging="360"/>
      </w:pPr>
    </w:lvl>
    <w:lvl w:ilvl="5" w:tplc="A2320712" w:tentative="1">
      <w:start w:val="1"/>
      <w:numFmt w:val="decimal"/>
      <w:lvlText w:val="%6."/>
      <w:lvlJc w:val="left"/>
      <w:pPr>
        <w:tabs>
          <w:tab w:val="num" w:pos="4320"/>
        </w:tabs>
        <w:ind w:left="4320" w:hanging="360"/>
      </w:pPr>
    </w:lvl>
    <w:lvl w:ilvl="6" w:tplc="80F6DFFE" w:tentative="1">
      <w:start w:val="1"/>
      <w:numFmt w:val="decimal"/>
      <w:lvlText w:val="%7."/>
      <w:lvlJc w:val="left"/>
      <w:pPr>
        <w:tabs>
          <w:tab w:val="num" w:pos="5040"/>
        </w:tabs>
        <w:ind w:left="5040" w:hanging="360"/>
      </w:pPr>
    </w:lvl>
    <w:lvl w:ilvl="7" w:tplc="B82C18DE" w:tentative="1">
      <w:start w:val="1"/>
      <w:numFmt w:val="decimal"/>
      <w:lvlText w:val="%8."/>
      <w:lvlJc w:val="left"/>
      <w:pPr>
        <w:tabs>
          <w:tab w:val="num" w:pos="5760"/>
        </w:tabs>
        <w:ind w:left="5760" w:hanging="360"/>
      </w:pPr>
    </w:lvl>
    <w:lvl w:ilvl="8" w:tplc="8662C632" w:tentative="1">
      <w:start w:val="1"/>
      <w:numFmt w:val="decimal"/>
      <w:lvlText w:val="%9."/>
      <w:lvlJc w:val="left"/>
      <w:pPr>
        <w:tabs>
          <w:tab w:val="num" w:pos="6480"/>
        </w:tabs>
        <w:ind w:left="6480" w:hanging="360"/>
      </w:pPr>
    </w:lvl>
  </w:abstractNum>
  <w:abstractNum w:abstractNumId="18"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861"/>
    <w:multiLevelType w:val="hybridMultilevel"/>
    <w:tmpl w:val="43E4E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2C0AD2"/>
    <w:multiLevelType w:val="hybridMultilevel"/>
    <w:tmpl w:val="811CA8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1" w15:restartNumberingAfterBreak="0">
    <w:nsid w:val="62CD263C"/>
    <w:multiLevelType w:val="hybridMultilevel"/>
    <w:tmpl w:val="13FAC9BE"/>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22" w15:restartNumberingAfterBreak="0">
    <w:nsid w:val="68846819"/>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C1537A"/>
    <w:multiLevelType w:val="hybridMultilevel"/>
    <w:tmpl w:val="02F6E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3524402">
    <w:abstractNumId w:val="0"/>
  </w:num>
  <w:num w:numId="2" w16cid:durableId="738478323">
    <w:abstractNumId w:val="1"/>
  </w:num>
  <w:num w:numId="3" w16cid:durableId="1029067447">
    <w:abstractNumId w:val="2"/>
  </w:num>
  <w:num w:numId="4" w16cid:durableId="1251427256">
    <w:abstractNumId w:val="3"/>
  </w:num>
  <w:num w:numId="5" w16cid:durableId="386801978">
    <w:abstractNumId w:val="4"/>
  </w:num>
  <w:num w:numId="6" w16cid:durableId="438138946">
    <w:abstractNumId w:val="5"/>
  </w:num>
  <w:num w:numId="7" w16cid:durableId="297609818">
    <w:abstractNumId w:val="11"/>
  </w:num>
  <w:num w:numId="8" w16cid:durableId="1828354200">
    <w:abstractNumId w:val="7"/>
  </w:num>
  <w:num w:numId="9" w16cid:durableId="9644720">
    <w:abstractNumId w:val="18"/>
  </w:num>
  <w:num w:numId="10" w16cid:durableId="2120760102">
    <w:abstractNumId w:val="8"/>
  </w:num>
  <w:num w:numId="11" w16cid:durableId="1171221512">
    <w:abstractNumId w:val="23"/>
  </w:num>
  <w:num w:numId="12" w16cid:durableId="1886990483">
    <w:abstractNumId w:val="15"/>
  </w:num>
  <w:num w:numId="13" w16cid:durableId="216359171">
    <w:abstractNumId w:val="12"/>
  </w:num>
  <w:num w:numId="14" w16cid:durableId="828599109">
    <w:abstractNumId w:val="14"/>
  </w:num>
  <w:num w:numId="15" w16cid:durableId="155614117">
    <w:abstractNumId w:val="10"/>
  </w:num>
  <w:num w:numId="16" w16cid:durableId="1744376156">
    <w:abstractNumId w:val="9"/>
  </w:num>
  <w:num w:numId="17" w16cid:durableId="660624980">
    <w:abstractNumId w:val="13"/>
  </w:num>
  <w:num w:numId="18" w16cid:durableId="887954333">
    <w:abstractNumId w:val="21"/>
  </w:num>
  <w:num w:numId="19" w16cid:durableId="1853689671">
    <w:abstractNumId w:val="25"/>
  </w:num>
  <w:num w:numId="20" w16cid:durableId="1905335429">
    <w:abstractNumId w:val="22"/>
  </w:num>
  <w:num w:numId="21" w16cid:durableId="546797000">
    <w:abstractNumId w:val="16"/>
  </w:num>
  <w:num w:numId="22" w16cid:durableId="348676639">
    <w:abstractNumId w:val="20"/>
  </w:num>
  <w:num w:numId="23" w16cid:durableId="1641422134">
    <w:abstractNumId w:val="17"/>
  </w:num>
  <w:num w:numId="24" w16cid:durableId="1451170428">
    <w:abstractNumId w:val="6"/>
  </w:num>
  <w:num w:numId="25" w16cid:durableId="1092504951">
    <w:abstractNumId w:val="24"/>
  </w:num>
  <w:num w:numId="26" w16cid:durableId="11572602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E83"/>
    <w:rsid w:val="0000083D"/>
    <w:rsid w:val="0000086C"/>
    <w:rsid w:val="00017F32"/>
    <w:rsid w:val="00023AA6"/>
    <w:rsid w:val="00043569"/>
    <w:rsid w:val="00043ABB"/>
    <w:rsid w:val="00047E4D"/>
    <w:rsid w:val="00052B5D"/>
    <w:rsid w:val="0007003A"/>
    <w:rsid w:val="0007281A"/>
    <w:rsid w:val="000A2CBD"/>
    <w:rsid w:val="000A59B1"/>
    <w:rsid w:val="000B042E"/>
    <w:rsid w:val="000C325B"/>
    <w:rsid w:val="000D11EC"/>
    <w:rsid w:val="000D1E3D"/>
    <w:rsid w:val="000E297D"/>
    <w:rsid w:val="00105105"/>
    <w:rsid w:val="00110F86"/>
    <w:rsid w:val="0012516F"/>
    <w:rsid w:val="001262AB"/>
    <w:rsid w:val="001334DE"/>
    <w:rsid w:val="001550E6"/>
    <w:rsid w:val="00155E8E"/>
    <w:rsid w:val="00156B9E"/>
    <w:rsid w:val="00161DEB"/>
    <w:rsid w:val="00165A6D"/>
    <w:rsid w:val="00177D4C"/>
    <w:rsid w:val="001A1619"/>
    <w:rsid w:val="001A5A55"/>
    <w:rsid w:val="001B46B4"/>
    <w:rsid w:val="00201A6F"/>
    <w:rsid w:val="002067F1"/>
    <w:rsid w:val="00221C5B"/>
    <w:rsid w:val="00234C20"/>
    <w:rsid w:val="00240277"/>
    <w:rsid w:val="002411D7"/>
    <w:rsid w:val="00245F0D"/>
    <w:rsid w:val="002612E4"/>
    <w:rsid w:val="00267800"/>
    <w:rsid w:val="002805EA"/>
    <w:rsid w:val="00281C00"/>
    <w:rsid w:val="00293F83"/>
    <w:rsid w:val="00294587"/>
    <w:rsid w:val="002A41E7"/>
    <w:rsid w:val="002E3B80"/>
    <w:rsid w:val="003178E3"/>
    <w:rsid w:val="00325FDB"/>
    <w:rsid w:val="003301BB"/>
    <w:rsid w:val="00340222"/>
    <w:rsid w:val="003406C6"/>
    <w:rsid w:val="003464E2"/>
    <w:rsid w:val="00351BAD"/>
    <w:rsid w:val="003524D7"/>
    <w:rsid w:val="00360D27"/>
    <w:rsid w:val="003615AC"/>
    <w:rsid w:val="00390539"/>
    <w:rsid w:val="003A05C4"/>
    <w:rsid w:val="003F1B15"/>
    <w:rsid w:val="003F27F4"/>
    <w:rsid w:val="00412758"/>
    <w:rsid w:val="004173FB"/>
    <w:rsid w:val="00426914"/>
    <w:rsid w:val="004274C8"/>
    <w:rsid w:val="00432D64"/>
    <w:rsid w:val="00436676"/>
    <w:rsid w:val="00455251"/>
    <w:rsid w:val="00474256"/>
    <w:rsid w:val="00474E2E"/>
    <w:rsid w:val="0047696A"/>
    <w:rsid w:val="0047710F"/>
    <w:rsid w:val="004804C9"/>
    <w:rsid w:val="00491347"/>
    <w:rsid w:val="00496ACC"/>
    <w:rsid w:val="004A06E9"/>
    <w:rsid w:val="004B6973"/>
    <w:rsid w:val="004C602B"/>
    <w:rsid w:val="004E32BE"/>
    <w:rsid w:val="004F3A15"/>
    <w:rsid w:val="00512D4B"/>
    <w:rsid w:val="00514C65"/>
    <w:rsid w:val="00524D46"/>
    <w:rsid w:val="00531428"/>
    <w:rsid w:val="00556FCF"/>
    <w:rsid w:val="00582E9F"/>
    <w:rsid w:val="00584D19"/>
    <w:rsid w:val="00587317"/>
    <w:rsid w:val="00593967"/>
    <w:rsid w:val="005B4314"/>
    <w:rsid w:val="005B4E6D"/>
    <w:rsid w:val="005B610F"/>
    <w:rsid w:val="005D1595"/>
    <w:rsid w:val="005D28BA"/>
    <w:rsid w:val="005D369F"/>
    <w:rsid w:val="005D3D9C"/>
    <w:rsid w:val="006059A3"/>
    <w:rsid w:val="006104EC"/>
    <w:rsid w:val="00612504"/>
    <w:rsid w:val="006216CA"/>
    <w:rsid w:val="006402F2"/>
    <w:rsid w:val="00646A25"/>
    <w:rsid w:val="00654C76"/>
    <w:rsid w:val="006559C5"/>
    <w:rsid w:val="006812DB"/>
    <w:rsid w:val="006876F2"/>
    <w:rsid w:val="00694356"/>
    <w:rsid w:val="006967BD"/>
    <w:rsid w:val="006977B8"/>
    <w:rsid w:val="006B335C"/>
    <w:rsid w:val="006D5DE4"/>
    <w:rsid w:val="006F4CE1"/>
    <w:rsid w:val="0070494C"/>
    <w:rsid w:val="007068AA"/>
    <w:rsid w:val="0072711F"/>
    <w:rsid w:val="0073622D"/>
    <w:rsid w:val="00761ACE"/>
    <w:rsid w:val="007641F9"/>
    <w:rsid w:val="00770E5C"/>
    <w:rsid w:val="00771C9A"/>
    <w:rsid w:val="0077439C"/>
    <w:rsid w:val="00782A19"/>
    <w:rsid w:val="00793181"/>
    <w:rsid w:val="00794352"/>
    <w:rsid w:val="0079519F"/>
    <w:rsid w:val="007957FA"/>
    <w:rsid w:val="007A4092"/>
    <w:rsid w:val="007B2942"/>
    <w:rsid w:val="007D4EFA"/>
    <w:rsid w:val="007D7413"/>
    <w:rsid w:val="0080162A"/>
    <w:rsid w:val="00835C82"/>
    <w:rsid w:val="00866605"/>
    <w:rsid w:val="00893457"/>
    <w:rsid w:val="008A1196"/>
    <w:rsid w:val="008A1416"/>
    <w:rsid w:val="008A4428"/>
    <w:rsid w:val="008B6887"/>
    <w:rsid w:val="008E0E83"/>
    <w:rsid w:val="008E233C"/>
    <w:rsid w:val="008E6FB6"/>
    <w:rsid w:val="00904167"/>
    <w:rsid w:val="0091119C"/>
    <w:rsid w:val="00914474"/>
    <w:rsid w:val="00956A51"/>
    <w:rsid w:val="00957AC4"/>
    <w:rsid w:val="00957BC5"/>
    <w:rsid w:val="009664FE"/>
    <w:rsid w:val="009812D0"/>
    <w:rsid w:val="00987811"/>
    <w:rsid w:val="0099561E"/>
    <w:rsid w:val="009B4F3E"/>
    <w:rsid w:val="009B75F1"/>
    <w:rsid w:val="009C31C3"/>
    <w:rsid w:val="009D60F4"/>
    <w:rsid w:val="009E4284"/>
    <w:rsid w:val="009F0FD7"/>
    <w:rsid w:val="00A03D6D"/>
    <w:rsid w:val="00A12519"/>
    <w:rsid w:val="00A23E4E"/>
    <w:rsid w:val="00A43DF3"/>
    <w:rsid w:val="00A547ED"/>
    <w:rsid w:val="00A56457"/>
    <w:rsid w:val="00A600B1"/>
    <w:rsid w:val="00A62EE0"/>
    <w:rsid w:val="00A81535"/>
    <w:rsid w:val="00A92D1E"/>
    <w:rsid w:val="00A94A76"/>
    <w:rsid w:val="00AA1931"/>
    <w:rsid w:val="00AA4B77"/>
    <w:rsid w:val="00AB7C13"/>
    <w:rsid w:val="00AC5234"/>
    <w:rsid w:val="00AD1DA2"/>
    <w:rsid w:val="00AD70D5"/>
    <w:rsid w:val="00AE3ABF"/>
    <w:rsid w:val="00AF3341"/>
    <w:rsid w:val="00B04188"/>
    <w:rsid w:val="00B114A5"/>
    <w:rsid w:val="00B2525F"/>
    <w:rsid w:val="00B3506F"/>
    <w:rsid w:val="00B375C8"/>
    <w:rsid w:val="00B37D3C"/>
    <w:rsid w:val="00B4639F"/>
    <w:rsid w:val="00B5206A"/>
    <w:rsid w:val="00B81E85"/>
    <w:rsid w:val="00B96F5F"/>
    <w:rsid w:val="00BB32C9"/>
    <w:rsid w:val="00BC5F66"/>
    <w:rsid w:val="00BE62B5"/>
    <w:rsid w:val="00BF346C"/>
    <w:rsid w:val="00BF362F"/>
    <w:rsid w:val="00C0254D"/>
    <w:rsid w:val="00C117CA"/>
    <w:rsid w:val="00C17470"/>
    <w:rsid w:val="00C30AE4"/>
    <w:rsid w:val="00C4102A"/>
    <w:rsid w:val="00C42D55"/>
    <w:rsid w:val="00C47337"/>
    <w:rsid w:val="00C72B43"/>
    <w:rsid w:val="00C737CA"/>
    <w:rsid w:val="00C84AE0"/>
    <w:rsid w:val="00CA6BEC"/>
    <w:rsid w:val="00D23C51"/>
    <w:rsid w:val="00D24A02"/>
    <w:rsid w:val="00D25661"/>
    <w:rsid w:val="00D315F0"/>
    <w:rsid w:val="00D33C63"/>
    <w:rsid w:val="00D34BC3"/>
    <w:rsid w:val="00D43A8F"/>
    <w:rsid w:val="00D45122"/>
    <w:rsid w:val="00D54AB1"/>
    <w:rsid w:val="00D672FE"/>
    <w:rsid w:val="00D918FE"/>
    <w:rsid w:val="00D93D42"/>
    <w:rsid w:val="00DA6C64"/>
    <w:rsid w:val="00DB4DD2"/>
    <w:rsid w:val="00DC6AE7"/>
    <w:rsid w:val="00DC7CA7"/>
    <w:rsid w:val="00DD7C52"/>
    <w:rsid w:val="00DF61FF"/>
    <w:rsid w:val="00E00136"/>
    <w:rsid w:val="00E06276"/>
    <w:rsid w:val="00E37367"/>
    <w:rsid w:val="00E415C2"/>
    <w:rsid w:val="00E42360"/>
    <w:rsid w:val="00E57F48"/>
    <w:rsid w:val="00E614E7"/>
    <w:rsid w:val="00E61CB8"/>
    <w:rsid w:val="00E64428"/>
    <w:rsid w:val="00E67D9B"/>
    <w:rsid w:val="00EA121F"/>
    <w:rsid w:val="00EB77D3"/>
    <w:rsid w:val="00EC2D0C"/>
    <w:rsid w:val="00ED1FF8"/>
    <w:rsid w:val="00ED5CE5"/>
    <w:rsid w:val="00EF0FE3"/>
    <w:rsid w:val="00F074AA"/>
    <w:rsid w:val="00F11CCD"/>
    <w:rsid w:val="00F1597D"/>
    <w:rsid w:val="00F20538"/>
    <w:rsid w:val="00F471E5"/>
    <w:rsid w:val="00F47C02"/>
    <w:rsid w:val="00F636F2"/>
    <w:rsid w:val="00F653CC"/>
    <w:rsid w:val="00F714BE"/>
    <w:rsid w:val="00F855DC"/>
    <w:rsid w:val="00F86BD8"/>
    <w:rsid w:val="00FA3201"/>
    <w:rsid w:val="00FB465C"/>
    <w:rsid w:val="00FB61BA"/>
    <w:rsid w:val="00FC023E"/>
    <w:rsid w:val="00FD3FF3"/>
    <w:rsid w:val="00FE3ED4"/>
    <w:rsid w:val="00FF28B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6EA5A7"/>
  <w15:docId w15:val="{A0C43E71-645D-40E2-9ED4-851BEC78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SourceText">
    <w:name w:val="Source Text"/>
    <w:rsid w:val="00B4639F"/>
    <w:rPr>
      <w:rFonts w:ascii="Courier New" w:eastAsia="NSimSun" w:hAnsi="Courier New" w:cs="Courier New"/>
    </w:rPr>
  </w:style>
  <w:style w:type="paragraph" w:customStyle="1" w:styleId="TableContents">
    <w:name w:val="Table Contents"/>
    <w:basedOn w:val="Normal"/>
    <w:rsid w:val="00B4639F"/>
    <w:pPr>
      <w:suppressLineNumbers/>
    </w:pPr>
    <w:rPr>
      <w:rFonts w:cs="Calibri"/>
    </w:rPr>
  </w:style>
  <w:style w:type="paragraph" w:styleId="NoSpacing">
    <w:name w:val="No Spacing"/>
    <w:uiPriority w:val="1"/>
    <w:qFormat/>
    <w:rsid w:val="00C84AE0"/>
    <w:pPr>
      <w:suppressAutoHyphens/>
      <w:spacing w:after="0" w:line="240" w:lineRule="auto"/>
    </w:pPr>
    <w:rPr>
      <w:rFonts w:ascii="Calibri" w:eastAsia="Calibri" w:hAnsi="Calibri" w:cs="Times New Roman"/>
      <w:lang w:val="en-IN" w:eastAsia="zh-CN"/>
    </w:rPr>
  </w:style>
  <w:style w:type="table" w:styleId="TableGrid">
    <w:name w:val="Table Grid"/>
    <w:basedOn w:val="TableNormal"/>
    <w:uiPriority w:val="59"/>
    <w:rsid w:val="000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854">
      <w:bodyDiv w:val="1"/>
      <w:marLeft w:val="0"/>
      <w:marRight w:val="0"/>
      <w:marTop w:val="0"/>
      <w:marBottom w:val="0"/>
      <w:divBdr>
        <w:top w:val="none" w:sz="0" w:space="0" w:color="auto"/>
        <w:left w:val="none" w:sz="0" w:space="0" w:color="auto"/>
        <w:bottom w:val="none" w:sz="0" w:space="0" w:color="auto"/>
        <w:right w:val="none" w:sz="0" w:space="0" w:color="auto"/>
      </w:divBdr>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491409708">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69352554">
      <w:bodyDiv w:val="1"/>
      <w:marLeft w:val="0"/>
      <w:marRight w:val="0"/>
      <w:marTop w:val="0"/>
      <w:marBottom w:val="0"/>
      <w:divBdr>
        <w:top w:val="none" w:sz="0" w:space="0" w:color="auto"/>
        <w:left w:val="none" w:sz="0" w:space="0" w:color="auto"/>
        <w:bottom w:val="none" w:sz="0" w:space="0" w:color="auto"/>
        <w:right w:val="none" w:sz="0" w:space="0" w:color="auto"/>
      </w:divBdr>
    </w:div>
    <w:div w:id="992639879">
      <w:bodyDiv w:val="1"/>
      <w:marLeft w:val="0"/>
      <w:marRight w:val="0"/>
      <w:marTop w:val="0"/>
      <w:marBottom w:val="0"/>
      <w:divBdr>
        <w:top w:val="none" w:sz="0" w:space="0" w:color="auto"/>
        <w:left w:val="none" w:sz="0" w:space="0" w:color="auto"/>
        <w:bottom w:val="none" w:sz="0" w:space="0" w:color="auto"/>
        <w:right w:val="none" w:sz="0" w:space="0" w:color="auto"/>
      </w:divBdr>
    </w:div>
    <w:div w:id="1017468860">
      <w:bodyDiv w:val="1"/>
      <w:marLeft w:val="0"/>
      <w:marRight w:val="0"/>
      <w:marTop w:val="0"/>
      <w:marBottom w:val="0"/>
      <w:divBdr>
        <w:top w:val="none" w:sz="0" w:space="0" w:color="auto"/>
        <w:left w:val="none" w:sz="0" w:space="0" w:color="auto"/>
        <w:bottom w:val="none" w:sz="0" w:space="0" w:color="auto"/>
        <w:right w:val="none" w:sz="0" w:space="0" w:color="auto"/>
      </w:divBdr>
    </w:div>
    <w:div w:id="1128233437">
      <w:bodyDiv w:val="1"/>
      <w:marLeft w:val="0"/>
      <w:marRight w:val="0"/>
      <w:marTop w:val="0"/>
      <w:marBottom w:val="0"/>
      <w:divBdr>
        <w:top w:val="none" w:sz="0" w:space="0" w:color="auto"/>
        <w:left w:val="none" w:sz="0" w:space="0" w:color="auto"/>
        <w:bottom w:val="none" w:sz="0" w:space="0" w:color="auto"/>
        <w:right w:val="none" w:sz="0" w:space="0" w:color="auto"/>
      </w:divBdr>
      <w:divsChild>
        <w:div w:id="2033915543">
          <w:marLeft w:val="0"/>
          <w:marRight w:val="0"/>
          <w:marTop w:val="195"/>
          <w:marBottom w:val="195"/>
          <w:divBdr>
            <w:top w:val="none" w:sz="0" w:space="0" w:color="auto"/>
            <w:left w:val="none" w:sz="0" w:space="0" w:color="auto"/>
            <w:bottom w:val="none" w:sz="0" w:space="0" w:color="auto"/>
            <w:right w:val="none" w:sz="0" w:space="0" w:color="auto"/>
          </w:divBdr>
        </w:div>
        <w:div w:id="1037005317">
          <w:marLeft w:val="0"/>
          <w:marRight w:val="0"/>
          <w:marTop w:val="0"/>
          <w:marBottom w:val="0"/>
          <w:divBdr>
            <w:top w:val="none" w:sz="0" w:space="0" w:color="auto"/>
            <w:left w:val="none" w:sz="0" w:space="0" w:color="auto"/>
            <w:bottom w:val="none" w:sz="0" w:space="0" w:color="auto"/>
            <w:right w:val="none" w:sz="0" w:space="0" w:color="auto"/>
          </w:divBdr>
        </w:div>
      </w:divsChild>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293442086">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549949785">
      <w:bodyDiv w:val="1"/>
      <w:marLeft w:val="0"/>
      <w:marRight w:val="0"/>
      <w:marTop w:val="0"/>
      <w:marBottom w:val="0"/>
      <w:divBdr>
        <w:top w:val="none" w:sz="0" w:space="0" w:color="auto"/>
        <w:left w:val="none" w:sz="0" w:space="0" w:color="auto"/>
        <w:bottom w:val="none" w:sz="0" w:space="0" w:color="auto"/>
        <w:right w:val="none" w:sz="0" w:space="0" w:color="auto"/>
      </w:divBdr>
    </w:div>
    <w:div w:id="1591279767">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87630804">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04163956">
      <w:bodyDiv w:val="1"/>
      <w:marLeft w:val="0"/>
      <w:marRight w:val="0"/>
      <w:marTop w:val="0"/>
      <w:marBottom w:val="0"/>
      <w:divBdr>
        <w:top w:val="none" w:sz="0" w:space="0" w:color="auto"/>
        <w:left w:val="none" w:sz="0" w:space="0" w:color="auto"/>
        <w:bottom w:val="none" w:sz="0" w:space="0" w:color="auto"/>
        <w:right w:val="none" w:sz="0" w:space="0" w:color="auto"/>
      </w:divBdr>
    </w:div>
    <w:div w:id="2038190643">
      <w:bodyDiv w:val="1"/>
      <w:marLeft w:val="0"/>
      <w:marRight w:val="0"/>
      <w:marTop w:val="0"/>
      <w:marBottom w:val="0"/>
      <w:divBdr>
        <w:top w:val="none" w:sz="0" w:space="0" w:color="auto"/>
        <w:left w:val="none" w:sz="0" w:space="0" w:color="auto"/>
        <w:bottom w:val="none" w:sz="0" w:space="0" w:color="auto"/>
        <w:right w:val="none" w:sz="0" w:space="0" w:color="auto"/>
      </w:divBdr>
    </w:div>
    <w:div w:id="2049602784">
      <w:bodyDiv w:val="1"/>
      <w:marLeft w:val="0"/>
      <w:marRight w:val="0"/>
      <w:marTop w:val="0"/>
      <w:marBottom w:val="0"/>
      <w:divBdr>
        <w:top w:val="none" w:sz="0" w:space="0" w:color="auto"/>
        <w:left w:val="none" w:sz="0" w:space="0" w:color="auto"/>
        <w:bottom w:val="none" w:sz="0" w:space="0" w:color="auto"/>
        <w:right w:val="none" w:sz="0" w:space="0" w:color="auto"/>
      </w:divBdr>
    </w:div>
    <w:div w:id="21013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cpp/cpp/?view=msvc-17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b2240a1-b55c-4d5d-9759-588558d54d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36481924004D4CA2FDB3F6266668F6" ma:contentTypeVersion="3" ma:contentTypeDescription="Create a new document." ma:contentTypeScope="" ma:versionID="b0ce401c0ebe0028f7992113bd22a955">
  <xsd:schema xmlns:xsd="http://www.w3.org/2001/XMLSchema" xmlns:xs="http://www.w3.org/2001/XMLSchema" xmlns:p="http://schemas.microsoft.com/office/2006/metadata/properties" xmlns:ns2="6b2240a1-b55c-4d5d-9759-588558d54ddd" targetNamespace="http://schemas.microsoft.com/office/2006/metadata/properties" ma:root="true" ma:fieldsID="d2fe88cdbdff2109a6af0cc5cd1a1a20" ns2:_="">
    <xsd:import namespace="6b2240a1-b55c-4d5d-9759-588558d54d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240a1-b55c-4d5d-9759-588558d54d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9220C9-4DC1-4EC2-8B77-6EFC361BD254}">
  <ds:schemaRefs>
    <ds:schemaRef ds:uri="http://schemas.microsoft.com/office/2006/metadata/properties"/>
    <ds:schemaRef ds:uri="http://schemas.microsoft.com/office/infopath/2007/PartnerControls"/>
    <ds:schemaRef ds:uri="6b2240a1-b55c-4d5d-9759-588558d54ddd"/>
  </ds:schemaRefs>
</ds:datastoreItem>
</file>

<file path=customXml/itemProps2.xml><?xml version="1.0" encoding="utf-8"?>
<ds:datastoreItem xmlns:ds="http://schemas.openxmlformats.org/officeDocument/2006/customXml" ds:itemID="{FE3528C5-3E2C-4289-A01D-0DE97EA0F2E6}">
  <ds:schemaRefs>
    <ds:schemaRef ds:uri="http://schemas.microsoft.com/sharepoint/v3/contenttype/forms"/>
  </ds:schemaRefs>
</ds:datastoreItem>
</file>

<file path=customXml/itemProps3.xml><?xml version="1.0" encoding="utf-8"?>
<ds:datastoreItem xmlns:ds="http://schemas.openxmlformats.org/officeDocument/2006/customXml" ds:itemID="{822459E7-9476-4B0C-9021-9F30D07E9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240a1-b55c-4d5d-9759-588558d54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9</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Aarya Marve</cp:lastModifiedBy>
  <cp:revision>34</cp:revision>
  <dcterms:created xsi:type="dcterms:W3CDTF">2022-11-23T08:48:00Z</dcterms:created>
  <dcterms:modified xsi:type="dcterms:W3CDTF">2022-11-28T16:43:00Z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0x010100A636481924004D4CA2FDB3F6266668F6</vt:lpwstr>
  </property>
</Properties>
</file>