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1809012E" w:rsidR="00294587" w:rsidRDefault="000F172E"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1</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63C23454"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Pr>
                                <w:rFonts w:ascii="Times New Roman" w:eastAsia="Times New Roman" w:hAnsi="Times New Roman"/>
                                <w:b/>
                                <w:iCs/>
                                <w:sz w:val="28"/>
                                <w:szCs w:val="28"/>
                              </w:rPr>
                              <w:t xml:space="preserve">Implementation </w:t>
                            </w:r>
                            <w:r w:rsidR="000F172E">
                              <w:rPr>
                                <w:rFonts w:ascii="Times New Roman" w:eastAsia="Times New Roman" w:hAnsi="Times New Roman"/>
                                <w:b/>
                                <w:iCs/>
                                <w:sz w:val="28"/>
                                <w:szCs w:val="28"/>
                              </w:rPr>
                              <w:t>of Simple C++ program</w:t>
                            </w:r>
                          </w:p>
                          <w:p w14:paraId="7C58FEA7" w14:textId="77777777" w:rsidR="00294587" w:rsidRPr="003178E3" w:rsidRDefault="00294587"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1809012E" w:rsidR="00294587" w:rsidRDefault="000F172E"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1</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63C23454"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Pr>
                          <w:rFonts w:ascii="Times New Roman" w:eastAsia="Times New Roman" w:hAnsi="Times New Roman"/>
                          <w:b/>
                          <w:iCs/>
                          <w:sz w:val="28"/>
                          <w:szCs w:val="28"/>
                        </w:rPr>
                        <w:t xml:space="preserve">Implementation </w:t>
                      </w:r>
                      <w:r w:rsidR="000F172E">
                        <w:rPr>
                          <w:rFonts w:ascii="Times New Roman" w:eastAsia="Times New Roman" w:hAnsi="Times New Roman"/>
                          <w:b/>
                          <w:iCs/>
                          <w:sz w:val="28"/>
                          <w:szCs w:val="28"/>
                        </w:rPr>
                        <w:t>of Simple C++ program</w:t>
                      </w:r>
                    </w:p>
                    <w:p w14:paraId="7C58FEA7" w14:textId="77777777" w:rsidR="00294587" w:rsidRPr="003178E3" w:rsidRDefault="00294587"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FBC3C95" w14:textId="252839CD"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Batch:</w:t>
      </w:r>
      <w:r w:rsidR="0026578F">
        <w:rPr>
          <w:rFonts w:ascii="Times New Roman" w:eastAsia="Times New Roman" w:hAnsi="Times New Roman"/>
          <w:b/>
          <w:iCs/>
          <w:sz w:val="24"/>
          <w:szCs w:val="24"/>
        </w:rPr>
        <w:t xml:space="preserve"> B2</w:t>
      </w:r>
      <w:r w:rsidRPr="00771C9A">
        <w:rPr>
          <w:rFonts w:ascii="Times New Roman" w:eastAsia="Times New Roman" w:hAnsi="Times New Roman"/>
          <w:b/>
          <w:iCs/>
          <w:sz w:val="24"/>
          <w:szCs w:val="24"/>
        </w:rPr>
        <w:t xml:space="preserve">      RollNo.:</w:t>
      </w:r>
      <w:r w:rsidR="0026578F">
        <w:rPr>
          <w:rFonts w:ascii="Times New Roman" w:eastAsia="Times New Roman" w:hAnsi="Times New Roman"/>
          <w:b/>
          <w:iCs/>
          <w:sz w:val="24"/>
          <w:szCs w:val="24"/>
        </w:rPr>
        <w:t>16010421119</w:t>
      </w:r>
      <w:r w:rsidRPr="00771C9A">
        <w:rPr>
          <w:rFonts w:ascii="Times New Roman" w:eastAsia="Times New Roman" w:hAnsi="Times New Roman"/>
          <w:b/>
          <w:iCs/>
          <w:sz w:val="24"/>
          <w:szCs w:val="24"/>
        </w:rPr>
        <w:t xml:space="preserve">               Experiment No.:</w:t>
      </w:r>
      <w:r w:rsidR="0026578F">
        <w:rPr>
          <w:rFonts w:ascii="Times New Roman" w:eastAsia="Times New Roman" w:hAnsi="Times New Roman"/>
          <w:b/>
          <w:iCs/>
          <w:sz w:val="24"/>
          <w:szCs w:val="24"/>
        </w:rPr>
        <w:t xml:space="preserve"> 1</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27F2F94" w14:textId="11C4D003" w:rsidR="00770E5C" w:rsidRDefault="008E0E83" w:rsidP="007068AA">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0F172E">
        <w:rPr>
          <w:rFonts w:ascii="Times New Roman" w:hAnsi="Times New Roman"/>
          <w:iCs/>
          <w:sz w:val="24"/>
          <w:szCs w:val="24"/>
        </w:rPr>
        <w:t>Write a C++ program to accept two numbers from the user and perform addition, subtraction, multiplication, division and modulus operations on the two given numbers</w:t>
      </w:r>
    </w:p>
    <w:p w14:paraId="24510B9F" w14:textId="77777777" w:rsidR="00770E5C" w:rsidRPr="00771C9A" w:rsidRDefault="00770E5C" w:rsidP="00770E5C">
      <w:pPr>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77A5E582" w14:textId="6EEFA34D" w:rsidR="009C31C3" w:rsidRDefault="00281C00" w:rsidP="009C31C3">
      <w:pPr>
        <w:pStyle w:val="Heading3"/>
        <w:spacing w:line="272" w:lineRule="exact"/>
        <w:jc w:val="both"/>
        <w:rPr>
          <w:rFonts w:ascii="Times New Roman" w:eastAsia="Calibri" w:hAnsi="Times New Roman" w:cs="Times New Roman"/>
          <w:bCs w:val="0"/>
          <w:color w:val="auto"/>
          <w:sz w:val="24"/>
          <w:szCs w:val="24"/>
        </w:rPr>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7A58AE11" w14:textId="77777777" w:rsidR="009C31C3" w:rsidRDefault="009C31C3" w:rsidP="009C31C3"/>
    <w:p w14:paraId="17634B17" w14:textId="77777777" w:rsidR="007905BC" w:rsidRDefault="007905BC" w:rsidP="007905BC">
      <w:pPr>
        <w:jc w:val="both"/>
        <w:rPr>
          <w:rFonts w:ascii="Times New Roman" w:eastAsia="Times New Roman" w:hAnsi="Times New Roman"/>
          <w:sz w:val="24"/>
          <w:szCs w:val="24"/>
        </w:rPr>
      </w:pPr>
      <w:r>
        <w:rPr>
          <w:rFonts w:ascii="Times New Roman" w:eastAsia="Times New Roman" w:hAnsi="Times New Roman"/>
          <w:sz w:val="24"/>
          <w:szCs w:val="24"/>
        </w:rPr>
        <w:t xml:space="preserve">C++ is an Object-oriented programming language developed at Bell Labs by Bjarne </w:t>
      </w:r>
      <w:proofErr w:type="spellStart"/>
      <w:r>
        <w:rPr>
          <w:rFonts w:ascii="Times New Roman" w:eastAsia="Times New Roman" w:hAnsi="Times New Roman"/>
          <w:sz w:val="24"/>
          <w:szCs w:val="24"/>
        </w:rPr>
        <w:t>Stroustrup</w:t>
      </w:r>
      <w:proofErr w:type="spellEnd"/>
      <w:r>
        <w:rPr>
          <w:rFonts w:ascii="Times New Roman" w:eastAsia="Times New Roman" w:hAnsi="Times New Roman"/>
          <w:sz w:val="24"/>
          <w:szCs w:val="24"/>
        </w:rPr>
        <w:t xml:space="preserve">. </w:t>
      </w:r>
      <w:r w:rsidRPr="007905BC">
        <w:rPr>
          <w:rFonts w:ascii="Times New Roman" w:eastAsia="Times New Roman" w:hAnsi="Times New Roman"/>
          <w:sz w:val="24"/>
          <w:szCs w:val="24"/>
        </w:rPr>
        <w:t>Object-oriented programming shifts the focus of attention to the objects, that is, to the aspects on which the problem is centred.</w:t>
      </w:r>
      <w:r>
        <w:rPr>
          <w:rFonts w:ascii="Times New Roman" w:eastAsia="Times New Roman" w:hAnsi="Times New Roman"/>
          <w:sz w:val="24"/>
          <w:szCs w:val="24"/>
        </w:rPr>
        <w:t xml:space="preserve"> </w:t>
      </w:r>
      <w:r w:rsidRPr="007905BC">
        <w:rPr>
          <w:rFonts w:ascii="Times New Roman" w:eastAsia="Times New Roman" w:hAnsi="Times New Roman"/>
          <w:sz w:val="24"/>
          <w:szCs w:val="24"/>
        </w:rPr>
        <w:t>OOP objects combine data (properties) and functions (capacities). A class defines a certain object type by defining both the properties and the capacities of the objects of that type. Objects communicate by sending each other “messages,” which in turn activate another object’s capacities.</w:t>
      </w:r>
    </w:p>
    <w:p w14:paraId="19C20A97" w14:textId="5BE90B8A" w:rsidR="007905BC" w:rsidRDefault="007905BC" w:rsidP="007905BC">
      <w:pPr>
        <w:jc w:val="both"/>
        <w:rPr>
          <w:rFonts w:ascii="Times New Roman" w:eastAsia="Times New Roman" w:hAnsi="Times New Roman"/>
          <w:sz w:val="24"/>
          <w:szCs w:val="24"/>
        </w:rPr>
      </w:pPr>
      <w:r w:rsidRPr="007905BC">
        <w:rPr>
          <w:rFonts w:ascii="Times New Roman" w:eastAsia="Times New Roman" w:hAnsi="Times New Roman"/>
          <w:sz w:val="24"/>
          <w:szCs w:val="24"/>
        </w:rPr>
        <w:t xml:space="preserve">A C++ program is made up of objects with their accompanying member functions and global functions, which do not belong to any single particular class. Each function </w:t>
      </w:r>
      <w:r w:rsidR="007436E2" w:rsidRPr="007905BC">
        <w:rPr>
          <w:rFonts w:ascii="Times New Roman" w:eastAsia="Times New Roman" w:hAnsi="Times New Roman"/>
          <w:sz w:val="24"/>
          <w:szCs w:val="24"/>
        </w:rPr>
        <w:t>fulfils</w:t>
      </w:r>
      <w:r w:rsidRPr="007905BC">
        <w:rPr>
          <w:rFonts w:ascii="Times New Roman" w:eastAsia="Times New Roman" w:hAnsi="Times New Roman"/>
          <w:sz w:val="24"/>
          <w:szCs w:val="24"/>
        </w:rPr>
        <w:t xml:space="preserve"> its own particular task and can also call other functions. </w:t>
      </w:r>
      <w:r>
        <w:rPr>
          <w:rFonts w:ascii="Times New Roman" w:eastAsia="Times New Roman" w:hAnsi="Times New Roman"/>
          <w:sz w:val="24"/>
          <w:szCs w:val="24"/>
        </w:rPr>
        <w:t>We can have user defined functions or can use functions from standard library</w:t>
      </w:r>
      <w:r w:rsidRPr="007905BC">
        <w:rPr>
          <w:rFonts w:ascii="Times New Roman" w:eastAsia="Times New Roman" w:hAnsi="Times New Roman"/>
          <w:sz w:val="24"/>
          <w:szCs w:val="24"/>
        </w:rPr>
        <w:t xml:space="preserve">. </w:t>
      </w:r>
      <w:r>
        <w:rPr>
          <w:rFonts w:ascii="Times New Roman" w:eastAsia="Times New Roman" w:hAnsi="Times New Roman"/>
          <w:sz w:val="24"/>
          <w:szCs w:val="24"/>
        </w:rPr>
        <w:t xml:space="preserve">There is always </w:t>
      </w:r>
      <w:proofErr w:type="gramStart"/>
      <w:r>
        <w:rPr>
          <w:rFonts w:ascii="Times New Roman" w:eastAsia="Times New Roman" w:hAnsi="Times New Roman"/>
          <w:sz w:val="24"/>
          <w:szCs w:val="24"/>
        </w:rPr>
        <w:t>main( )</w:t>
      </w:r>
      <w:proofErr w:type="gramEnd"/>
      <w:r>
        <w:rPr>
          <w:rFonts w:ascii="Times New Roman" w:eastAsia="Times New Roman" w:hAnsi="Times New Roman"/>
          <w:sz w:val="24"/>
          <w:szCs w:val="24"/>
        </w:rPr>
        <w:t xml:space="preserve"> function defined in every C++. C++ program execution starts from </w:t>
      </w:r>
      <w:proofErr w:type="gramStart"/>
      <w:r>
        <w:rPr>
          <w:rFonts w:ascii="Times New Roman" w:eastAsia="Times New Roman" w:hAnsi="Times New Roman"/>
          <w:sz w:val="24"/>
          <w:szCs w:val="24"/>
        </w:rPr>
        <w:t>main( )</w:t>
      </w:r>
      <w:proofErr w:type="gramEnd"/>
      <w:r>
        <w:rPr>
          <w:rFonts w:ascii="Times New Roman" w:eastAsia="Times New Roman" w:hAnsi="Times New Roman"/>
          <w:sz w:val="24"/>
          <w:szCs w:val="24"/>
        </w:rPr>
        <w:t xml:space="preserve"> function.</w:t>
      </w:r>
    </w:p>
    <w:p w14:paraId="1DCA84E5" w14:textId="13BB617B" w:rsidR="004C518F" w:rsidRPr="00A930B5" w:rsidRDefault="004C518F" w:rsidP="007905BC">
      <w:pPr>
        <w:jc w:val="both"/>
        <w:rPr>
          <w:rFonts w:ascii="Times New Roman" w:eastAsia="Times New Roman" w:hAnsi="Times New Roman"/>
          <w:b/>
          <w:sz w:val="24"/>
          <w:szCs w:val="24"/>
        </w:rPr>
      </w:pPr>
      <w:r w:rsidRPr="00A930B5">
        <w:rPr>
          <w:rFonts w:ascii="Times New Roman" w:eastAsia="Times New Roman" w:hAnsi="Times New Roman"/>
          <w:b/>
          <w:sz w:val="24"/>
          <w:szCs w:val="24"/>
        </w:rPr>
        <w:t>Datatypes in C++</w:t>
      </w:r>
    </w:p>
    <w:p w14:paraId="7D58FA89" w14:textId="368A7A57" w:rsidR="004C518F" w:rsidRDefault="00353D3C" w:rsidP="007905BC">
      <w:pPr>
        <w:jc w:val="both"/>
        <w:rPr>
          <w:rFonts w:ascii="Times New Roman" w:eastAsia="Times New Roman" w:hAnsi="Times New Roman"/>
          <w:sz w:val="24"/>
          <w:szCs w:val="24"/>
        </w:rPr>
      </w:pPr>
      <w:r>
        <w:rPr>
          <w:rFonts w:ascii="Times New Roman" w:eastAsia="Times New Roman" w:hAnsi="Times New Roman"/>
          <w:sz w:val="24"/>
          <w:szCs w:val="24"/>
        </w:rPr>
        <w:t xml:space="preserve">The following table gives information about all the built-in data types </w:t>
      </w:r>
      <w:r w:rsidR="008413D6">
        <w:rPr>
          <w:rFonts w:ascii="Times New Roman" w:eastAsia="Times New Roman" w:hAnsi="Times New Roman"/>
          <w:sz w:val="24"/>
          <w:szCs w:val="24"/>
        </w:rPr>
        <w:t>of C++. the ranges specified in the table are inclusive-inclusive.</w:t>
      </w:r>
    </w:p>
    <w:p w14:paraId="0616DF8B" w14:textId="632F8B96" w:rsidR="008413D6" w:rsidRDefault="008413D6" w:rsidP="007905BC">
      <w:pPr>
        <w:jc w:val="both"/>
        <w:rPr>
          <w:rFonts w:ascii="Times New Roman" w:eastAsia="Times New Roman" w:hAnsi="Times New Roman"/>
          <w:sz w:val="24"/>
          <w:szCs w:val="24"/>
        </w:rPr>
      </w:pPr>
      <w:r>
        <w:rPr>
          <w:noProof/>
          <w:lang w:val="en-US" w:eastAsia="en-US"/>
        </w:rPr>
        <w:drawing>
          <wp:inline distT="0" distB="0" distL="0" distR="0" wp14:anchorId="320AE7A3" wp14:editId="019ADA7F">
            <wp:extent cx="5731510" cy="309660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96607"/>
                    </a:xfrm>
                    <a:prstGeom prst="rect">
                      <a:avLst/>
                    </a:prstGeom>
                  </pic:spPr>
                </pic:pic>
              </a:graphicData>
            </a:graphic>
          </wp:inline>
        </w:drawing>
      </w:r>
    </w:p>
    <w:p w14:paraId="5990668F" w14:textId="77777777" w:rsidR="004C518F" w:rsidRDefault="004C518F" w:rsidP="007905BC">
      <w:pPr>
        <w:jc w:val="both"/>
        <w:rPr>
          <w:rFonts w:ascii="Times New Roman" w:eastAsia="Times New Roman" w:hAnsi="Times New Roman"/>
          <w:sz w:val="24"/>
          <w:szCs w:val="24"/>
        </w:rPr>
      </w:pPr>
    </w:p>
    <w:p w14:paraId="2CBCE526" w14:textId="7FE15CC1" w:rsidR="008413D6" w:rsidRDefault="008413D6" w:rsidP="007905BC">
      <w:pPr>
        <w:jc w:val="both"/>
        <w:rPr>
          <w:rFonts w:ascii="Times New Roman" w:eastAsia="Times New Roman" w:hAnsi="Times New Roman"/>
          <w:sz w:val="24"/>
          <w:szCs w:val="24"/>
        </w:rPr>
      </w:pPr>
      <w:r>
        <w:rPr>
          <w:noProof/>
          <w:lang w:val="en-US" w:eastAsia="en-US"/>
        </w:rPr>
        <w:drawing>
          <wp:inline distT="0" distB="0" distL="0" distR="0" wp14:anchorId="03B04E81" wp14:editId="1DC05E0B">
            <wp:extent cx="5731510" cy="2303014"/>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303014"/>
                    </a:xfrm>
                    <a:prstGeom prst="rect">
                      <a:avLst/>
                    </a:prstGeom>
                  </pic:spPr>
                </pic:pic>
              </a:graphicData>
            </a:graphic>
          </wp:inline>
        </w:drawing>
      </w:r>
      <w:r>
        <w:rPr>
          <w:noProof/>
          <w:lang w:val="en-US" w:eastAsia="en-US"/>
        </w:rPr>
        <w:drawing>
          <wp:inline distT="0" distB="0" distL="0" distR="0" wp14:anchorId="20D5FB69" wp14:editId="60857FBB">
            <wp:extent cx="5731510" cy="510263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102636"/>
                    </a:xfrm>
                    <a:prstGeom prst="rect">
                      <a:avLst/>
                    </a:prstGeom>
                  </pic:spPr>
                </pic:pic>
              </a:graphicData>
            </a:graphic>
          </wp:inline>
        </w:drawing>
      </w:r>
    </w:p>
    <w:p w14:paraId="2D3EC8D6" w14:textId="07BAC970" w:rsidR="008413D6" w:rsidRDefault="008413D6" w:rsidP="007905BC">
      <w:pPr>
        <w:jc w:val="both"/>
        <w:rPr>
          <w:rFonts w:ascii="Times New Roman" w:eastAsia="Times New Roman" w:hAnsi="Times New Roman"/>
          <w:sz w:val="24"/>
          <w:szCs w:val="24"/>
        </w:rPr>
      </w:pPr>
    </w:p>
    <w:p w14:paraId="65AFA052" w14:textId="77777777" w:rsidR="008413D6" w:rsidRDefault="008413D6" w:rsidP="007905BC">
      <w:pPr>
        <w:jc w:val="both"/>
        <w:rPr>
          <w:rFonts w:ascii="Times New Roman" w:eastAsia="Times New Roman" w:hAnsi="Times New Roman"/>
          <w:sz w:val="24"/>
          <w:szCs w:val="24"/>
        </w:rPr>
      </w:pPr>
    </w:p>
    <w:p w14:paraId="1DA65401" w14:textId="77777777" w:rsidR="008413D6" w:rsidRDefault="008413D6" w:rsidP="007905BC">
      <w:pPr>
        <w:jc w:val="both"/>
        <w:rPr>
          <w:rFonts w:ascii="Times New Roman" w:eastAsia="Times New Roman" w:hAnsi="Times New Roman"/>
          <w:sz w:val="24"/>
          <w:szCs w:val="24"/>
        </w:rPr>
      </w:pPr>
    </w:p>
    <w:p w14:paraId="10F15CDE" w14:textId="77777777" w:rsidR="008413D6" w:rsidRDefault="008413D6" w:rsidP="007905BC">
      <w:pPr>
        <w:jc w:val="both"/>
        <w:rPr>
          <w:rFonts w:ascii="Times New Roman" w:eastAsia="Times New Roman" w:hAnsi="Times New Roman"/>
          <w:sz w:val="24"/>
          <w:szCs w:val="24"/>
        </w:rPr>
      </w:pPr>
    </w:p>
    <w:p w14:paraId="77E481CB" w14:textId="2FD12CDB" w:rsidR="008413D6" w:rsidRDefault="008413D6" w:rsidP="007905BC">
      <w:pPr>
        <w:jc w:val="both"/>
        <w:rPr>
          <w:rFonts w:ascii="Times New Roman" w:eastAsia="Times New Roman" w:hAnsi="Times New Roman"/>
          <w:sz w:val="24"/>
          <w:szCs w:val="24"/>
        </w:rPr>
      </w:pPr>
      <w:r>
        <w:rPr>
          <w:noProof/>
          <w:lang w:val="en-US" w:eastAsia="en-US"/>
        </w:rPr>
        <w:drawing>
          <wp:inline distT="0" distB="0" distL="0" distR="0" wp14:anchorId="06B29B6A" wp14:editId="311A0568">
            <wp:extent cx="5731510" cy="16980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698021"/>
                    </a:xfrm>
                    <a:prstGeom prst="rect">
                      <a:avLst/>
                    </a:prstGeom>
                  </pic:spPr>
                </pic:pic>
              </a:graphicData>
            </a:graphic>
          </wp:inline>
        </w:drawing>
      </w:r>
    </w:p>
    <w:p w14:paraId="27E35861" w14:textId="57C23D8E" w:rsidR="007905BC" w:rsidRDefault="007905BC" w:rsidP="007905BC">
      <w:pPr>
        <w:jc w:val="both"/>
        <w:rPr>
          <w:rFonts w:ascii="Times New Roman" w:eastAsia="Times New Roman" w:hAnsi="Times New Roman"/>
          <w:b/>
          <w:sz w:val="24"/>
          <w:szCs w:val="24"/>
        </w:rPr>
      </w:pPr>
      <w:r w:rsidRPr="00321EB9">
        <w:rPr>
          <w:rFonts w:ascii="Times New Roman" w:eastAsia="Times New Roman" w:hAnsi="Times New Roman"/>
          <w:b/>
          <w:sz w:val="24"/>
          <w:szCs w:val="24"/>
        </w:rPr>
        <w:t>Structure of a C++ program</w:t>
      </w:r>
    </w:p>
    <w:p w14:paraId="4F7A64C0" w14:textId="5CD34C82" w:rsidR="00321EB9" w:rsidRDefault="007436E2" w:rsidP="007905BC">
      <w:pPr>
        <w:jc w:val="both"/>
        <w:rPr>
          <w:rFonts w:ascii="Times New Roman" w:eastAsia="Times New Roman" w:hAnsi="Times New Roman"/>
          <w:sz w:val="24"/>
          <w:szCs w:val="24"/>
        </w:rPr>
      </w:pPr>
      <w:r>
        <w:rPr>
          <w:rFonts w:ascii="Times New Roman" w:eastAsia="Times New Roman" w:hAnsi="Times New Roman"/>
          <w:sz w:val="24"/>
          <w:szCs w:val="24"/>
        </w:rPr>
        <w:t>#include&lt;iostream&gt;</w:t>
      </w:r>
    </w:p>
    <w:p w14:paraId="166C8913" w14:textId="57E7E15C" w:rsidR="007436E2" w:rsidRDefault="007436E2" w:rsidP="007905BC">
      <w:pPr>
        <w:jc w:val="both"/>
        <w:rPr>
          <w:rFonts w:ascii="Times New Roman" w:eastAsia="Times New Roman" w:hAnsi="Times New Roman"/>
          <w:sz w:val="24"/>
          <w:szCs w:val="24"/>
        </w:rPr>
      </w:pPr>
      <w:r>
        <w:rPr>
          <w:rFonts w:ascii="Times New Roman" w:eastAsia="Times New Roman" w:hAnsi="Times New Roman"/>
          <w:sz w:val="24"/>
          <w:szCs w:val="24"/>
        </w:rPr>
        <w:t>using namespace std;</w:t>
      </w:r>
    </w:p>
    <w:p w14:paraId="346116E8" w14:textId="77777777" w:rsidR="007436E2" w:rsidRDefault="007436E2" w:rsidP="007905BC">
      <w:pPr>
        <w:jc w:val="both"/>
        <w:rPr>
          <w:rFonts w:ascii="Times New Roman" w:eastAsia="Times New Roman" w:hAnsi="Times New Roman"/>
          <w:sz w:val="24"/>
          <w:szCs w:val="24"/>
        </w:rPr>
      </w:pPr>
    </w:p>
    <w:p w14:paraId="75BD7191" w14:textId="3A1D254C" w:rsidR="007436E2" w:rsidRDefault="007436E2" w:rsidP="007905BC">
      <w:pPr>
        <w:jc w:val="both"/>
        <w:rPr>
          <w:rFonts w:ascii="Times New Roman" w:eastAsia="Times New Roman" w:hAnsi="Times New Roman"/>
          <w:sz w:val="24"/>
          <w:szCs w:val="24"/>
        </w:rPr>
      </w:pPr>
      <w:r>
        <w:rPr>
          <w:rFonts w:ascii="Times New Roman" w:eastAsia="Times New Roman" w:hAnsi="Times New Roman"/>
          <w:sz w:val="24"/>
          <w:szCs w:val="24"/>
        </w:rPr>
        <w:t xml:space="preserve">int </w:t>
      </w:r>
      <w:proofErr w:type="gramStart"/>
      <w:r>
        <w:rPr>
          <w:rFonts w:ascii="Times New Roman" w:eastAsia="Times New Roman" w:hAnsi="Times New Roman"/>
          <w:sz w:val="24"/>
          <w:szCs w:val="24"/>
        </w:rPr>
        <w:t>main( )</w:t>
      </w:r>
      <w:proofErr w:type="gramEnd"/>
    </w:p>
    <w:p w14:paraId="4CF67A65" w14:textId="77777777" w:rsidR="007436E2" w:rsidRDefault="007436E2" w:rsidP="007905BC">
      <w:pPr>
        <w:jc w:val="both"/>
        <w:rPr>
          <w:rFonts w:ascii="Times New Roman" w:eastAsia="Times New Roman" w:hAnsi="Times New Roman"/>
          <w:sz w:val="24"/>
          <w:szCs w:val="24"/>
        </w:rPr>
      </w:pPr>
      <w:r>
        <w:rPr>
          <w:rFonts w:ascii="Times New Roman" w:eastAsia="Times New Roman" w:hAnsi="Times New Roman"/>
          <w:sz w:val="24"/>
          <w:szCs w:val="24"/>
        </w:rPr>
        <w:t>{</w:t>
      </w:r>
    </w:p>
    <w:p w14:paraId="2C73017A" w14:textId="0AABEA87" w:rsidR="007436E2" w:rsidRDefault="00670A91" w:rsidP="007905BC">
      <w:pPr>
        <w:jc w:val="both"/>
        <w:rPr>
          <w:rFonts w:ascii="Times New Roman" w:eastAsia="Times New Roman" w:hAnsi="Times New Roman"/>
          <w:sz w:val="24"/>
          <w:szCs w:val="24"/>
        </w:rPr>
      </w:pPr>
      <w:r>
        <w:rPr>
          <w:rFonts w:ascii="Times New Roman" w:eastAsia="Times New Roman" w:hAnsi="Times New Roman"/>
          <w:sz w:val="24"/>
          <w:szCs w:val="24"/>
        </w:rPr>
        <w:tab/>
        <w:t>int a;</w:t>
      </w:r>
      <w:r>
        <w:rPr>
          <w:rFonts w:ascii="Times New Roman" w:eastAsia="Times New Roman" w:hAnsi="Times New Roman"/>
          <w:sz w:val="24"/>
          <w:szCs w:val="24"/>
        </w:rPr>
        <w:tab/>
      </w:r>
    </w:p>
    <w:p w14:paraId="09FD6A0B" w14:textId="28A0A97A" w:rsidR="007436E2" w:rsidRDefault="007436E2" w:rsidP="007905BC">
      <w:pPr>
        <w:jc w:val="both"/>
        <w:rPr>
          <w:rFonts w:ascii="Times New Roman" w:eastAsia="Times New Roman" w:hAnsi="Times New Roman"/>
          <w:sz w:val="24"/>
          <w:szCs w:val="24"/>
        </w:rPr>
      </w:pPr>
      <w:r>
        <w:rPr>
          <w:rFonts w:ascii="Times New Roman" w:eastAsia="Times New Roman" w:hAnsi="Times New Roman"/>
          <w:sz w:val="24"/>
          <w:szCs w:val="24"/>
        </w:rPr>
        <w:tab/>
      </w:r>
      <w:proofErr w:type="spellStart"/>
      <w:r>
        <w:rPr>
          <w:rFonts w:ascii="Times New Roman" w:eastAsia="Times New Roman" w:hAnsi="Times New Roman"/>
          <w:sz w:val="24"/>
          <w:szCs w:val="24"/>
        </w:rPr>
        <w:t>cout</w:t>
      </w:r>
      <w:proofErr w:type="spellEnd"/>
      <w:r>
        <w:rPr>
          <w:rFonts w:ascii="Times New Roman" w:eastAsia="Times New Roman" w:hAnsi="Times New Roman"/>
          <w:sz w:val="24"/>
          <w:szCs w:val="24"/>
        </w:rPr>
        <w:t>&lt;&lt;”Enter a number”</w:t>
      </w:r>
      <w:r w:rsidR="00670A91">
        <w:rPr>
          <w:rFonts w:ascii="Times New Roman" w:eastAsia="Times New Roman" w:hAnsi="Times New Roman"/>
          <w:sz w:val="24"/>
          <w:szCs w:val="24"/>
        </w:rPr>
        <w:t>&lt;&lt;</w:t>
      </w:r>
      <w:proofErr w:type="spellStart"/>
      <w:r w:rsidR="00670A91">
        <w:rPr>
          <w:rFonts w:ascii="Times New Roman" w:eastAsia="Times New Roman" w:hAnsi="Times New Roman"/>
          <w:sz w:val="24"/>
          <w:szCs w:val="24"/>
        </w:rPr>
        <w:t>endl</w:t>
      </w:r>
      <w:proofErr w:type="spellEnd"/>
      <w:r w:rsidR="00670A91">
        <w:rPr>
          <w:rFonts w:ascii="Times New Roman" w:eastAsia="Times New Roman" w:hAnsi="Times New Roman"/>
          <w:sz w:val="24"/>
          <w:szCs w:val="24"/>
        </w:rPr>
        <w:t>;</w:t>
      </w:r>
    </w:p>
    <w:p w14:paraId="6372D765" w14:textId="7690D642" w:rsidR="00670A91" w:rsidRDefault="00670A91" w:rsidP="007905BC">
      <w:pPr>
        <w:jc w:val="both"/>
        <w:rPr>
          <w:rFonts w:ascii="Times New Roman" w:eastAsia="Times New Roman" w:hAnsi="Times New Roman"/>
          <w:sz w:val="24"/>
          <w:szCs w:val="24"/>
        </w:rPr>
      </w:pPr>
      <w:r>
        <w:rPr>
          <w:rFonts w:ascii="Times New Roman" w:eastAsia="Times New Roman" w:hAnsi="Times New Roman"/>
          <w:sz w:val="24"/>
          <w:szCs w:val="24"/>
        </w:rPr>
        <w:tab/>
      </w:r>
      <w:proofErr w:type="spellStart"/>
      <w:r>
        <w:rPr>
          <w:rFonts w:ascii="Times New Roman" w:eastAsia="Times New Roman" w:hAnsi="Times New Roman"/>
          <w:sz w:val="24"/>
          <w:szCs w:val="24"/>
        </w:rPr>
        <w:t>cin</w:t>
      </w:r>
      <w:proofErr w:type="spellEnd"/>
      <w:r>
        <w:rPr>
          <w:rFonts w:ascii="Times New Roman" w:eastAsia="Times New Roman" w:hAnsi="Times New Roman"/>
          <w:sz w:val="24"/>
          <w:szCs w:val="24"/>
        </w:rPr>
        <w:t xml:space="preserve"> &gt;&gt; a;</w:t>
      </w:r>
    </w:p>
    <w:p w14:paraId="3E023AA6" w14:textId="3F0AFFCB" w:rsidR="00670A91" w:rsidRDefault="00670A91" w:rsidP="007905BC">
      <w:pPr>
        <w:jc w:val="both"/>
        <w:rPr>
          <w:rFonts w:ascii="Times New Roman" w:eastAsia="Times New Roman" w:hAnsi="Times New Roman"/>
          <w:sz w:val="24"/>
          <w:szCs w:val="24"/>
        </w:rPr>
      </w:pPr>
      <w:r>
        <w:rPr>
          <w:rFonts w:ascii="Times New Roman" w:eastAsia="Times New Roman" w:hAnsi="Times New Roman"/>
          <w:sz w:val="24"/>
          <w:szCs w:val="24"/>
        </w:rPr>
        <w:tab/>
      </w:r>
      <w:proofErr w:type="spellStart"/>
      <w:r>
        <w:rPr>
          <w:rFonts w:ascii="Times New Roman" w:eastAsia="Times New Roman" w:hAnsi="Times New Roman"/>
          <w:sz w:val="24"/>
          <w:szCs w:val="24"/>
        </w:rPr>
        <w:t>cout</w:t>
      </w:r>
      <w:proofErr w:type="spellEnd"/>
      <w:r>
        <w:rPr>
          <w:rFonts w:ascii="Times New Roman" w:eastAsia="Times New Roman" w:hAnsi="Times New Roman"/>
          <w:sz w:val="24"/>
          <w:szCs w:val="24"/>
        </w:rPr>
        <w:t>&lt;</w:t>
      </w:r>
      <w:proofErr w:type="gramStart"/>
      <w:r>
        <w:rPr>
          <w:rFonts w:ascii="Times New Roman" w:eastAsia="Times New Roman" w:hAnsi="Times New Roman"/>
          <w:sz w:val="24"/>
          <w:szCs w:val="24"/>
        </w:rPr>
        <w:t>&lt;”Number</w:t>
      </w:r>
      <w:proofErr w:type="gramEnd"/>
      <w:r>
        <w:rPr>
          <w:rFonts w:ascii="Times New Roman" w:eastAsia="Times New Roman" w:hAnsi="Times New Roman"/>
          <w:sz w:val="24"/>
          <w:szCs w:val="24"/>
        </w:rPr>
        <w:t xml:space="preserve"> entered by user is “&lt;&lt;a;</w:t>
      </w:r>
    </w:p>
    <w:p w14:paraId="7FBABE22" w14:textId="26C26084" w:rsidR="007436E2" w:rsidRPr="00321EB9" w:rsidRDefault="007436E2" w:rsidP="007905BC">
      <w:pPr>
        <w:jc w:val="both"/>
        <w:rPr>
          <w:rFonts w:ascii="Times New Roman" w:eastAsia="Times New Roman" w:hAnsi="Times New Roman"/>
          <w:sz w:val="24"/>
          <w:szCs w:val="24"/>
        </w:rPr>
      </w:pPr>
      <w:r>
        <w:rPr>
          <w:rFonts w:ascii="Times New Roman" w:eastAsia="Times New Roman" w:hAnsi="Times New Roman"/>
          <w:sz w:val="24"/>
          <w:szCs w:val="24"/>
        </w:rPr>
        <w:t>}</w:t>
      </w:r>
    </w:p>
    <w:p w14:paraId="0492F50D" w14:textId="1EBA2CA9" w:rsidR="003A7F14" w:rsidRDefault="009128ED" w:rsidP="007905BC">
      <w:pPr>
        <w:jc w:val="both"/>
        <w:rPr>
          <w:rFonts w:ascii="Times New Roman" w:eastAsia="Times New Roman" w:hAnsi="Times New Roman"/>
          <w:sz w:val="24"/>
          <w:szCs w:val="24"/>
        </w:rPr>
      </w:pPr>
      <w:r>
        <w:rPr>
          <w:rFonts w:ascii="Times New Roman" w:eastAsia="Times New Roman" w:hAnsi="Times New Roman"/>
          <w:sz w:val="24"/>
          <w:szCs w:val="24"/>
        </w:rPr>
        <w:t>The structure of a sample C++ program and main (</w:t>
      </w:r>
      <w:r w:rsidR="007F18E8">
        <w:rPr>
          <w:rFonts w:ascii="Times New Roman" w:eastAsia="Times New Roman" w:hAnsi="Times New Roman"/>
          <w:sz w:val="24"/>
          <w:szCs w:val="24"/>
        </w:rPr>
        <w:t xml:space="preserve"> </w:t>
      </w:r>
      <w:r>
        <w:rPr>
          <w:rFonts w:ascii="Times New Roman" w:eastAsia="Times New Roman" w:hAnsi="Times New Roman"/>
          <w:sz w:val="24"/>
          <w:szCs w:val="24"/>
        </w:rPr>
        <w:t xml:space="preserve">) function is discussed here. </w:t>
      </w:r>
      <w:r w:rsidR="007905BC" w:rsidRPr="007905BC">
        <w:rPr>
          <w:rFonts w:ascii="Times New Roman" w:eastAsia="Times New Roman" w:hAnsi="Times New Roman"/>
          <w:sz w:val="24"/>
          <w:szCs w:val="24"/>
        </w:rPr>
        <w:t>The f</w:t>
      </w:r>
      <w:r>
        <w:rPr>
          <w:rFonts w:ascii="Times New Roman" w:eastAsia="Times New Roman" w:hAnsi="Times New Roman"/>
          <w:sz w:val="24"/>
          <w:szCs w:val="24"/>
        </w:rPr>
        <w:t>irst line begins with the hash</w:t>
      </w:r>
      <w:r w:rsidR="007905BC" w:rsidRPr="007905BC">
        <w:rPr>
          <w:rFonts w:ascii="Times New Roman" w:eastAsia="Times New Roman" w:hAnsi="Times New Roman"/>
          <w:sz w:val="24"/>
          <w:szCs w:val="24"/>
        </w:rPr>
        <w:t xml:space="preserve"> symbol, #, which indicates that the line is intended for the </w:t>
      </w:r>
      <w:proofErr w:type="spellStart"/>
      <w:r w:rsidR="007905BC" w:rsidRPr="007905BC">
        <w:rPr>
          <w:rFonts w:ascii="Times New Roman" w:eastAsia="Times New Roman" w:hAnsi="Times New Roman"/>
          <w:sz w:val="24"/>
          <w:szCs w:val="24"/>
        </w:rPr>
        <w:t>preprocessor</w:t>
      </w:r>
      <w:proofErr w:type="spellEnd"/>
      <w:r w:rsidR="007905BC" w:rsidRPr="007905BC">
        <w:rPr>
          <w:rFonts w:ascii="Times New Roman" w:eastAsia="Times New Roman" w:hAnsi="Times New Roman"/>
          <w:sz w:val="24"/>
          <w:szCs w:val="24"/>
        </w:rPr>
        <w:t xml:space="preserve">. The </w:t>
      </w:r>
      <w:proofErr w:type="spellStart"/>
      <w:r w:rsidR="007905BC" w:rsidRPr="007905BC">
        <w:rPr>
          <w:rFonts w:ascii="Times New Roman" w:eastAsia="Times New Roman" w:hAnsi="Times New Roman"/>
          <w:sz w:val="24"/>
          <w:szCs w:val="24"/>
        </w:rPr>
        <w:t>preprocessor</w:t>
      </w:r>
      <w:proofErr w:type="spellEnd"/>
      <w:r w:rsidR="007905BC" w:rsidRPr="007905BC">
        <w:rPr>
          <w:rFonts w:ascii="Times New Roman" w:eastAsia="Times New Roman" w:hAnsi="Times New Roman"/>
          <w:sz w:val="24"/>
          <w:szCs w:val="24"/>
        </w:rPr>
        <w:t xml:space="preserve"> is just one step in the first translation phase and no object code is created at this time. The header file iostream comprises conventions for input and output streams. The word stream indicates that the information involved will be treated as </w:t>
      </w:r>
      <w:r w:rsidR="001D2EA9">
        <w:rPr>
          <w:rFonts w:ascii="Times New Roman" w:eastAsia="Times New Roman" w:hAnsi="Times New Roman"/>
          <w:sz w:val="24"/>
          <w:szCs w:val="24"/>
        </w:rPr>
        <w:t>a flow of data. Predefined objects</w:t>
      </w:r>
      <w:r>
        <w:rPr>
          <w:rFonts w:ascii="Times New Roman" w:eastAsia="Times New Roman" w:hAnsi="Times New Roman"/>
          <w:sz w:val="24"/>
          <w:szCs w:val="24"/>
        </w:rPr>
        <w:t xml:space="preserve"> in C++ are defined</w:t>
      </w:r>
      <w:r w:rsidR="007905BC" w:rsidRPr="007905BC">
        <w:rPr>
          <w:rFonts w:ascii="Times New Roman" w:eastAsia="Times New Roman" w:hAnsi="Times New Roman"/>
          <w:sz w:val="24"/>
          <w:szCs w:val="24"/>
        </w:rPr>
        <w:t xml:space="preserve"> in the std (standard) namespace. The using directive allows direct access to the names of the std namespace. Program execution begins with the first instruction in function </w:t>
      </w:r>
      <w:proofErr w:type="gramStart"/>
      <w:r w:rsidR="007905BC" w:rsidRPr="007905BC">
        <w:rPr>
          <w:rFonts w:ascii="Times New Roman" w:eastAsia="Times New Roman" w:hAnsi="Times New Roman"/>
          <w:sz w:val="24"/>
          <w:szCs w:val="24"/>
        </w:rPr>
        <w:t>main(</w:t>
      </w:r>
      <w:r w:rsidR="007F18E8">
        <w:rPr>
          <w:rFonts w:ascii="Times New Roman" w:eastAsia="Times New Roman" w:hAnsi="Times New Roman"/>
          <w:sz w:val="24"/>
          <w:szCs w:val="24"/>
        </w:rPr>
        <w:t xml:space="preserve"> </w:t>
      </w:r>
      <w:r w:rsidR="007905BC" w:rsidRPr="007905BC">
        <w:rPr>
          <w:rFonts w:ascii="Times New Roman" w:eastAsia="Times New Roman" w:hAnsi="Times New Roman"/>
          <w:sz w:val="24"/>
          <w:szCs w:val="24"/>
        </w:rPr>
        <w:t>)</w:t>
      </w:r>
      <w:proofErr w:type="gramEnd"/>
      <w:r w:rsidR="007905BC" w:rsidRPr="007905BC">
        <w:rPr>
          <w:rFonts w:ascii="Times New Roman" w:eastAsia="Times New Roman" w:hAnsi="Times New Roman"/>
          <w:sz w:val="24"/>
          <w:szCs w:val="24"/>
        </w:rPr>
        <w:t xml:space="preserve">, and this is why </w:t>
      </w:r>
      <w:r>
        <w:rPr>
          <w:rFonts w:ascii="Times New Roman" w:eastAsia="Times New Roman" w:hAnsi="Times New Roman"/>
          <w:sz w:val="24"/>
          <w:szCs w:val="24"/>
        </w:rPr>
        <w:t xml:space="preserve">it is mandatory that </w:t>
      </w:r>
      <w:r w:rsidR="007905BC" w:rsidRPr="007905BC">
        <w:rPr>
          <w:rFonts w:ascii="Times New Roman" w:eastAsia="Times New Roman" w:hAnsi="Times New Roman"/>
          <w:sz w:val="24"/>
          <w:szCs w:val="24"/>
        </w:rPr>
        <w:t xml:space="preserve">each C++ program must have a main function. </w:t>
      </w:r>
    </w:p>
    <w:p w14:paraId="250B71B4" w14:textId="24304386" w:rsidR="00347CE1" w:rsidRPr="007905BC" w:rsidRDefault="00D8588F" w:rsidP="007905BC">
      <w:pPr>
        <w:jc w:val="both"/>
        <w:rPr>
          <w:rFonts w:ascii="Times New Roman" w:eastAsia="Times New Roman" w:hAnsi="Times New Roman"/>
          <w:sz w:val="24"/>
          <w:szCs w:val="24"/>
        </w:rPr>
      </w:pPr>
      <w:r>
        <w:rPr>
          <w:rFonts w:ascii="Times New Roman" w:eastAsia="Times New Roman" w:hAnsi="Times New Roman"/>
          <w:sz w:val="24"/>
          <w:szCs w:val="24"/>
        </w:rPr>
        <w:t>In the</w:t>
      </w:r>
      <w:r w:rsidR="007905BC" w:rsidRPr="007905BC">
        <w:rPr>
          <w:rFonts w:ascii="Times New Roman" w:eastAsia="Times New Roman" w:hAnsi="Times New Roman"/>
          <w:sz w:val="24"/>
          <w:szCs w:val="24"/>
        </w:rPr>
        <w:t xml:space="preserve"> example the function </w:t>
      </w:r>
      <w:proofErr w:type="gramStart"/>
      <w:r w:rsidR="007905BC" w:rsidRPr="007905BC">
        <w:rPr>
          <w:rFonts w:ascii="Times New Roman" w:eastAsia="Times New Roman" w:hAnsi="Times New Roman"/>
          <w:sz w:val="24"/>
          <w:szCs w:val="24"/>
        </w:rPr>
        <w:t>main(</w:t>
      </w:r>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contains input/output statements. The</w:t>
      </w:r>
      <w:r w:rsidR="007905BC" w:rsidRPr="007905BC">
        <w:rPr>
          <w:rFonts w:ascii="Times New Roman" w:eastAsia="Times New Roman" w:hAnsi="Times New Roman"/>
          <w:sz w:val="24"/>
          <w:szCs w:val="24"/>
        </w:rPr>
        <w:t xml:space="preserve"> statement </w:t>
      </w:r>
      <w:proofErr w:type="spellStart"/>
      <w:r>
        <w:rPr>
          <w:rFonts w:ascii="Times New Roman" w:eastAsia="Times New Roman" w:hAnsi="Times New Roman"/>
          <w:sz w:val="24"/>
          <w:szCs w:val="24"/>
        </w:rPr>
        <w:t>cout</w:t>
      </w:r>
      <w:proofErr w:type="spellEnd"/>
      <w:r>
        <w:rPr>
          <w:rFonts w:ascii="Times New Roman" w:eastAsia="Times New Roman" w:hAnsi="Times New Roman"/>
          <w:sz w:val="24"/>
          <w:szCs w:val="24"/>
        </w:rPr>
        <w:t>&lt;&lt;”Enter a number”&lt;&lt;</w:t>
      </w:r>
      <w:proofErr w:type="spellStart"/>
      <w:r>
        <w:rPr>
          <w:rFonts w:ascii="Times New Roman" w:eastAsia="Times New Roman" w:hAnsi="Times New Roman"/>
          <w:sz w:val="24"/>
          <w:szCs w:val="24"/>
        </w:rPr>
        <w:t>endl</w:t>
      </w:r>
      <w:proofErr w:type="spellEnd"/>
      <w:r>
        <w:rPr>
          <w:rFonts w:ascii="Times New Roman" w:eastAsia="Times New Roman" w:hAnsi="Times New Roman"/>
          <w:sz w:val="24"/>
          <w:szCs w:val="24"/>
        </w:rPr>
        <w:t xml:space="preserve">; </w:t>
      </w:r>
      <w:r w:rsidR="007905BC" w:rsidRPr="007905BC">
        <w:rPr>
          <w:rFonts w:ascii="Times New Roman" w:eastAsia="Times New Roman" w:hAnsi="Times New Roman"/>
          <w:sz w:val="24"/>
          <w:szCs w:val="24"/>
        </w:rPr>
        <w:t>outputs the text string</w:t>
      </w:r>
      <w:r w:rsidR="009128ED">
        <w:rPr>
          <w:rFonts w:ascii="Times New Roman" w:eastAsia="Times New Roman" w:hAnsi="Times New Roman"/>
          <w:sz w:val="24"/>
          <w:szCs w:val="24"/>
        </w:rPr>
        <w:t xml:space="preserve"> “Enter a number”</w:t>
      </w:r>
      <w:r w:rsidR="007905BC" w:rsidRPr="007905BC">
        <w:rPr>
          <w:rFonts w:ascii="Times New Roman" w:eastAsia="Times New Roman" w:hAnsi="Times New Roman"/>
          <w:sz w:val="24"/>
          <w:szCs w:val="24"/>
        </w:rPr>
        <w:t xml:space="preserve"> on the screen</w:t>
      </w:r>
      <w:r w:rsidR="009128ED">
        <w:rPr>
          <w:rFonts w:ascii="Times New Roman" w:eastAsia="Times New Roman" w:hAnsi="Times New Roman"/>
          <w:sz w:val="24"/>
          <w:szCs w:val="24"/>
        </w:rPr>
        <w:t xml:space="preserve"> and then because of ‘</w:t>
      </w:r>
      <w:proofErr w:type="spellStart"/>
      <w:r w:rsidR="009128ED">
        <w:rPr>
          <w:rFonts w:ascii="Times New Roman" w:eastAsia="Times New Roman" w:hAnsi="Times New Roman"/>
          <w:sz w:val="24"/>
          <w:szCs w:val="24"/>
        </w:rPr>
        <w:t>endl</w:t>
      </w:r>
      <w:proofErr w:type="spellEnd"/>
      <w:r w:rsidR="009128ED">
        <w:rPr>
          <w:rFonts w:ascii="Times New Roman" w:eastAsia="Times New Roman" w:hAnsi="Times New Roman"/>
          <w:sz w:val="24"/>
          <w:szCs w:val="24"/>
        </w:rPr>
        <w:t xml:space="preserve">’ manipulator specified at the end of the </w:t>
      </w:r>
      <w:proofErr w:type="spellStart"/>
      <w:r w:rsidR="009128ED">
        <w:rPr>
          <w:rFonts w:ascii="Times New Roman" w:eastAsia="Times New Roman" w:hAnsi="Times New Roman"/>
          <w:sz w:val="24"/>
          <w:szCs w:val="24"/>
        </w:rPr>
        <w:t>cout</w:t>
      </w:r>
      <w:proofErr w:type="spellEnd"/>
      <w:r w:rsidR="009128ED">
        <w:rPr>
          <w:rFonts w:ascii="Times New Roman" w:eastAsia="Times New Roman" w:hAnsi="Times New Roman"/>
          <w:sz w:val="24"/>
          <w:szCs w:val="24"/>
        </w:rPr>
        <w:t xml:space="preserve"> statement, the cont</w:t>
      </w:r>
      <w:r w:rsidR="007F18E8">
        <w:rPr>
          <w:rFonts w:ascii="Times New Roman" w:eastAsia="Times New Roman" w:hAnsi="Times New Roman"/>
          <w:sz w:val="24"/>
          <w:szCs w:val="24"/>
        </w:rPr>
        <w:t xml:space="preserve">rol goes to </w:t>
      </w:r>
      <w:r w:rsidR="009128ED">
        <w:rPr>
          <w:rFonts w:ascii="Times New Roman" w:eastAsia="Times New Roman" w:hAnsi="Times New Roman"/>
          <w:sz w:val="24"/>
          <w:szCs w:val="24"/>
        </w:rPr>
        <w:t>the next line</w:t>
      </w:r>
      <w:r w:rsidR="007905BC" w:rsidRPr="007905BC">
        <w:rPr>
          <w:rFonts w:ascii="Times New Roman" w:eastAsia="Times New Roman" w:hAnsi="Times New Roman"/>
          <w:sz w:val="24"/>
          <w:szCs w:val="24"/>
        </w:rPr>
        <w:t xml:space="preserve">. The name </w:t>
      </w:r>
      <w:proofErr w:type="spellStart"/>
      <w:r w:rsidR="007905BC" w:rsidRPr="007905BC">
        <w:rPr>
          <w:rFonts w:ascii="Times New Roman" w:eastAsia="Times New Roman" w:hAnsi="Times New Roman"/>
          <w:sz w:val="24"/>
          <w:szCs w:val="24"/>
        </w:rPr>
        <w:t>cout</w:t>
      </w:r>
      <w:proofErr w:type="spellEnd"/>
      <w:r w:rsidR="007905BC" w:rsidRPr="007905BC">
        <w:rPr>
          <w:rFonts w:ascii="Times New Roman" w:eastAsia="Times New Roman" w:hAnsi="Times New Roman"/>
          <w:sz w:val="24"/>
          <w:szCs w:val="24"/>
        </w:rPr>
        <w:t xml:space="preserve"> (console output) designates an object r</w:t>
      </w:r>
      <w:r w:rsidR="009128ED">
        <w:rPr>
          <w:rFonts w:ascii="Times New Roman" w:eastAsia="Times New Roman" w:hAnsi="Times New Roman"/>
          <w:sz w:val="24"/>
          <w:szCs w:val="24"/>
        </w:rPr>
        <w:t>esponsible for output. The o</w:t>
      </w:r>
      <w:r w:rsidR="003A7F14">
        <w:rPr>
          <w:rFonts w:ascii="Times New Roman" w:eastAsia="Times New Roman" w:hAnsi="Times New Roman"/>
          <w:sz w:val="24"/>
          <w:szCs w:val="24"/>
        </w:rPr>
        <w:t>p</w:t>
      </w:r>
      <w:r w:rsidR="009128ED">
        <w:rPr>
          <w:rFonts w:ascii="Times New Roman" w:eastAsia="Times New Roman" w:hAnsi="Times New Roman"/>
          <w:sz w:val="24"/>
          <w:szCs w:val="24"/>
        </w:rPr>
        <w:t>erator &lt;</w:t>
      </w:r>
      <w:r w:rsidR="007905BC" w:rsidRPr="007905BC">
        <w:rPr>
          <w:rFonts w:ascii="Times New Roman" w:eastAsia="Times New Roman" w:hAnsi="Times New Roman"/>
          <w:sz w:val="24"/>
          <w:szCs w:val="24"/>
        </w:rPr>
        <w:t>&lt;</w:t>
      </w:r>
      <w:r w:rsidR="009128ED">
        <w:rPr>
          <w:rFonts w:ascii="Times New Roman" w:eastAsia="Times New Roman" w:hAnsi="Times New Roman"/>
          <w:sz w:val="24"/>
          <w:szCs w:val="24"/>
        </w:rPr>
        <w:t xml:space="preserve"> is called the ‘insertion or put to’ operator</w:t>
      </w:r>
      <w:r w:rsidR="003A7F14">
        <w:rPr>
          <w:rFonts w:ascii="Times New Roman" w:eastAsia="Times New Roman" w:hAnsi="Times New Roman"/>
          <w:sz w:val="24"/>
          <w:szCs w:val="24"/>
        </w:rPr>
        <w:t>. It is essentially an overloaded left-</w:t>
      </w:r>
      <w:r w:rsidR="003A7F14">
        <w:rPr>
          <w:rFonts w:ascii="Times New Roman" w:eastAsia="Times New Roman" w:hAnsi="Times New Roman"/>
          <w:sz w:val="24"/>
          <w:szCs w:val="24"/>
        </w:rPr>
        <w:lastRenderedPageBreak/>
        <w:t xml:space="preserve">shift bitwise operator. This operator directs the contents of the variable on its right to the object on its left. </w:t>
      </w:r>
      <w:r w:rsidR="00347CE1">
        <w:rPr>
          <w:rFonts w:ascii="Times New Roman" w:eastAsia="Times New Roman" w:hAnsi="Times New Roman"/>
          <w:sz w:val="24"/>
          <w:szCs w:val="24"/>
        </w:rPr>
        <w:t xml:space="preserve">Similar to </w:t>
      </w:r>
      <w:proofErr w:type="spellStart"/>
      <w:r w:rsidR="00347CE1">
        <w:rPr>
          <w:rFonts w:ascii="Times New Roman" w:eastAsia="Times New Roman" w:hAnsi="Times New Roman"/>
          <w:sz w:val="24"/>
          <w:szCs w:val="24"/>
        </w:rPr>
        <w:t>cout</w:t>
      </w:r>
      <w:proofErr w:type="spellEnd"/>
      <w:r w:rsidR="007F18E8">
        <w:rPr>
          <w:rFonts w:ascii="Times New Roman" w:eastAsia="Times New Roman" w:hAnsi="Times New Roman"/>
          <w:sz w:val="24"/>
          <w:szCs w:val="24"/>
        </w:rPr>
        <w:t xml:space="preserve"> object</w:t>
      </w:r>
      <w:r w:rsidR="00347CE1">
        <w:rPr>
          <w:rFonts w:ascii="Times New Roman" w:eastAsia="Times New Roman" w:hAnsi="Times New Roman"/>
          <w:sz w:val="24"/>
          <w:szCs w:val="24"/>
        </w:rPr>
        <w:t xml:space="preserve">, for input through keyboard, </w:t>
      </w:r>
      <w:proofErr w:type="spellStart"/>
      <w:r w:rsidR="00347CE1">
        <w:rPr>
          <w:rFonts w:ascii="Times New Roman" w:eastAsia="Times New Roman" w:hAnsi="Times New Roman"/>
          <w:sz w:val="24"/>
          <w:szCs w:val="24"/>
        </w:rPr>
        <w:t>cin</w:t>
      </w:r>
      <w:proofErr w:type="spellEnd"/>
      <w:r w:rsidR="00347CE1">
        <w:rPr>
          <w:rFonts w:ascii="Times New Roman" w:eastAsia="Times New Roman" w:hAnsi="Times New Roman"/>
          <w:sz w:val="24"/>
          <w:szCs w:val="24"/>
        </w:rPr>
        <w:t xml:space="preserve"> (console input) object is used. ‘</w:t>
      </w:r>
      <w:proofErr w:type="spellStart"/>
      <w:r w:rsidR="00347CE1">
        <w:rPr>
          <w:rFonts w:ascii="Times New Roman" w:eastAsia="Times New Roman" w:hAnsi="Times New Roman"/>
          <w:sz w:val="24"/>
          <w:szCs w:val="24"/>
        </w:rPr>
        <w:t>cin</w:t>
      </w:r>
      <w:proofErr w:type="spellEnd"/>
      <w:r w:rsidR="00347CE1">
        <w:rPr>
          <w:rFonts w:ascii="Times New Roman" w:eastAsia="Times New Roman" w:hAnsi="Times New Roman"/>
          <w:sz w:val="24"/>
          <w:szCs w:val="24"/>
        </w:rPr>
        <w:t xml:space="preserve">’ is </w:t>
      </w:r>
      <w:proofErr w:type="gramStart"/>
      <w:r w:rsidR="00347CE1">
        <w:rPr>
          <w:rFonts w:ascii="Times New Roman" w:eastAsia="Times New Roman" w:hAnsi="Times New Roman"/>
          <w:sz w:val="24"/>
          <w:szCs w:val="24"/>
        </w:rPr>
        <w:t>an</w:t>
      </w:r>
      <w:proofErr w:type="gramEnd"/>
      <w:r w:rsidR="00347CE1">
        <w:rPr>
          <w:rFonts w:ascii="Times New Roman" w:eastAsia="Times New Roman" w:hAnsi="Times New Roman"/>
          <w:sz w:val="24"/>
          <w:szCs w:val="24"/>
        </w:rPr>
        <w:t xml:space="preserve"> predefined object in C++ which corresponds to standard input stream. The ‘&gt;&gt;’ operator is called the ‘extraction or get from’ operator. It is essentially an overloaded</w:t>
      </w:r>
      <w:r w:rsidR="007F18E8">
        <w:rPr>
          <w:rFonts w:ascii="Times New Roman" w:eastAsia="Times New Roman" w:hAnsi="Times New Roman"/>
          <w:sz w:val="24"/>
          <w:szCs w:val="24"/>
        </w:rPr>
        <w:t xml:space="preserve"> right</w:t>
      </w:r>
      <w:r w:rsidR="00347CE1">
        <w:rPr>
          <w:rFonts w:ascii="Times New Roman" w:eastAsia="Times New Roman" w:hAnsi="Times New Roman"/>
          <w:sz w:val="24"/>
          <w:szCs w:val="24"/>
        </w:rPr>
        <w:t>-shift bitwise operator</w:t>
      </w:r>
      <w:r w:rsidR="007F18E8">
        <w:rPr>
          <w:rFonts w:ascii="Times New Roman" w:eastAsia="Times New Roman" w:hAnsi="Times New Roman"/>
          <w:sz w:val="24"/>
          <w:szCs w:val="24"/>
        </w:rPr>
        <w:t xml:space="preserve">. </w:t>
      </w:r>
      <w:r w:rsidR="00347CE1">
        <w:rPr>
          <w:rFonts w:ascii="Times New Roman" w:eastAsia="Times New Roman" w:hAnsi="Times New Roman"/>
          <w:sz w:val="24"/>
          <w:szCs w:val="24"/>
        </w:rPr>
        <w:t xml:space="preserve">This operator takes the value from the stream object on its left and places it in the variable on its right. </w:t>
      </w:r>
      <w:r w:rsidR="007F18E8">
        <w:rPr>
          <w:rFonts w:ascii="Times New Roman" w:eastAsia="Times New Roman" w:hAnsi="Times New Roman"/>
          <w:sz w:val="24"/>
          <w:szCs w:val="24"/>
        </w:rPr>
        <w:t xml:space="preserve">Thus is C++ input/output is performed using </w:t>
      </w:r>
      <w:proofErr w:type="spellStart"/>
      <w:r w:rsidR="007F18E8">
        <w:rPr>
          <w:rFonts w:ascii="Times New Roman" w:eastAsia="Times New Roman" w:hAnsi="Times New Roman"/>
          <w:sz w:val="24"/>
          <w:szCs w:val="24"/>
        </w:rPr>
        <w:t>cin</w:t>
      </w:r>
      <w:proofErr w:type="spellEnd"/>
      <w:r w:rsidR="007F18E8">
        <w:rPr>
          <w:rFonts w:ascii="Times New Roman" w:eastAsia="Times New Roman" w:hAnsi="Times New Roman"/>
          <w:sz w:val="24"/>
          <w:szCs w:val="24"/>
        </w:rPr>
        <w:t xml:space="preserve"> and </w:t>
      </w:r>
      <w:proofErr w:type="spellStart"/>
      <w:r w:rsidR="007F18E8">
        <w:rPr>
          <w:rFonts w:ascii="Times New Roman" w:eastAsia="Times New Roman" w:hAnsi="Times New Roman"/>
          <w:sz w:val="24"/>
          <w:szCs w:val="24"/>
        </w:rPr>
        <w:t>cout</w:t>
      </w:r>
      <w:proofErr w:type="spellEnd"/>
      <w:r w:rsidR="007F18E8">
        <w:rPr>
          <w:rFonts w:ascii="Times New Roman" w:eastAsia="Times New Roman" w:hAnsi="Times New Roman"/>
          <w:sz w:val="24"/>
          <w:szCs w:val="24"/>
        </w:rPr>
        <w:t xml:space="preserve"> objects.</w:t>
      </w:r>
    </w:p>
    <w:p w14:paraId="3346C4BE" w14:textId="77777777" w:rsidR="009C31C3" w:rsidRPr="00771C9A" w:rsidRDefault="009C31C3" w:rsidP="00281C00">
      <w:pPr>
        <w:pBdr>
          <w:bottom w:val="single" w:sz="12" w:space="1" w:color="auto"/>
        </w:pBdr>
        <w:jc w:val="both"/>
        <w:rPr>
          <w:rFonts w:ascii="Times New Roman" w:hAnsi="Times New Roman"/>
          <w:b/>
          <w:sz w:val="24"/>
          <w:szCs w:val="24"/>
        </w:rPr>
      </w:pPr>
    </w:p>
    <w:p w14:paraId="69C131A9" w14:textId="4845F199" w:rsidR="008E0E83"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04F16E24"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#include &lt;iostream&gt;</w:t>
      </w:r>
    </w:p>
    <w:p w14:paraId="3D1B0B1C"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using namespace std;</w:t>
      </w:r>
    </w:p>
    <w:p w14:paraId="5185F535"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int </w:t>
      </w:r>
      <w:proofErr w:type="gramStart"/>
      <w:r w:rsidRPr="0085324C">
        <w:rPr>
          <w:rFonts w:ascii="Courier New" w:hAnsi="Courier New" w:cs="Courier New"/>
          <w:b/>
          <w:iCs/>
          <w:sz w:val="24"/>
          <w:szCs w:val="24"/>
        </w:rPr>
        <w:t>main(</w:t>
      </w:r>
      <w:proofErr w:type="gramEnd"/>
      <w:r w:rsidRPr="0085324C">
        <w:rPr>
          <w:rFonts w:ascii="Courier New" w:hAnsi="Courier New" w:cs="Courier New"/>
          <w:b/>
          <w:iCs/>
          <w:sz w:val="24"/>
          <w:szCs w:val="24"/>
        </w:rPr>
        <w:t xml:space="preserve">) </w:t>
      </w:r>
    </w:p>
    <w:p w14:paraId="1B1CC96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w:t>
      </w:r>
    </w:p>
    <w:p w14:paraId="3A670B0C"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int choice;</w:t>
      </w:r>
    </w:p>
    <w:p w14:paraId="1E1F9FA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int </w:t>
      </w:r>
      <w:proofErr w:type="spellStart"/>
      <w:proofErr w:type="gramStart"/>
      <w:r w:rsidRPr="0085324C">
        <w:rPr>
          <w:rFonts w:ascii="Courier New" w:hAnsi="Courier New" w:cs="Courier New"/>
          <w:b/>
          <w:iCs/>
          <w:sz w:val="24"/>
          <w:szCs w:val="24"/>
        </w:rPr>
        <w:t>a,b</w:t>
      </w:r>
      <w:proofErr w:type="gramEnd"/>
      <w:r w:rsidRPr="0085324C">
        <w:rPr>
          <w:rFonts w:ascii="Courier New" w:hAnsi="Courier New" w:cs="Courier New"/>
          <w:b/>
          <w:iCs/>
          <w:sz w:val="24"/>
          <w:szCs w:val="24"/>
        </w:rPr>
        <w:t>,sum,diff,mult,remain</w:t>
      </w:r>
      <w:proofErr w:type="spellEnd"/>
      <w:r w:rsidRPr="0085324C">
        <w:rPr>
          <w:rFonts w:ascii="Courier New" w:hAnsi="Courier New" w:cs="Courier New"/>
          <w:b/>
          <w:iCs/>
          <w:sz w:val="24"/>
          <w:szCs w:val="24"/>
        </w:rPr>
        <w:t>;</w:t>
      </w:r>
    </w:p>
    <w:p w14:paraId="3E3CB0C5"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double </w:t>
      </w:r>
      <w:proofErr w:type="spellStart"/>
      <w:proofErr w:type="gramStart"/>
      <w:r w:rsidRPr="0085324C">
        <w:rPr>
          <w:rFonts w:ascii="Courier New" w:hAnsi="Courier New" w:cs="Courier New"/>
          <w:b/>
          <w:iCs/>
          <w:sz w:val="24"/>
          <w:szCs w:val="24"/>
        </w:rPr>
        <w:t>division,doublea</w:t>
      </w:r>
      <w:proofErr w:type="gramEnd"/>
      <w:r w:rsidRPr="0085324C">
        <w:rPr>
          <w:rFonts w:ascii="Courier New" w:hAnsi="Courier New" w:cs="Courier New"/>
          <w:b/>
          <w:iCs/>
          <w:sz w:val="24"/>
          <w:szCs w:val="24"/>
        </w:rPr>
        <w:t>,doubleb</w:t>
      </w:r>
      <w:proofErr w:type="spellEnd"/>
      <w:r w:rsidRPr="0085324C">
        <w:rPr>
          <w:rFonts w:ascii="Courier New" w:hAnsi="Courier New" w:cs="Courier New"/>
          <w:b/>
          <w:iCs/>
          <w:sz w:val="24"/>
          <w:szCs w:val="24"/>
        </w:rPr>
        <w:t>;</w:t>
      </w:r>
    </w:p>
    <w:p w14:paraId="39564D02"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do</w:t>
      </w:r>
    </w:p>
    <w:p w14:paraId="3ED51E9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1103710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two numbers separated by space: ";</w:t>
      </w:r>
    </w:p>
    <w:p w14:paraId="4C140224"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cin</w:t>
      </w:r>
      <w:proofErr w:type="spellEnd"/>
      <w:r w:rsidRPr="0085324C">
        <w:rPr>
          <w:rFonts w:ascii="Courier New" w:hAnsi="Courier New" w:cs="Courier New"/>
          <w:b/>
          <w:iCs/>
          <w:sz w:val="24"/>
          <w:szCs w:val="24"/>
        </w:rPr>
        <w:t>&gt;&gt;a&gt;&gt;b;</w:t>
      </w:r>
    </w:p>
    <w:p w14:paraId="36A30ECC"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1 for Addition of entered numbers"&lt;&lt;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287B7B4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2 for Subtraction of entered numbers"&lt;&lt;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2435447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3 for Multiplication of entered numbers"&lt;&lt;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2A902B6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4 for Division of entered numbers"&lt;&lt;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77DDBB4C"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5 to Quit"&lt;&lt;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10674B3F"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&lt;&lt;"Enter choice: ";</w:t>
      </w:r>
    </w:p>
    <w:p w14:paraId="65BE7472"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cin</w:t>
      </w:r>
      <w:proofErr w:type="spellEnd"/>
      <w:r w:rsidRPr="0085324C">
        <w:rPr>
          <w:rFonts w:ascii="Courier New" w:hAnsi="Courier New" w:cs="Courier New"/>
          <w:b/>
          <w:iCs/>
          <w:sz w:val="24"/>
          <w:szCs w:val="24"/>
        </w:rPr>
        <w:t>&gt;&gt;choice;</w:t>
      </w:r>
    </w:p>
    <w:p w14:paraId="56861AF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if (choice==1)</w:t>
      </w:r>
    </w:p>
    <w:p w14:paraId="71C588F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422442A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sum = </w:t>
      </w:r>
      <w:proofErr w:type="spellStart"/>
      <w:r w:rsidRPr="0085324C">
        <w:rPr>
          <w:rFonts w:ascii="Courier New" w:hAnsi="Courier New" w:cs="Courier New"/>
          <w:b/>
          <w:iCs/>
          <w:sz w:val="24"/>
          <w:szCs w:val="24"/>
        </w:rPr>
        <w:t>a+b</w:t>
      </w:r>
      <w:proofErr w:type="spellEnd"/>
      <w:r w:rsidRPr="0085324C">
        <w:rPr>
          <w:rFonts w:ascii="Courier New" w:hAnsi="Courier New" w:cs="Courier New"/>
          <w:b/>
          <w:iCs/>
          <w:sz w:val="24"/>
          <w:szCs w:val="24"/>
        </w:rPr>
        <w:t>;</w:t>
      </w:r>
    </w:p>
    <w:p w14:paraId="041DA8C2"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&lt;&lt;"Addition of two numbers is: "&lt;&lt;sum&lt;&lt;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00DFD4C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25F26F8C"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else if(choice==2)</w:t>
      </w:r>
    </w:p>
    <w:p w14:paraId="60AE0980"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0FAF6F53"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diff = a-b;</w:t>
      </w:r>
    </w:p>
    <w:p w14:paraId="584E69AA"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&lt;&lt;"Difference of two numbers is: "&lt;&lt;diff&lt;&lt;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5338868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3A8DFF33"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else if(choice==3)</w:t>
      </w:r>
    </w:p>
    <w:p w14:paraId="748421AA"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0C0C644E"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mult</w:t>
      </w:r>
      <w:proofErr w:type="spellEnd"/>
      <w:r w:rsidRPr="0085324C">
        <w:rPr>
          <w:rFonts w:ascii="Courier New" w:hAnsi="Courier New" w:cs="Courier New"/>
          <w:b/>
          <w:iCs/>
          <w:sz w:val="24"/>
          <w:szCs w:val="24"/>
        </w:rPr>
        <w:t xml:space="preserve"> = a*b;</w:t>
      </w:r>
    </w:p>
    <w:p w14:paraId="5270CD64"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&lt;&lt;"Multiplication of two numbers is: "&lt;&lt;</w:t>
      </w:r>
      <w:proofErr w:type="spellStart"/>
      <w:r w:rsidRPr="0085324C">
        <w:rPr>
          <w:rFonts w:ascii="Courier New" w:hAnsi="Courier New" w:cs="Courier New"/>
          <w:b/>
          <w:iCs/>
          <w:sz w:val="24"/>
          <w:szCs w:val="24"/>
        </w:rPr>
        <w:t>mult</w:t>
      </w:r>
      <w:proofErr w:type="spellEnd"/>
      <w:r w:rsidRPr="0085324C">
        <w:rPr>
          <w:rFonts w:ascii="Courier New" w:hAnsi="Courier New" w:cs="Courier New"/>
          <w:b/>
          <w:iCs/>
          <w:sz w:val="24"/>
          <w:szCs w:val="24"/>
        </w:rPr>
        <w:t>&lt;&lt;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4C8452FD"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0B708FB3"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else if(choice==4)</w:t>
      </w:r>
    </w:p>
    <w:p w14:paraId="78458D0E"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1F4159C9"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lastRenderedPageBreak/>
        <w:t xml:space="preserve">            remain = </w:t>
      </w:r>
      <w:proofErr w:type="spellStart"/>
      <w:r w:rsidRPr="0085324C">
        <w:rPr>
          <w:rFonts w:ascii="Courier New" w:hAnsi="Courier New" w:cs="Courier New"/>
          <w:b/>
          <w:iCs/>
          <w:sz w:val="24"/>
          <w:szCs w:val="24"/>
        </w:rPr>
        <w:t>a%b</w:t>
      </w:r>
      <w:proofErr w:type="spellEnd"/>
      <w:r w:rsidRPr="0085324C">
        <w:rPr>
          <w:rFonts w:ascii="Courier New" w:hAnsi="Courier New" w:cs="Courier New"/>
          <w:b/>
          <w:iCs/>
          <w:sz w:val="24"/>
          <w:szCs w:val="24"/>
        </w:rPr>
        <w:t>;</w:t>
      </w:r>
    </w:p>
    <w:p w14:paraId="291E25B3"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doublea</w:t>
      </w:r>
      <w:proofErr w:type="spellEnd"/>
      <w:r w:rsidRPr="0085324C">
        <w:rPr>
          <w:rFonts w:ascii="Courier New" w:hAnsi="Courier New" w:cs="Courier New"/>
          <w:b/>
          <w:iCs/>
          <w:sz w:val="24"/>
          <w:szCs w:val="24"/>
        </w:rPr>
        <w:t xml:space="preserve"> = </w:t>
      </w:r>
      <w:proofErr w:type="spellStart"/>
      <w:r w:rsidRPr="0085324C">
        <w:rPr>
          <w:rFonts w:ascii="Courier New" w:hAnsi="Courier New" w:cs="Courier New"/>
          <w:b/>
          <w:iCs/>
          <w:sz w:val="24"/>
          <w:szCs w:val="24"/>
        </w:rPr>
        <w:t>static_cast</w:t>
      </w:r>
      <w:proofErr w:type="spellEnd"/>
      <w:r w:rsidRPr="0085324C">
        <w:rPr>
          <w:rFonts w:ascii="Courier New" w:hAnsi="Courier New" w:cs="Courier New"/>
          <w:b/>
          <w:iCs/>
          <w:sz w:val="24"/>
          <w:szCs w:val="24"/>
        </w:rPr>
        <w:t>&lt;double&gt;(a);</w:t>
      </w:r>
    </w:p>
    <w:p w14:paraId="049907EB"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doubleb</w:t>
      </w:r>
      <w:proofErr w:type="spellEnd"/>
      <w:r w:rsidRPr="0085324C">
        <w:rPr>
          <w:rFonts w:ascii="Courier New" w:hAnsi="Courier New" w:cs="Courier New"/>
          <w:b/>
          <w:iCs/>
          <w:sz w:val="24"/>
          <w:szCs w:val="24"/>
        </w:rPr>
        <w:t xml:space="preserve"> = </w:t>
      </w:r>
      <w:proofErr w:type="spellStart"/>
      <w:r w:rsidRPr="0085324C">
        <w:rPr>
          <w:rFonts w:ascii="Courier New" w:hAnsi="Courier New" w:cs="Courier New"/>
          <w:b/>
          <w:iCs/>
          <w:sz w:val="24"/>
          <w:szCs w:val="24"/>
        </w:rPr>
        <w:t>static_cast</w:t>
      </w:r>
      <w:proofErr w:type="spellEnd"/>
      <w:r w:rsidRPr="0085324C">
        <w:rPr>
          <w:rFonts w:ascii="Courier New" w:hAnsi="Courier New" w:cs="Courier New"/>
          <w:b/>
          <w:iCs/>
          <w:sz w:val="24"/>
          <w:szCs w:val="24"/>
        </w:rPr>
        <w:t>&lt;double&gt;(b);</w:t>
      </w:r>
    </w:p>
    <w:p w14:paraId="7DD1653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division = </w:t>
      </w:r>
      <w:proofErr w:type="spellStart"/>
      <w:r w:rsidRPr="0085324C">
        <w:rPr>
          <w:rFonts w:ascii="Courier New" w:hAnsi="Courier New" w:cs="Courier New"/>
          <w:b/>
          <w:iCs/>
          <w:sz w:val="24"/>
          <w:szCs w:val="24"/>
        </w:rPr>
        <w:t>doublea</w:t>
      </w:r>
      <w:proofErr w:type="spellEnd"/>
      <w:r w:rsidRPr="0085324C">
        <w:rPr>
          <w:rFonts w:ascii="Courier New" w:hAnsi="Courier New" w:cs="Courier New"/>
          <w:b/>
          <w:iCs/>
          <w:sz w:val="24"/>
          <w:szCs w:val="24"/>
        </w:rPr>
        <w:t>/</w:t>
      </w:r>
      <w:proofErr w:type="spellStart"/>
      <w:r w:rsidRPr="0085324C">
        <w:rPr>
          <w:rFonts w:ascii="Courier New" w:hAnsi="Courier New" w:cs="Courier New"/>
          <w:b/>
          <w:iCs/>
          <w:sz w:val="24"/>
          <w:szCs w:val="24"/>
        </w:rPr>
        <w:t>doubleb</w:t>
      </w:r>
      <w:proofErr w:type="spellEnd"/>
      <w:r w:rsidRPr="0085324C">
        <w:rPr>
          <w:rFonts w:ascii="Courier New" w:hAnsi="Courier New" w:cs="Courier New"/>
          <w:b/>
          <w:iCs/>
          <w:sz w:val="24"/>
          <w:szCs w:val="24"/>
        </w:rPr>
        <w:t>;</w:t>
      </w:r>
    </w:p>
    <w:p w14:paraId="6524B43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&lt;&lt;"Division of two numbers is: "&lt;&lt;division&lt;&lt;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4C227586"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&lt;&lt;"Remainder after division of two numbers is: "&lt;&lt;remain;</w:t>
      </w:r>
    </w:p>
    <w:p w14:paraId="610383D3"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5EE50FF0"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else</w:t>
      </w:r>
    </w:p>
    <w:p w14:paraId="14A165AC"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0EC63827"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spellStart"/>
      <w:r w:rsidRPr="0085324C">
        <w:rPr>
          <w:rFonts w:ascii="Courier New" w:hAnsi="Courier New" w:cs="Courier New"/>
          <w:b/>
          <w:iCs/>
          <w:sz w:val="24"/>
          <w:szCs w:val="24"/>
        </w:rPr>
        <w:t>cout</w:t>
      </w:r>
      <w:proofErr w:type="spellEnd"/>
      <w:r w:rsidRPr="0085324C">
        <w:rPr>
          <w:rFonts w:ascii="Courier New" w:hAnsi="Courier New" w:cs="Courier New"/>
          <w:b/>
          <w:iCs/>
          <w:sz w:val="24"/>
          <w:szCs w:val="24"/>
        </w:rPr>
        <w:t>&lt;&lt;"Please enter a valid input!!"&lt;&lt;</w:t>
      </w:r>
      <w:proofErr w:type="spellStart"/>
      <w:r w:rsidRPr="0085324C">
        <w:rPr>
          <w:rFonts w:ascii="Courier New" w:hAnsi="Courier New" w:cs="Courier New"/>
          <w:b/>
          <w:iCs/>
          <w:sz w:val="24"/>
          <w:szCs w:val="24"/>
        </w:rPr>
        <w:t>endl</w:t>
      </w:r>
      <w:proofErr w:type="spellEnd"/>
      <w:r w:rsidRPr="0085324C">
        <w:rPr>
          <w:rFonts w:ascii="Courier New" w:hAnsi="Courier New" w:cs="Courier New"/>
          <w:b/>
          <w:iCs/>
          <w:sz w:val="24"/>
          <w:szCs w:val="24"/>
        </w:rPr>
        <w:t>;</w:t>
      </w:r>
    </w:p>
    <w:p w14:paraId="6564DA47"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
    <w:p w14:paraId="6916B2C7"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w:t>
      </w:r>
      <w:proofErr w:type="gramStart"/>
      <w:r w:rsidRPr="0085324C">
        <w:rPr>
          <w:rFonts w:ascii="Courier New" w:hAnsi="Courier New" w:cs="Courier New"/>
          <w:b/>
          <w:iCs/>
          <w:sz w:val="24"/>
          <w:szCs w:val="24"/>
        </w:rPr>
        <w:t>}while</w:t>
      </w:r>
      <w:proofErr w:type="gramEnd"/>
      <w:r w:rsidRPr="0085324C">
        <w:rPr>
          <w:rFonts w:ascii="Courier New" w:hAnsi="Courier New" w:cs="Courier New"/>
          <w:b/>
          <w:iCs/>
          <w:sz w:val="24"/>
          <w:szCs w:val="24"/>
        </w:rPr>
        <w:t>(choice!=5);</w:t>
      </w:r>
    </w:p>
    <w:p w14:paraId="26D56618" w14:textId="77777777" w:rsidR="0085324C" w:rsidRPr="0085324C"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 xml:space="preserve">    return 0;</w:t>
      </w:r>
    </w:p>
    <w:p w14:paraId="116D1DA7" w14:textId="63BA6C7A" w:rsidR="0026578F" w:rsidRDefault="0085324C" w:rsidP="0085324C">
      <w:pPr>
        <w:spacing w:after="0" w:line="240" w:lineRule="auto"/>
        <w:jc w:val="both"/>
        <w:rPr>
          <w:rFonts w:ascii="Courier New" w:hAnsi="Courier New" w:cs="Courier New"/>
          <w:b/>
          <w:iCs/>
          <w:sz w:val="24"/>
          <w:szCs w:val="24"/>
        </w:rPr>
      </w:pPr>
      <w:r w:rsidRPr="0085324C">
        <w:rPr>
          <w:rFonts w:ascii="Courier New" w:hAnsi="Courier New" w:cs="Courier New"/>
          <w:b/>
          <w:iCs/>
          <w:sz w:val="24"/>
          <w:szCs w:val="24"/>
        </w:rPr>
        <w:t>}</w:t>
      </w:r>
    </w:p>
    <w:p w14:paraId="74E46CAA" w14:textId="704B5C36" w:rsidR="0026578F" w:rsidRDefault="0026578F" w:rsidP="0026578F">
      <w:pPr>
        <w:spacing w:after="0" w:line="240" w:lineRule="auto"/>
        <w:jc w:val="both"/>
        <w:rPr>
          <w:rFonts w:ascii="Courier New" w:hAnsi="Courier New" w:cs="Courier New"/>
          <w:b/>
          <w:iCs/>
          <w:sz w:val="24"/>
          <w:szCs w:val="24"/>
        </w:rPr>
      </w:pPr>
      <w:r>
        <w:rPr>
          <w:rFonts w:ascii="Courier New" w:hAnsi="Courier New" w:cs="Courier New"/>
          <w:b/>
          <w:iCs/>
          <w:sz w:val="24"/>
          <w:szCs w:val="24"/>
        </w:rPr>
        <w:t>Output:</w:t>
      </w:r>
    </w:p>
    <w:p w14:paraId="62214894" w14:textId="77777777" w:rsidR="00B04295" w:rsidRDefault="00B04295" w:rsidP="0026578F">
      <w:pPr>
        <w:spacing w:after="0" w:line="240" w:lineRule="auto"/>
        <w:jc w:val="both"/>
        <w:rPr>
          <w:rFonts w:ascii="Courier New" w:hAnsi="Courier New" w:cs="Courier New"/>
          <w:b/>
          <w:iCs/>
          <w:sz w:val="24"/>
          <w:szCs w:val="24"/>
        </w:rPr>
      </w:pPr>
    </w:p>
    <w:p w14:paraId="017BB01D" w14:textId="36F9545D" w:rsidR="00B04295" w:rsidRDefault="008A0EF6" w:rsidP="0026578F">
      <w:pPr>
        <w:spacing w:after="0" w:line="240" w:lineRule="auto"/>
        <w:jc w:val="both"/>
        <w:rPr>
          <w:rFonts w:ascii="Courier New" w:hAnsi="Courier New" w:cs="Courier New"/>
          <w:b/>
          <w:iCs/>
          <w:sz w:val="24"/>
          <w:szCs w:val="24"/>
        </w:rPr>
      </w:pPr>
      <w:r w:rsidRPr="008A0EF6">
        <w:rPr>
          <w:rFonts w:ascii="Courier New" w:hAnsi="Courier New" w:cs="Courier New"/>
          <w:b/>
          <w:iCs/>
          <w:sz w:val="24"/>
          <w:szCs w:val="24"/>
        </w:rPr>
        <w:drawing>
          <wp:inline distT="0" distB="0" distL="0" distR="0" wp14:anchorId="162642C3" wp14:editId="61BB11D1">
            <wp:extent cx="5731510" cy="2898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98140"/>
                    </a:xfrm>
                    <a:prstGeom prst="rect">
                      <a:avLst/>
                    </a:prstGeom>
                  </pic:spPr>
                </pic:pic>
              </a:graphicData>
            </a:graphic>
          </wp:inline>
        </w:drawing>
      </w:r>
    </w:p>
    <w:p w14:paraId="0343190A" w14:textId="77777777" w:rsidR="0026578F" w:rsidRPr="0026578F" w:rsidRDefault="0026578F" w:rsidP="0026578F">
      <w:pPr>
        <w:spacing w:after="0" w:line="240" w:lineRule="auto"/>
        <w:jc w:val="both"/>
        <w:rPr>
          <w:rFonts w:ascii="Courier New" w:hAnsi="Courier New" w:cs="Courier New"/>
          <w:b/>
          <w:iCs/>
          <w:sz w:val="24"/>
          <w:szCs w:val="24"/>
        </w:rPr>
      </w:pPr>
    </w:p>
    <w:p w14:paraId="7263090B" w14:textId="77777777" w:rsidR="00110F86" w:rsidRDefault="00110F86" w:rsidP="00052B5D">
      <w:pPr>
        <w:spacing w:after="0" w:line="240" w:lineRule="auto"/>
        <w:jc w:val="both"/>
        <w:rPr>
          <w:rFonts w:ascii="Times New Roman" w:hAnsi="Times New Roman"/>
          <w:b/>
          <w:iCs/>
          <w:sz w:val="24"/>
          <w:szCs w:val="24"/>
        </w:rPr>
      </w:pPr>
    </w:p>
    <w:p w14:paraId="5C5EEBB9" w14:textId="77777777" w:rsidR="00110F86" w:rsidRDefault="00110F86" w:rsidP="00052B5D">
      <w:pPr>
        <w:spacing w:after="0" w:line="240" w:lineRule="auto"/>
        <w:jc w:val="both"/>
        <w:rPr>
          <w:rFonts w:ascii="Times New Roman" w:hAnsi="Times New Roman"/>
          <w:b/>
          <w:iCs/>
          <w:sz w:val="24"/>
          <w:szCs w:val="24"/>
        </w:rPr>
      </w:pPr>
    </w:p>
    <w:p w14:paraId="05A550A2" w14:textId="77777777" w:rsidR="00110F86" w:rsidRDefault="00110F86" w:rsidP="00052B5D">
      <w:pPr>
        <w:spacing w:after="0" w:line="240" w:lineRule="auto"/>
        <w:jc w:val="both"/>
        <w:rPr>
          <w:rFonts w:ascii="Times New Roman" w:hAnsi="Times New Roman"/>
          <w:b/>
          <w:iCs/>
          <w:sz w:val="24"/>
          <w:szCs w:val="24"/>
        </w:rPr>
      </w:pPr>
    </w:p>
    <w:p w14:paraId="4B31D77F" w14:textId="77777777" w:rsidR="007905BC" w:rsidRDefault="007905BC" w:rsidP="00052B5D">
      <w:pPr>
        <w:spacing w:after="0" w:line="240" w:lineRule="auto"/>
        <w:jc w:val="both"/>
        <w:rPr>
          <w:rFonts w:ascii="Times New Roman" w:hAnsi="Times New Roman"/>
          <w:b/>
          <w:iCs/>
          <w:sz w:val="24"/>
          <w:szCs w:val="24"/>
        </w:rPr>
      </w:pPr>
    </w:p>
    <w:p w14:paraId="5225097D" w14:textId="3A0365D4" w:rsidR="007905BC" w:rsidRDefault="007905BC" w:rsidP="00110F86">
      <w:pPr>
        <w:spacing w:after="0" w:line="240" w:lineRule="auto"/>
        <w:jc w:val="both"/>
        <w:rPr>
          <w:rFonts w:ascii="Times New Roman" w:hAnsi="Times New Roman"/>
          <w:b/>
          <w:iCs/>
          <w:sz w:val="24"/>
          <w:szCs w:val="24"/>
        </w:rPr>
      </w:pPr>
    </w:p>
    <w:p w14:paraId="2F663688" w14:textId="77777777" w:rsidR="007905BC" w:rsidRDefault="007905BC" w:rsidP="00110F86">
      <w:pPr>
        <w:spacing w:after="0" w:line="240" w:lineRule="auto"/>
        <w:jc w:val="both"/>
        <w:rPr>
          <w:rFonts w:ascii="Times New Roman" w:hAnsi="Times New Roman"/>
          <w:b/>
          <w:iCs/>
          <w:sz w:val="24"/>
          <w:szCs w:val="24"/>
        </w:rPr>
      </w:pPr>
    </w:p>
    <w:p w14:paraId="2D8322A4" w14:textId="77777777" w:rsidR="007905BC" w:rsidRDefault="007905BC" w:rsidP="00110F86">
      <w:pPr>
        <w:spacing w:after="0" w:line="240" w:lineRule="auto"/>
        <w:jc w:val="both"/>
        <w:rPr>
          <w:rFonts w:ascii="Times New Roman" w:hAnsi="Times New Roman"/>
          <w:b/>
          <w:iCs/>
          <w:sz w:val="24"/>
          <w:szCs w:val="24"/>
        </w:rPr>
      </w:pPr>
    </w:p>
    <w:p w14:paraId="2D69DC4D" w14:textId="77777777" w:rsidR="007905BC" w:rsidRDefault="007905BC" w:rsidP="00110F86">
      <w:pPr>
        <w:spacing w:after="0" w:line="240" w:lineRule="auto"/>
        <w:jc w:val="both"/>
        <w:rPr>
          <w:rFonts w:ascii="Times New Roman" w:hAnsi="Times New Roman"/>
          <w:b/>
          <w:iCs/>
          <w:sz w:val="24"/>
          <w:szCs w:val="24"/>
        </w:rPr>
      </w:pPr>
    </w:p>
    <w:p w14:paraId="5135300B" w14:textId="77777777" w:rsidR="007905BC" w:rsidRDefault="007905BC" w:rsidP="00110F86">
      <w:pPr>
        <w:spacing w:after="0" w:line="240" w:lineRule="auto"/>
        <w:jc w:val="both"/>
        <w:rPr>
          <w:rFonts w:ascii="Times New Roman" w:hAnsi="Times New Roman"/>
          <w:b/>
          <w:iCs/>
          <w:sz w:val="24"/>
          <w:szCs w:val="24"/>
        </w:rPr>
      </w:pPr>
    </w:p>
    <w:p w14:paraId="0080E713" w14:textId="77777777" w:rsidR="007905BC" w:rsidRDefault="007905BC" w:rsidP="00110F86">
      <w:pPr>
        <w:spacing w:after="0" w:line="240" w:lineRule="auto"/>
        <w:jc w:val="both"/>
        <w:rPr>
          <w:rFonts w:ascii="Times New Roman" w:hAnsi="Times New Roman"/>
          <w:b/>
          <w:iCs/>
          <w:sz w:val="24"/>
          <w:szCs w:val="24"/>
        </w:rPr>
      </w:pPr>
    </w:p>
    <w:p w14:paraId="6C2D658B" w14:textId="77777777" w:rsidR="007905BC" w:rsidRDefault="007905BC" w:rsidP="00110F86">
      <w:pPr>
        <w:spacing w:after="0" w:line="240" w:lineRule="auto"/>
        <w:jc w:val="both"/>
        <w:rPr>
          <w:rFonts w:ascii="Times New Roman" w:hAnsi="Times New Roman"/>
          <w:b/>
          <w:iCs/>
          <w:sz w:val="24"/>
          <w:szCs w:val="24"/>
        </w:rPr>
      </w:pPr>
    </w:p>
    <w:p w14:paraId="249D74B1" w14:textId="77777777" w:rsidR="007905BC" w:rsidRDefault="007905BC" w:rsidP="00110F86">
      <w:pPr>
        <w:spacing w:after="0" w:line="240" w:lineRule="auto"/>
        <w:jc w:val="both"/>
        <w:rPr>
          <w:rFonts w:ascii="Times New Roman" w:hAnsi="Times New Roman"/>
          <w:b/>
          <w:iCs/>
          <w:sz w:val="24"/>
          <w:szCs w:val="24"/>
        </w:rPr>
      </w:pPr>
    </w:p>
    <w:p w14:paraId="47927E98" w14:textId="77777777" w:rsidR="007905BC" w:rsidRDefault="007905BC" w:rsidP="00110F86">
      <w:pPr>
        <w:spacing w:after="0" w:line="240" w:lineRule="auto"/>
        <w:jc w:val="both"/>
        <w:rPr>
          <w:rFonts w:ascii="Times New Roman" w:hAnsi="Times New Roman"/>
          <w:b/>
          <w:iCs/>
          <w:sz w:val="24"/>
          <w:szCs w:val="24"/>
        </w:rPr>
      </w:pPr>
    </w:p>
    <w:p w14:paraId="5A0F7452" w14:textId="77777777" w:rsidR="007905BC" w:rsidRDefault="007905BC" w:rsidP="00110F86">
      <w:pPr>
        <w:spacing w:after="0" w:line="240" w:lineRule="auto"/>
        <w:jc w:val="both"/>
        <w:rPr>
          <w:rFonts w:ascii="Times New Roman" w:hAnsi="Times New Roman"/>
          <w:b/>
          <w:iCs/>
          <w:sz w:val="24"/>
          <w:szCs w:val="24"/>
        </w:rPr>
      </w:pPr>
    </w:p>
    <w:p w14:paraId="1DEE453C" w14:textId="77777777" w:rsidR="007905BC" w:rsidRDefault="007905BC" w:rsidP="00110F86">
      <w:pPr>
        <w:spacing w:after="0" w:line="240" w:lineRule="auto"/>
        <w:jc w:val="both"/>
        <w:rPr>
          <w:rFonts w:ascii="Times New Roman" w:hAnsi="Times New Roman"/>
          <w:b/>
          <w:iCs/>
          <w:sz w:val="24"/>
          <w:szCs w:val="24"/>
        </w:rPr>
      </w:pPr>
    </w:p>
    <w:p w14:paraId="58E2C14C" w14:textId="77777777" w:rsidR="007905BC" w:rsidRDefault="007905BC" w:rsidP="00110F86">
      <w:pPr>
        <w:spacing w:after="0" w:line="240" w:lineRule="auto"/>
        <w:jc w:val="both"/>
        <w:rPr>
          <w:rFonts w:ascii="Times New Roman" w:hAnsi="Times New Roman"/>
          <w:b/>
          <w:iCs/>
          <w:sz w:val="24"/>
          <w:szCs w:val="24"/>
        </w:rPr>
      </w:pPr>
    </w:p>
    <w:p w14:paraId="0E1E6AC9" w14:textId="77777777" w:rsidR="007905BC" w:rsidRDefault="007905BC" w:rsidP="00110F86">
      <w:pPr>
        <w:spacing w:after="0" w:line="240" w:lineRule="auto"/>
        <w:jc w:val="both"/>
        <w:rPr>
          <w:rFonts w:ascii="Times New Roman" w:hAnsi="Times New Roman"/>
          <w:b/>
          <w:iCs/>
          <w:sz w:val="24"/>
          <w:szCs w:val="24"/>
        </w:rPr>
      </w:pPr>
    </w:p>
    <w:p w14:paraId="3FF36342" w14:textId="77777777" w:rsidR="007905BC" w:rsidRDefault="007905BC" w:rsidP="00110F86">
      <w:pPr>
        <w:spacing w:after="0" w:line="240" w:lineRule="auto"/>
        <w:jc w:val="both"/>
        <w:rPr>
          <w:rFonts w:ascii="Times New Roman" w:hAnsi="Times New Roman"/>
          <w:b/>
          <w:iCs/>
          <w:sz w:val="24"/>
          <w:szCs w:val="24"/>
        </w:rPr>
      </w:pPr>
    </w:p>
    <w:p w14:paraId="7733A454" w14:textId="77777777" w:rsidR="007905BC" w:rsidRDefault="007905BC" w:rsidP="00110F86">
      <w:pPr>
        <w:spacing w:after="0" w:line="240" w:lineRule="auto"/>
        <w:jc w:val="both"/>
        <w:rPr>
          <w:rFonts w:ascii="Times New Roman" w:hAnsi="Times New Roman"/>
          <w:b/>
          <w:iCs/>
          <w:sz w:val="24"/>
          <w:szCs w:val="24"/>
        </w:rPr>
      </w:pPr>
    </w:p>
    <w:p w14:paraId="1334240D" w14:textId="77777777" w:rsidR="007905BC" w:rsidRDefault="007905BC" w:rsidP="00110F86">
      <w:pPr>
        <w:spacing w:after="0" w:line="240" w:lineRule="auto"/>
        <w:jc w:val="both"/>
        <w:rPr>
          <w:rFonts w:ascii="Times New Roman" w:hAnsi="Times New Roman"/>
          <w:b/>
          <w:iCs/>
          <w:sz w:val="24"/>
          <w:szCs w:val="24"/>
        </w:rPr>
      </w:pPr>
    </w:p>
    <w:p w14:paraId="5257D22D" w14:textId="77777777" w:rsidR="007905BC" w:rsidRDefault="007905BC" w:rsidP="00110F86">
      <w:pPr>
        <w:spacing w:after="0" w:line="240" w:lineRule="auto"/>
        <w:jc w:val="both"/>
        <w:rPr>
          <w:rFonts w:ascii="Times New Roman" w:hAnsi="Times New Roman"/>
          <w:b/>
          <w:iCs/>
          <w:sz w:val="24"/>
          <w:szCs w:val="24"/>
        </w:rPr>
      </w:pPr>
    </w:p>
    <w:p w14:paraId="0E26DED1" w14:textId="77777777" w:rsidR="007905BC" w:rsidRDefault="007905BC" w:rsidP="00110F86">
      <w:pPr>
        <w:spacing w:after="0" w:line="240" w:lineRule="auto"/>
        <w:jc w:val="both"/>
        <w:rPr>
          <w:rFonts w:ascii="Times New Roman" w:hAnsi="Times New Roman"/>
          <w:b/>
          <w:iCs/>
          <w:sz w:val="24"/>
          <w:szCs w:val="24"/>
        </w:rPr>
      </w:pPr>
    </w:p>
    <w:p w14:paraId="043EC2EF" w14:textId="77777777" w:rsidR="007905BC" w:rsidRDefault="007905BC" w:rsidP="00110F86">
      <w:pPr>
        <w:spacing w:after="0" w:line="240" w:lineRule="auto"/>
        <w:jc w:val="both"/>
        <w:rPr>
          <w:rFonts w:ascii="Times New Roman" w:hAnsi="Times New Roman"/>
          <w:b/>
          <w:iCs/>
          <w:sz w:val="24"/>
          <w:szCs w:val="24"/>
        </w:rPr>
      </w:pPr>
    </w:p>
    <w:p w14:paraId="76C8F77A" w14:textId="77777777" w:rsidR="007905BC" w:rsidRDefault="007905BC" w:rsidP="00110F86">
      <w:pPr>
        <w:spacing w:after="0" w:line="240" w:lineRule="auto"/>
        <w:jc w:val="both"/>
        <w:rPr>
          <w:rFonts w:ascii="Times New Roman" w:hAnsi="Times New Roman"/>
          <w:b/>
          <w:iCs/>
          <w:sz w:val="24"/>
          <w:szCs w:val="24"/>
        </w:rPr>
      </w:pPr>
    </w:p>
    <w:p w14:paraId="16CB0D6A" w14:textId="77777777" w:rsidR="007905BC" w:rsidRDefault="007905BC" w:rsidP="00110F86">
      <w:pPr>
        <w:spacing w:after="0" w:line="240" w:lineRule="auto"/>
        <w:jc w:val="both"/>
        <w:rPr>
          <w:rFonts w:ascii="Times New Roman" w:hAnsi="Times New Roman"/>
          <w:b/>
          <w:iCs/>
          <w:sz w:val="24"/>
          <w:szCs w:val="24"/>
        </w:rPr>
      </w:pPr>
    </w:p>
    <w:p w14:paraId="1AD4CA6B" w14:textId="77777777" w:rsidR="007905BC" w:rsidRDefault="007905BC" w:rsidP="00110F86">
      <w:pPr>
        <w:spacing w:after="0" w:line="240" w:lineRule="auto"/>
        <w:jc w:val="both"/>
        <w:rPr>
          <w:rFonts w:ascii="Times New Roman" w:hAnsi="Times New Roman"/>
          <w:b/>
          <w:iCs/>
          <w:sz w:val="24"/>
          <w:szCs w:val="24"/>
        </w:rPr>
      </w:pPr>
    </w:p>
    <w:p w14:paraId="7066205E" w14:textId="77777777" w:rsidR="007905BC" w:rsidRDefault="007905BC" w:rsidP="00110F86">
      <w:pPr>
        <w:spacing w:after="0" w:line="240" w:lineRule="auto"/>
        <w:jc w:val="both"/>
        <w:rPr>
          <w:rFonts w:ascii="Times New Roman" w:hAnsi="Times New Roman"/>
          <w:b/>
          <w:iCs/>
          <w:sz w:val="24"/>
          <w:szCs w:val="24"/>
        </w:rPr>
      </w:pPr>
    </w:p>
    <w:p w14:paraId="18F4AA84" w14:textId="77777777" w:rsidR="007905BC" w:rsidRDefault="007905BC" w:rsidP="00110F86">
      <w:pPr>
        <w:spacing w:after="0" w:line="240" w:lineRule="auto"/>
        <w:jc w:val="both"/>
        <w:rPr>
          <w:rFonts w:ascii="Times New Roman" w:hAnsi="Times New Roman"/>
          <w:b/>
          <w:iCs/>
          <w:sz w:val="24"/>
          <w:szCs w:val="24"/>
        </w:rPr>
      </w:pPr>
    </w:p>
    <w:p w14:paraId="7D3E40DF" w14:textId="77777777" w:rsidR="007905BC" w:rsidRDefault="007905BC" w:rsidP="00110F86">
      <w:pPr>
        <w:spacing w:after="0" w:line="240" w:lineRule="auto"/>
        <w:jc w:val="both"/>
        <w:rPr>
          <w:rFonts w:ascii="Times New Roman" w:hAnsi="Times New Roman"/>
          <w:b/>
          <w:iCs/>
          <w:sz w:val="24"/>
          <w:szCs w:val="24"/>
        </w:rPr>
      </w:pPr>
    </w:p>
    <w:p w14:paraId="584BB0AF" w14:textId="77777777" w:rsidR="007905BC" w:rsidRDefault="007905BC" w:rsidP="00110F86">
      <w:pPr>
        <w:spacing w:after="0" w:line="240" w:lineRule="auto"/>
        <w:jc w:val="both"/>
        <w:rPr>
          <w:rFonts w:ascii="Times New Roman" w:hAnsi="Times New Roman"/>
          <w:b/>
          <w:iCs/>
          <w:sz w:val="24"/>
          <w:szCs w:val="24"/>
        </w:rPr>
      </w:pPr>
    </w:p>
    <w:p w14:paraId="06CE6C5C" w14:textId="77777777" w:rsidR="007905BC" w:rsidRDefault="007905BC" w:rsidP="00110F86">
      <w:pPr>
        <w:spacing w:after="0" w:line="240" w:lineRule="auto"/>
        <w:jc w:val="both"/>
        <w:rPr>
          <w:rFonts w:ascii="Times New Roman" w:hAnsi="Times New Roman"/>
          <w:b/>
          <w:iCs/>
          <w:sz w:val="24"/>
          <w:szCs w:val="24"/>
        </w:rPr>
      </w:pPr>
    </w:p>
    <w:p w14:paraId="381FB886" w14:textId="77777777" w:rsidR="007905BC" w:rsidRDefault="007905BC" w:rsidP="00110F86">
      <w:pPr>
        <w:spacing w:after="0" w:line="240" w:lineRule="auto"/>
        <w:jc w:val="both"/>
        <w:rPr>
          <w:rFonts w:ascii="Times New Roman" w:hAnsi="Times New Roman"/>
          <w:b/>
          <w:iCs/>
          <w:sz w:val="24"/>
          <w:szCs w:val="24"/>
        </w:rPr>
      </w:pPr>
    </w:p>
    <w:p w14:paraId="33F6C1E0" w14:textId="77777777" w:rsidR="007905BC" w:rsidRDefault="007905BC" w:rsidP="00110F86">
      <w:pPr>
        <w:spacing w:after="0" w:line="240" w:lineRule="auto"/>
        <w:jc w:val="both"/>
        <w:rPr>
          <w:rFonts w:ascii="Times New Roman" w:hAnsi="Times New Roman"/>
          <w:b/>
          <w:iCs/>
          <w:sz w:val="24"/>
          <w:szCs w:val="24"/>
        </w:rPr>
      </w:pPr>
    </w:p>
    <w:p w14:paraId="1C787602" w14:textId="77777777" w:rsidR="007905BC" w:rsidRDefault="007905BC" w:rsidP="00110F86">
      <w:pPr>
        <w:spacing w:after="0" w:line="240" w:lineRule="auto"/>
        <w:jc w:val="both"/>
        <w:rPr>
          <w:rFonts w:ascii="Times New Roman" w:hAnsi="Times New Roman"/>
          <w:b/>
          <w:iCs/>
          <w:sz w:val="24"/>
          <w:szCs w:val="24"/>
        </w:rPr>
      </w:pPr>
    </w:p>
    <w:p w14:paraId="5453F714" w14:textId="77777777" w:rsidR="007905BC" w:rsidRDefault="007905BC" w:rsidP="00110F86">
      <w:pPr>
        <w:spacing w:after="0" w:line="240" w:lineRule="auto"/>
        <w:jc w:val="both"/>
        <w:rPr>
          <w:rFonts w:ascii="Times New Roman" w:hAnsi="Times New Roman"/>
          <w:b/>
          <w:iCs/>
          <w:sz w:val="24"/>
          <w:szCs w:val="24"/>
        </w:rPr>
      </w:pPr>
    </w:p>
    <w:p w14:paraId="343A97A1" w14:textId="77777777" w:rsidR="007905BC" w:rsidRDefault="007905BC" w:rsidP="00110F86">
      <w:pPr>
        <w:spacing w:after="0" w:line="240" w:lineRule="auto"/>
        <w:jc w:val="both"/>
        <w:rPr>
          <w:rFonts w:ascii="Times New Roman" w:hAnsi="Times New Roman"/>
          <w:b/>
          <w:iCs/>
          <w:sz w:val="24"/>
          <w:szCs w:val="24"/>
        </w:rPr>
      </w:pPr>
    </w:p>
    <w:p w14:paraId="46D7BB67" w14:textId="77777777" w:rsidR="007905BC" w:rsidRDefault="007905BC" w:rsidP="00110F86">
      <w:pPr>
        <w:spacing w:after="0" w:line="240" w:lineRule="auto"/>
        <w:jc w:val="both"/>
        <w:rPr>
          <w:rFonts w:ascii="Times New Roman" w:hAnsi="Times New Roman"/>
          <w:b/>
          <w:iCs/>
          <w:sz w:val="24"/>
          <w:szCs w:val="24"/>
        </w:rPr>
      </w:pPr>
    </w:p>
    <w:p w14:paraId="6AC60536" w14:textId="77777777" w:rsidR="007905BC" w:rsidRDefault="007905BC" w:rsidP="00110F86">
      <w:pPr>
        <w:spacing w:after="0" w:line="240" w:lineRule="auto"/>
        <w:jc w:val="both"/>
        <w:rPr>
          <w:rFonts w:ascii="Times New Roman" w:hAnsi="Times New Roman"/>
          <w:b/>
          <w:iCs/>
          <w:sz w:val="24"/>
          <w:szCs w:val="24"/>
        </w:rPr>
      </w:pPr>
    </w:p>
    <w:p w14:paraId="49C2C813" w14:textId="77777777" w:rsidR="007905BC" w:rsidRDefault="007905BC" w:rsidP="00110F86">
      <w:pPr>
        <w:spacing w:after="0" w:line="240" w:lineRule="auto"/>
        <w:jc w:val="both"/>
        <w:rPr>
          <w:rFonts w:ascii="Times New Roman" w:hAnsi="Times New Roman"/>
          <w:b/>
          <w:iCs/>
          <w:sz w:val="24"/>
          <w:szCs w:val="24"/>
        </w:rPr>
      </w:pPr>
    </w:p>
    <w:p w14:paraId="5BF250A7" w14:textId="053DC2E1"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44EFA58A" w14:textId="77777777" w:rsidR="00A45C22" w:rsidRDefault="00A45C22" w:rsidP="00052B5D">
      <w:pPr>
        <w:spacing w:after="0" w:line="300" w:lineRule="atLeast"/>
        <w:jc w:val="both"/>
        <w:rPr>
          <w:rStyle w:val="Strong"/>
          <w:rFonts w:ascii="Times New Roman" w:hAnsi="Times New Roman"/>
          <w:bCs w:val="0"/>
          <w:sz w:val="24"/>
          <w:szCs w:val="24"/>
        </w:rPr>
      </w:pPr>
    </w:p>
    <w:p w14:paraId="178C23D5" w14:textId="77777777" w:rsidR="00A45C22" w:rsidRDefault="00A45C22" w:rsidP="00052B5D">
      <w:pPr>
        <w:spacing w:after="0" w:line="300" w:lineRule="atLeast"/>
        <w:jc w:val="both"/>
        <w:rPr>
          <w:rStyle w:val="Strong"/>
          <w:rFonts w:ascii="Times New Roman" w:hAnsi="Times New Roman"/>
          <w:bCs w:val="0"/>
          <w:sz w:val="24"/>
          <w:szCs w:val="24"/>
        </w:rPr>
      </w:pPr>
    </w:p>
    <w:p w14:paraId="29F7A142" w14:textId="77777777" w:rsidR="00A45C22" w:rsidRDefault="00A45C22" w:rsidP="00052B5D">
      <w:pPr>
        <w:spacing w:after="0" w:line="300" w:lineRule="atLeast"/>
        <w:jc w:val="both"/>
        <w:rPr>
          <w:rStyle w:val="Strong"/>
          <w:rFonts w:ascii="Times New Roman" w:hAnsi="Times New Roman"/>
          <w:bCs w:val="0"/>
          <w:sz w:val="24"/>
          <w:szCs w:val="24"/>
        </w:rPr>
      </w:pPr>
    </w:p>
    <w:p w14:paraId="3404156A" w14:textId="77777777" w:rsidR="00A45C22" w:rsidRDefault="00A45C22" w:rsidP="00052B5D">
      <w:pPr>
        <w:spacing w:after="0" w:line="300" w:lineRule="atLeast"/>
        <w:jc w:val="both"/>
        <w:rPr>
          <w:rStyle w:val="Strong"/>
          <w:rFonts w:ascii="Times New Roman" w:hAnsi="Times New Roman"/>
          <w:bCs w:val="0"/>
          <w:sz w:val="24"/>
          <w:szCs w:val="24"/>
        </w:rPr>
      </w:pPr>
    </w:p>
    <w:p w14:paraId="3AC997CD" w14:textId="77777777" w:rsidR="00A45C22" w:rsidRDefault="00A45C22" w:rsidP="00052B5D">
      <w:pPr>
        <w:spacing w:after="0" w:line="300" w:lineRule="atLeast"/>
        <w:jc w:val="both"/>
        <w:rPr>
          <w:rStyle w:val="Strong"/>
          <w:rFonts w:ascii="Times New Roman" w:hAnsi="Times New Roman"/>
          <w:bCs w:val="0"/>
          <w:sz w:val="24"/>
          <w:szCs w:val="24"/>
        </w:rPr>
      </w:pPr>
    </w:p>
    <w:p w14:paraId="37525C66" w14:textId="1BB646DF"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10F86">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60A76CB2" w:rsidR="00110F86" w:rsidRDefault="008A0EF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90" w:type="dxa"/>
          </w:tcPr>
          <w:p w14:paraId="147FD89B" w14:textId="5F49AE7E" w:rsidR="00110F86" w:rsidRDefault="00A45C22" w:rsidP="00052B5D">
            <w:pPr>
              <w:spacing w:line="300" w:lineRule="atLeast"/>
              <w:jc w:val="both"/>
              <w:rPr>
                <w:rStyle w:val="Strong"/>
                <w:rFonts w:ascii="Times New Roman" w:hAnsi="Times New Roman"/>
                <w:bCs w:val="0"/>
                <w:sz w:val="24"/>
                <w:szCs w:val="24"/>
              </w:rPr>
            </w:pPr>
            <w:proofErr w:type="gramStart"/>
            <w:r>
              <w:rPr>
                <w:rStyle w:val="Strong"/>
                <w:rFonts w:ascii="Times New Roman" w:hAnsi="Times New Roman"/>
                <w:bCs w:val="0"/>
                <w:sz w:val="24"/>
                <w:szCs w:val="24"/>
              </w:rPr>
              <w:t>1</w:t>
            </w:r>
            <w:r>
              <w:rPr>
                <w:rStyle w:val="Strong"/>
              </w:rPr>
              <w:t>0 ,</w:t>
            </w:r>
            <w:proofErr w:type="gramEnd"/>
            <w:r>
              <w:rPr>
                <w:rStyle w:val="Strong"/>
              </w:rPr>
              <w:t xml:space="preserve"> 5</w:t>
            </w:r>
          </w:p>
        </w:tc>
        <w:tc>
          <w:tcPr>
            <w:tcW w:w="1440" w:type="dxa"/>
          </w:tcPr>
          <w:p w14:paraId="07A57539" w14:textId="28B7F18A"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710" w:type="dxa"/>
          </w:tcPr>
          <w:p w14:paraId="718EC70C" w14:textId="5B82F3E2"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Division</w:t>
            </w:r>
          </w:p>
        </w:tc>
        <w:tc>
          <w:tcPr>
            <w:tcW w:w="2250" w:type="dxa"/>
          </w:tcPr>
          <w:p w14:paraId="0D77122C" w14:textId="621B519F"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2C00CA5F" w14:textId="1435E383"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1FD4533" w14:textId="77777777" w:rsidTr="00110F86">
        <w:tc>
          <w:tcPr>
            <w:tcW w:w="1138" w:type="dxa"/>
          </w:tcPr>
          <w:p w14:paraId="691938E5" w14:textId="17677882"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90" w:type="dxa"/>
          </w:tcPr>
          <w:p w14:paraId="07A88B6D" w14:textId="440DE454" w:rsidR="00110F86" w:rsidRDefault="00A45C22" w:rsidP="00052B5D">
            <w:pPr>
              <w:spacing w:line="300" w:lineRule="atLeast"/>
              <w:jc w:val="both"/>
              <w:rPr>
                <w:rStyle w:val="Strong"/>
                <w:rFonts w:ascii="Times New Roman" w:hAnsi="Times New Roman"/>
                <w:bCs w:val="0"/>
                <w:sz w:val="24"/>
                <w:szCs w:val="24"/>
              </w:rPr>
            </w:pPr>
            <w:proofErr w:type="gramStart"/>
            <w:r>
              <w:rPr>
                <w:rStyle w:val="Strong"/>
                <w:rFonts w:ascii="Times New Roman" w:hAnsi="Times New Roman"/>
                <w:bCs w:val="0"/>
                <w:sz w:val="24"/>
                <w:szCs w:val="24"/>
              </w:rPr>
              <w:t>24 ,</w:t>
            </w:r>
            <w:proofErr w:type="gramEnd"/>
            <w:r>
              <w:rPr>
                <w:rStyle w:val="Strong"/>
                <w:rFonts w:ascii="Times New Roman" w:hAnsi="Times New Roman"/>
                <w:bCs w:val="0"/>
                <w:sz w:val="24"/>
                <w:szCs w:val="24"/>
              </w:rPr>
              <w:t xml:space="preserve"> 6</w:t>
            </w:r>
          </w:p>
        </w:tc>
        <w:tc>
          <w:tcPr>
            <w:tcW w:w="1440" w:type="dxa"/>
          </w:tcPr>
          <w:p w14:paraId="67F98D17" w14:textId="63FD513E"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710" w:type="dxa"/>
          </w:tcPr>
          <w:p w14:paraId="6BA6A9E8" w14:textId="2C593F29"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Division</w:t>
            </w:r>
          </w:p>
        </w:tc>
        <w:tc>
          <w:tcPr>
            <w:tcW w:w="2250" w:type="dxa"/>
          </w:tcPr>
          <w:p w14:paraId="73D12177" w14:textId="4A861E3F"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38FDB98F" w14:textId="1C55587D"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48101989" w14:textId="77777777" w:rsidTr="00110F86">
        <w:tc>
          <w:tcPr>
            <w:tcW w:w="1138" w:type="dxa"/>
          </w:tcPr>
          <w:p w14:paraId="0C54767E" w14:textId="7786D4C9"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p>
        </w:tc>
        <w:tc>
          <w:tcPr>
            <w:tcW w:w="1490" w:type="dxa"/>
          </w:tcPr>
          <w:p w14:paraId="1F5285C2" w14:textId="36F0C27E" w:rsidR="00110F86" w:rsidRDefault="00456036" w:rsidP="00052B5D">
            <w:pPr>
              <w:spacing w:line="300" w:lineRule="atLeast"/>
              <w:jc w:val="both"/>
              <w:rPr>
                <w:rStyle w:val="Strong"/>
                <w:rFonts w:ascii="Times New Roman" w:hAnsi="Times New Roman"/>
                <w:bCs w:val="0"/>
                <w:sz w:val="24"/>
                <w:szCs w:val="24"/>
              </w:rPr>
            </w:pPr>
            <w:proofErr w:type="gramStart"/>
            <w:r>
              <w:rPr>
                <w:rStyle w:val="Strong"/>
                <w:rFonts w:ascii="Times New Roman" w:hAnsi="Times New Roman"/>
                <w:bCs w:val="0"/>
                <w:sz w:val="24"/>
                <w:szCs w:val="24"/>
              </w:rPr>
              <w:t>56 ,</w:t>
            </w:r>
            <w:proofErr w:type="gramEnd"/>
            <w:r>
              <w:rPr>
                <w:rStyle w:val="Strong"/>
                <w:rFonts w:ascii="Times New Roman" w:hAnsi="Times New Roman"/>
                <w:bCs w:val="0"/>
                <w:sz w:val="24"/>
                <w:szCs w:val="24"/>
              </w:rPr>
              <w:t xml:space="preserve"> 4</w:t>
            </w:r>
          </w:p>
        </w:tc>
        <w:tc>
          <w:tcPr>
            <w:tcW w:w="1440" w:type="dxa"/>
          </w:tcPr>
          <w:p w14:paraId="3BE22FFB" w14:textId="3504CE36" w:rsidR="00110F86" w:rsidRDefault="004560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224</w:t>
            </w:r>
          </w:p>
        </w:tc>
        <w:tc>
          <w:tcPr>
            <w:tcW w:w="1710" w:type="dxa"/>
          </w:tcPr>
          <w:p w14:paraId="6F57751D" w14:textId="4C0E724B" w:rsidR="00110F86" w:rsidRDefault="004560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Multiplication</w:t>
            </w:r>
          </w:p>
        </w:tc>
        <w:tc>
          <w:tcPr>
            <w:tcW w:w="2250" w:type="dxa"/>
          </w:tcPr>
          <w:p w14:paraId="0934DDF0" w14:textId="65F1C86B"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4C32F22A" w14:textId="781EBE8C"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55D47DB0" w14:textId="77777777" w:rsidTr="00110F86">
        <w:tc>
          <w:tcPr>
            <w:tcW w:w="1138" w:type="dxa"/>
          </w:tcPr>
          <w:p w14:paraId="0684C6BC" w14:textId="0A9E20C1"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490" w:type="dxa"/>
          </w:tcPr>
          <w:p w14:paraId="2EC8C30F" w14:textId="2F954A7C" w:rsidR="00110F86" w:rsidRDefault="009F7309" w:rsidP="00052B5D">
            <w:pPr>
              <w:spacing w:line="300" w:lineRule="atLeast"/>
              <w:jc w:val="both"/>
              <w:rPr>
                <w:rStyle w:val="Strong"/>
                <w:rFonts w:ascii="Times New Roman" w:hAnsi="Times New Roman"/>
                <w:bCs w:val="0"/>
                <w:sz w:val="24"/>
                <w:szCs w:val="24"/>
              </w:rPr>
            </w:pPr>
            <w:proofErr w:type="gramStart"/>
            <w:r>
              <w:rPr>
                <w:rStyle w:val="Strong"/>
                <w:rFonts w:ascii="Times New Roman" w:hAnsi="Times New Roman"/>
                <w:bCs w:val="0"/>
                <w:sz w:val="24"/>
                <w:szCs w:val="24"/>
              </w:rPr>
              <w:t>23 ,</w:t>
            </w:r>
            <w:proofErr w:type="gramEnd"/>
            <w:r>
              <w:rPr>
                <w:rStyle w:val="Strong"/>
                <w:rFonts w:ascii="Times New Roman" w:hAnsi="Times New Roman"/>
                <w:bCs w:val="0"/>
                <w:sz w:val="24"/>
                <w:szCs w:val="24"/>
              </w:rPr>
              <w:t xml:space="preserve"> 4</w:t>
            </w:r>
          </w:p>
        </w:tc>
        <w:tc>
          <w:tcPr>
            <w:tcW w:w="1440" w:type="dxa"/>
          </w:tcPr>
          <w:p w14:paraId="66EFE918" w14:textId="683D17DA" w:rsidR="00110F86" w:rsidRDefault="009F730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19</w:t>
            </w:r>
          </w:p>
        </w:tc>
        <w:tc>
          <w:tcPr>
            <w:tcW w:w="1710" w:type="dxa"/>
          </w:tcPr>
          <w:p w14:paraId="1CCE24F9" w14:textId="0911D0AF" w:rsidR="00110F86" w:rsidRDefault="009F730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Subtraction</w:t>
            </w:r>
          </w:p>
        </w:tc>
        <w:tc>
          <w:tcPr>
            <w:tcW w:w="2250" w:type="dxa"/>
          </w:tcPr>
          <w:p w14:paraId="2B6D2379" w14:textId="07A2ACA8"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14F6A995" w14:textId="3E0173B0"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221A93D" w14:textId="77777777" w:rsidTr="00110F86">
        <w:tc>
          <w:tcPr>
            <w:tcW w:w="1138" w:type="dxa"/>
          </w:tcPr>
          <w:p w14:paraId="6C5CAD67" w14:textId="6F5B37CB"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490" w:type="dxa"/>
          </w:tcPr>
          <w:p w14:paraId="3A753776" w14:textId="24FA58D8" w:rsidR="00110F86" w:rsidRDefault="009F7309" w:rsidP="00052B5D">
            <w:pPr>
              <w:spacing w:line="300" w:lineRule="atLeast"/>
              <w:jc w:val="both"/>
              <w:rPr>
                <w:rStyle w:val="Strong"/>
                <w:rFonts w:ascii="Times New Roman" w:hAnsi="Times New Roman"/>
                <w:bCs w:val="0"/>
                <w:sz w:val="24"/>
                <w:szCs w:val="24"/>
              </w:rPr>
            </w:pPr>
            <w:proofErr w:type="gramStart"/>
            <w:r>
              <w:rPr>
                <w:rStyle w:val="Strong"/>
                <w:rFonts w:ascii="Times New Roman" w:hAnsi="Times New Roman"/>
                <w:bCs w:val="0"/>
                <w:sz w:val="24"/>
                <w:szCs w:val="24"/>
              </w:rPr>
              <w:t>3 ,</w:t>
            </w:r>
            <w:proofErr w:type="gramEnd"/>
            <w:r>
              <w:rPr>
                <w:rStyle w:val="Strong"/>
                <w:rFonts w:ascii="Times New Roman" w:hAnsi="Times New Roman"/>
                <w:bCs w:val="0"/>
                <w:sz w:val="24"/>
                <w:szCs w:val="24"/>
              </w:rPr>
              <w:t xml:space="preserve"> 2</w:t>
            </w:r>
          </w:p>
        </w:tc>
        <w:tc>
          <w:tcPr>
            <w:tcW w:w="1440" w:type="dxa"/>
          </w:tcPr>
          <w:p w14:paraId="3DDD8B33" w14:textId="332F2299" w:rsidR="00110F86" w:rsidRDefault="009F730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710" w:type="dxa"/>
          </w:tcPr>
          <w:p w14:paraId="7731FB7D" w14:textId="6189891A" w:rsidR="00110F86" w:rsidRDefault="009F730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Addition</w:t>
            </w:r>
          </w:p>
        </w:tc>
        <w:tc>
          <w:tcPr>
            <w:tcW w:w="2250" w:type="dxa"/>
          </w:tcPr>
          <w:p w14:paraId="5389F40D" w14:textId="33E09606"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6E648A7C" w14:textId="48181DB4" w:rsidR="00110F86" w:rsidRDefault="00A45C22"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bl>
    <w:p w14:paraId="799A3482" w14:textId="77777777" w:rsidR="00110F86" w:rsidRDefault="00110F86" w:rsidP="00052B5D">
      <w:pPr>
        <w:spacing w:after="0" w:line="300" w:lineRule="atLeast"/>
        <w:jc w:val="both"/>
        <w:rPr>
          <w:rStyle w:val="Strong"/>
          <w:rFonts w:ascii="Times New Roman" w:hAnsi="Times New Roman"/>
          <w:bCs w:val="0"/>
          <w:sz w:val="24"/>
          <w:szCs w:val="24"/>
        </w:rPr>
      </w:pPr>
    </w:p>
    <w:p w14:paraId="7A0D0795" w14:textId="77777777" w:rsidR="00110F86" w:rsidRDefault="00110F86" w:rsidP="00052B5D">
      <w:pPr>
        <w:spacing w:after="0" w:line="300" w:lineRule="atLeast"/>
        <w:jc w:val="both"/>
        <w:rPr>
          <w:rStyle w:val="Strong"/>
          <w:rFonts w:ascii="Times New Roman" w:hAnsi="Times New Roman"/>
          <w:bCs w:val="0"/>
          <w:sz w:val="24"/>
          <w:szCs w:val="24"/>
        </w:rPr>
      </w:pPr>
    </w:p>
    <w:p w14:paraId="60E8D510" w14:textId="77777777" w:rsidR="00110F86" w:rsidRPr="00110F86" w:rsidRDefault="00110F86" w:rsidP="00052B5D">
      <w:pPr>
        <w:spacing w:after="0" w:line="300" w:lineRule="atLeast"/>
        <w:jc w:val="both"/>
        <w:rPr>
          <w:rStyle w:val="Strong"/>
          <w:rFonts w:ascii="Times New Roman" w:hAnsi="Times New Roman"/>
          <w:bCs w:val="0"/>
          <w:sz w:val="24"/>
          <w:szCs w:val="24"/>
        </w:rPr>
      </w:pPr>
    </w:p>
    <w:p w14:paraId="480C781D" w14:textId="77777777" w:rsidR="009F7309" w:rsidRDefault="009F7309" w:rsidP="00052B5D">
      <w:pPr>
        <w:spacing w:after="0" w:line="300" w:lineRule="atLeast"/>
        <w:jc w:val="both"/>
        <w:rPr>
          <w:rStyle w:val="Strong"/>
          <w:rFonts w:ascii="Times New Roman" w:hAnsi="Times New Roman"/>
          <w:b w:val="0"/>
          <w:bCs w:val="0"/>
          <w:sz w:val="24"/>
          <w:szCs w:val="24"/>
        </w:rPr>
      </w:pPr>
    </w:p>
    <w:p w14:paraId="4EA0FA18" w14:textId="77777777" w:rsidR="009F7309" w:rsidRDefault="009F7309" w:rsidP="00052B5D">
      <w:pPr>
        <w:spacing w:after="0" w:line="300" w:lineRule="atLeast"/>
        <w:jc w:val="both"/>
        <w:rPr>
          <w:rStyle w:val="Strong"/>
          <w:rFonts w:ascii="Times New Roman" w:hAnsi="Times New Roman"/>
          <w:b w:val="0"/>
          <w:bCs w:val="0"/>
          <w:sz w:val="24"/>
          <w:szCs w:val="24"/>
        </w:rPr>
      </w:pPr>
    </w:p>
    <w:p w14:paraId="7E091C15" w14:textId="77777777" w:rsidR="009F7309" w:rsidRDefault="009F7309" w:rsidP="00052B5D">
      <w:pPr>
        <w:spacing w:after="0" w:line="300" w:lineRule="atLeast"/>
        <w:jc w:val="both"/>
        <w:rPr>
          <w:rStyle w:val="Strong"/>
          <w:rFonts w:ascii="Times New Roman" w:hAnsi="Times New Roman"/>
          <w:b w:val="0"/>
          <w:bCs w:val="0"/>
          <w:sz w:val="24"/>
          <w:szCs w:val="24"/>
        </w:rPr>
      </w:pPr>
    </w:p>
    <w:p w14:paraId="651F4F5F" w14:textId="77777777" w:rsidR="009F7309" w:rsidRDefault="009F7309" w:rsidP="00052B5D">
      <w:pPr>
        <w:spacing w:after="0" w:line="300" w:lineRule="atLeast"/>
        <w:jc w:val="both"/>
        <w:rPr>
          <w:rStyle w:val="Strong"/>
          <w:rFonts w:ascii="Times New Roman" w:hAnsi="Times New Roman"/>
          <w:b w:val="0"/>
          <w:bCs w:val="0"/>
          <w:sz w:val="24"/>
          <w:szCs w:val="24"/>
        </w:rPr>
      </w:pPr>
    </w:p>
    <w:p w14:paraId="6DBB6C40" w14:textId="77777777" w:rsidR="009F7309" w:rsidRDefault="009F7309" w:rsidP="00052B5D">
      <w:pPr>
        <w:spacing w:after="0" w:line="300" w:lineRule="atLeast"/>
        <w:jc w:val="both"/>
        <w:rPr>
          <w:rStyle w:val="Strong"/>
          <w:rFonts w:ascii="Times New Roman" w:hAnsi="Times New Roman"/>
          <w:b w:val="0"/>
          <w:bCs w:val="0"/>
          <w:sz w:val="24"/>
          <w:szCs w:val="24"/>
        </w:rPr>
      </w:pPr>
    </w:p>
    <w:p w14:paraId="339B0D6B" w14:textId="7D34CD78"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lastRenderedPageBreak/>
        <w:t>_______________________________________________________________________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Pr="00771C9A" w:rsidRDefault="00F855DC" w:rsidP="00052B5D">
      <w:pPr>
        <w:tabs>
          <w:tab w:val="left" w:pos="435"/>
          <w:tab w:val="left" w:pos="720"/>
        </w:tabs>
        <w:spacing w:after="0" w:line="240" w:lineRule="auto"/>
        <w:jc w:val="both"/>
        <w:rPr>
          <w:rFonts w:ascii="Times New Roman" w:hAnsi="Times New Roman"/>
          <w:iCs/>
          <w:sz w:val="24"/>
          <w:szCs w:val="24"/>
        </w:rPr>
      </w:pPr>
    </w:p>
    <w:p w14:paraId="477732AE" w14:textId="27794499" w:rsidR="00F855DC" w:rsidRDefault="00B96F5F"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1.</w:t>
      </w:r>
      <w:r w:rsidR="00294587" w:rsidRPr="00294587">
        <w:t xml:space="preserve"> </w:t>
      </w:r>
      <w:r w:rsidR="00294587">
        <w:rPr>
          <w:rFonts w:ascii="Times New Roman" w:hAnsi="Times New Roman"/>
          <w:iCs/>
          <w:sz w:val="24"/>
          <w:szCs w:val="24"/>
        </w:rPr>
        <w:t>Compare the class in C</w:t>
      </w:r>
      <w:r w:rsidR="00294587" w:rsidRPr="00294587">
        <w:rPr>
          <w:rFonts w:ascii="Times New Roman" w:hAnsi="Times New Roman"/>
          <w:iCs/>
          <w:sz w:val="24"/>
          <w:szCs w:val="24"/>
        </w:rPr>
        <w:t>++ with a structure in C</w:t>
      </w:r>
    </w:p>
    <w:p w14:paraId="3E86188B" w14:textId="1D0887BA" w:rsidR="008D049C" w:rsidRPr="007C20B0" w:rsidRDefault="008D049C" w:rsidP="00C30AE4">
      <w:pPr>
        <w:tabs>
          <w:tab w:val="left" w:pos="435"/>
          <w:tab w:val="left" w:pos="720"/>
        </w:tabs>
        <w:spacing w:after="0" w:line="240" w:lineRule="auto"/>
        <w:jc w:val="both"/>
        <w:rPr>
          <w:rFonts w:ascii="Times New Roman" w:hAnsi="Times New Roman"/>
          <w:b/>
          <w:bCs/>
          <w:iCs/>
          <w:sz w:val="24"/>
          <w:szCs w:val="24"/>
        </w:rPr>
      </w:pPr>
      <w:r w:rsidRPr="007C20B0">
        <w:rPr>
          <w:rFonts w:ascii="Times New Roman" w:hAnsi="Times New Roman"/>
          <w:b/>
          <w:bCs/>
          <w:iCs/>
          <w:sz w:val="24"/>
          <w:szCs w:val="24"/>
        </w:rPr>
        <w:t>Similarities:</w:t>
      </w:r>
    </w:p>
    <w:p w14:paraId="514E0943" w14:textId="77777777" w:rsidR="008D049C" w:rsidRDefault="008D049C" w:rsidP="00C30AE4">
      <w:pPr>
        <w:tabs>
          <w:tab w:val="left" w:pos="435"/>
          <w:tab w:val="left" w:pos="720"/>
        </w:tabs>
        <w:spacing w:after="0" w:line="240" w:lineRule="auto"/>
        <w:jc w:val="both"/>
        <w:rPr>
          <w:rFonts w:ascii="Times New Roman" w:hAnsi="Times New Roman"/>
          <w:iCs/>
          <w:sz w:val="24"/>
          <w:szCs w:val="24"/>
        </w:rPr>
      </w:pPr>
    </w:p>
    <w:p w14:paraId="493D5BD5"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Both are container types, meaning that they contain other types as members.</w:t>
      </w:r>
    </w:p>
    <w:p w14:paraId="51F8D591"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p>
    <w:p w14:paraId="5225F7B0"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Both have members, which can include constructors, methods, properties, fields, constants, enumerations, events, and event handlers.</w:t>
      </w:r>
    </w:p>
    <w:p w14:paraId="159BF6E1"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p>
    <w:p w14:paraId="1B5AC459"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Members of both can have individualized access levels. For example, one member can be declared Public and another Private.</w:t>
      </w:r>
    </w:p>
    <w:p w14:paraId="042B3D10"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p>
    <w:p w14:paraId="09D2412B"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Both can implement interfaces.</w:t>
      </w:r>
    </w:p>
    <w:p w14:paraId="621AC47E"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p>
    <w:p w14:paraId="37F1069E"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Both can have shared constructors, with or without parameters.</w:t>
      </w:r>
    </w:p>
    <w:p w14:paraId="3497A401"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p>
    <w:p w14:paraId="387B9494"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Both can expose a default property, provided that property takes at least one parameter.</w:t>
      </w:r>
    </w:p>
    <w:p w14:paraId="77FFBFEA" w14:textId="77777777" w:rsidR="007C20B0" w:rsidRPr="007C20B0" w:rsidRDefault="007C20B0" w:rsidP="007C20B0">
      <w:pPr>
        <w:tabs>
          <w:tab w:val="left" w:pos="435"/>
          <w:tab w:val="left" w:pos="720"/>
        </w:tabs>
        <w:spacing w:after="0" w:line="240" w:lineRule="auto"/>
        <w:jc w:val="both"/>
        <w:rPr>
          <w:rFonts w:ascii="Times New Roman" w:hAnsi="Times New Roman"/>
          <w:iCs/>
          <w:sz w:val="24"/>
          <w:szCs w:val="24"/>
        </w:rPr>
      </w:pPr>
    </w:p>
    <w:p w14:paraId="00BC6BAF" w14:textId="29725F28" w:rsidR="008D049C" w:rsidRDefault="007C20B0" w:rsidP="007C20B0">
      <w:pPr>
        <w:tabs>
          <w:tab w:val="left" w:pos="435"/>
          <w:tab w:val="left" w:pos="720"/>
        </w:tabs>
        <w:spacing w:after="0" w:line="240" w:lineRule="auto"/>
        <w:jc w:val="both"/>
        <w:rPr>
          <w:rFonts w:ascii="Times New Roman" w:hAnsi="Times New Roman"/>
          <w:iCs/>
          <w:sz w:val="24"/>
          <w:szCs w:val="24"/>
        </w:rPr>
      </w:pPr>
      <w:r w:rsidRPr="007C20B0">
        <w:rPr>
          <w:rFonts w:ascii="Times New Roman" w:hAnsi="Times New Roman"/>
          <w:iCs/>
          <w:sz w:val="24"/>
          <w:szCs w:val="24"/>
        </w:rPr>
        <w:t>Both can declare and raise events, and both can declare delegates.</w:t>
      </w:r>
    </w:p>
    <w:p w14:paraId="32B77423" w14:textId="77777777" w:rsidR="007C20B0" w:rsidRDefault="007C20B0" w:rsidP="007C20B0">
      <w:pPr>
        <w:tabs>
          <w:tab w:val="left" w:pos="435"/>
          <w:tab w:val="left" w:pos="720"/>
        </w:tabs>
        <w:spacing w:after="0" w:line="240" w:lineRule="auto"/>
        <w:jc w:val="both"/>
        <w:rPr>
          <w:rFonts w:ascii="Times New Roman" w:hAnsi="Times New Roman"/>
          <w:iCs/>
          <w:sz w:val="24"/>
          <w:szCs w:val="24"/>
        </w:rPr>
      </w:pPr>
    </w:p>
    <w:p w14:paraId="6BBFB59D" w14:textId="608A83CB" w:rsidR="007C20B0" w:rsidRPr="007C20B0" w:rsidRDefault="007C20B0" w:rsidP="007C20B0">
      <w:pPr>
        <w:tabs>
          <w:tab w:val="left" w:pos="435"/>
          <w:tab w:val="left" w:pos="720"/>
        </w:tabs>
        <w:spacing w:after="0" w:line="240" w:lineRule="auto"/>
        <w:jc w:val="both"/>
        <w:rPr>
          <w:rFonts w:ascii="Times New Roman" w:hAnsi="Times New Roman"/>
          <w:b/>
          <w:bCs/>
          <w:iCs/>
          <w:sz w:val="24"/>
          <w:szCs w:val="24"/>
        </w:rPr>
      </w:pPr>
      <w:r w:rsidRPr="007C20B0">
        <w:rPr>
          <w:rFonts w:ascii="Times New Roman" w:hAnsi="Times New Roman"/>
          <w:b/>
          <w:bCs/>
          <w:iCs/>
          <w:sz w:val="24"/>
          <w:szCs w:val="24"/>
        </w:rPr>
        <w:t>Differences:</w:t>
      </w:r>
    </w:p>
    <w:p w14:paraId="354BB8BD" w14:textId="77777777" w:rsidR="007C20B0" w:rsidRDefault="007C20B0" w:rsidP="007C20B0">
      <w:pPr>
        <w:tabs>
          <w:tab w:val="left" w:pos="435"/>
          <w:tab w:val="left" w:pos="720"/>
        </w:tabs>
        <w:spacing w:after="0" w:line="240" w:lineRule="auto"/>
        <w:jc w:val="both"/>
        <w:rPr>
          <w:rFonts w:ascii="Times New Roman" w:hAnsi="Times New Roman"/>
          <w:iCs/>
          <w:sz w:val="24"/>
          <w:szCs w:val="24"/>
        </w:rPr>
      </w:pPr>
    </w:p>
    <w:p w14:paraId="09788FA3"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r w:rsidRPr="00C33E8B">
        <w:rPr>
          <w:rFonts w:ascii="Times New Roman" w:hAnsi="Times New Roman"/>
          <w:iCs/>
          <w:sz w:val="24"/>
          <w:szCs w:val="24"/>
        </w:rPr>
        <w:t>Structures are value types; classes are reference types. A variable of a structure type contains the structure's data, rather than containing a reference to the data as a class type does.</w:t>
      </w:r>
    </w:p>
    <w:p w14:paraId="712B1184"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p>
    <w:p w14:paraId="1C4BE2BA"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r w:rsidRPr="00C33E8B">
        <w:rPr>
          <w:rFonts w:ascii="Times New Roman" w:hAnsi="Times New Roman"/>
          <w:iCs/>
          <w:sz w:val="24"/>
          <w:szCs w:val="24"/>
        </w:rPr>
        <w:t>Structures use stack allocation; classes use heap allocation.</w:t>
      </w:r>
    </w:p>
    <w:p w14:paraId="2645B118"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p>
    <w:p w14:paraId="5AA7B00C"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r w:rsidRPr="00C33E8B">
        <w:rPr>
          <w:rFonts w:ascii="Times New Roman" w:hAnsi="Times New Roman"/>
          <w:iCs/>
          <w:sz w:val="24"/>
          <w:szCs w:val="24"/>
        </w:rPr>
        <w:t xml:space="preserve">All structure elements are Public by default; class variables and constants are Private by default, while other class members are Public by default. This </w:t>
      </w:r>
      <w:proofErr w:type="spellStart"/>
      <w:r w:rsidRPr="00C33E8B">
        <w:rPr>
          <w:rFonts w:ascii="Times New Roman" w:hAnsi="Times New Roman"/>
          <w:iCs/>
          <w:sz w:val="24"/>
          <w:szCs w:val="24"/>
        </w:rPr>
        <w:t>behavior</w:t>
      </w:r>
      <w:proofErr w:type="spellEnd"/>
      <w:r w:rsidRPr="00C33E8B">
        <w:rPr>
          <w:rFonts w:ascii="Times New Roman" w:hAnsi="Times New Roman"/>
          <w:iCs/>
          <w:sz w:val="24"/>
          <w:szCs w:val="24"/>
        </w:rPr>
        <w:t xml:space="preserve"> for class members provides compatibility with the Visual Basic 6.0 system of defaults.</w:t>
      </w:r>
    </w:p>
    <w:p w14:paraId="6E199D64"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p>
    <w:p w14:paraId="67B7E7C8"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r w:rsidRPr="00C33E8B">
        <w:rPr>
          <w:rFonts w:ascii="Times New Roman" w:hAnsi="Times New Roman"/>
          <w:iCs/>
          <w:sz w:val="24"/>
          <w:szCs w:val="24"/>
        </w:rPr>
        <w:t xml:space="preserve">A structure must have at least one nonshared variable or nonshared, </w:t>
      </w:r>
      <w:proofErr w:type="spellStart"/>
      <w:r w:rsidRPr="00C33E8B">
        <w:rPr>
          <w:rFonts w:ascii="Times New Roman" w:hAnsi="Times New Roman"/>
          <w:iCs/>
          <w:sz w:val="24"/>
          <w:szCs w:val="24"/>
        </w:rPr>
        <w:t>noncustom</w:t>
      </w:r>
      <w:proofErr w:type="spellEnd"/>
      <w:r w:rsidRPr="00C33E8B">
        <w:rPr>
          <w:rFonts w:ascii="Times New Roman" w:hAnsi="Times New Roman"/>
          <w:iCs/>
          <w:sz w:val="24"/>
          <w:szCs w:val="24"/>
        </w:rPr>
        <w:t xml:space="preserve"> event element; a class can be completely empty.</w:t>
      </w:r>
    </w:p>
    <w:p w14:paraId="1543D793"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p>
    <w:p w14:paraId="66B1D5CD"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r w:rsidRPr="00C33E8B">
        <w:rPr>
          <w:rFonts w:ascii="Times New Roman" w:hAnsi="Times New Roman"/>
          <w:iCs/>
          <w:sz w:val="24"/>
          <w:szCs w:val="24"/>
        </w:rPr>
        <w:t>Structure elements cannot be declared as Protected; class members can.</w:t>
      </w:r>
    </w:p>
    <w:p w14:paraId="4F640A8A" w14:textId="77777777" w:rsidR="00C33E8B" w:rsidRPr="00C33E8B" w:rsidRDefault="00C33E8B" w:rsidP="00C33E8B">
      <w:pPr>
        <w:tabs>
          <w:tab w:val="left" w:pos="435"/>
          <w:tab w:val="left" w:pos="720"/>
        </w:tabs>
        <w:spacing w:after="0" w:line="240" w:lineRule="auto"/>
        <w:jc w:val="both"/>
        <w:rPr>
          <w:rFonts w:ascii="Times New Roman" w:hAnsi="Times New Roman"/>
          <w:iCs/>
          <w:sz w:val="24"/>
          <w:szCs w:val="24"/>
        </w:rPr>
      </w:pPr>
    </w:p>
    <w:p w14:paraId="1C3EDBCE" w14:textId="5935DB41" w:rsidR="007C20B0" w:rsidRDefault="00C33E8B" w:rsidP="00C33E8B">
      <w:pPr>
        <w:tabs>
          <w:tab w:val="left" w:pos="435"/>
          <w:tab w:val="left" w:pos="720"/>
        </w:tabs>
        <w:spacing w:after="0" w:line="240" w:lineRule="auto"/>
        <w:jc w:val="both"/>
        <w:rPr>
          <w:rFonts w:ascii="Times New Roman" w:hAnsi="Times New Roman"/>
          <w:iCs/>
          <w:sz w:val="24"/>
          <w:szCs w:val="24"/>
        </w:rPr>
      </w:pPr>
      <w:r w:rsidRPr="00C33E8B">
        <w:rPr>
          <w:rFonts w:ascii="Times New Roman" w:hAnsi="Times New Roman"/>
          <w:iCs/>
          <w:sz w:val="24"/>
          <w:szCs w:val="24"/>
        </w:rPr>
        <w:t xml:space="preserve">A structure procedure can handle events only if it is a </w:t>
      </w:r>
      <w:proofErr w:type="spellStart"/>
      <w:r w:rsidRPr="00C33E8B">
        <w:rPr>
          <w:rFonts w:ascii="Times New Roman" w:hAnsi="Times New Roman"/>
          <w:iCs/>
          <w:sz w:val="24"/>
          <w:szCs w:val="24"/>
        </w:rPr>
        <w:t>SharedSub</w:t>
      </w:r>
      <w:proofErr w:type="spellEnd"/>
      <w:r w:rsidRPr="00C33E8B">
        <w:rPr>
          <w:rFonts w:ascii="Times New Roman" w:hAnsi="Times New Roman"/>
          <w:iCs/>
          <w:sz w:val="24"/>
          <w:szCs w:val="24"/>
        </w:rPr>
        <w:t xml:space="preserve"> procedure, and only by means of the </w:t>
      </w:r>
      <w:proofErr w:type="spellStart"/>
      <w:r w:rsidRPr="00C33E8B">
        <w:rPr>
          <w:rFonts w:ascii="Times New Roman" w:hAnsi="Times New Roman"/>
          <w:iCs/>
          <w:sz w:val="24"/>
          <w:szCs w:val="24"/>
        </w:rPr>
        <w:t>AddHandler</w:t>
      </w:r>
      <w:proofErr w:type="spellEnd"/>
      <w:r w:rsidRPr="00C33E8B">
        <w:rPr>
          <w:rFonts w:ascii="Times New Roman" w:hAnsi="Times New Roman"/>
          <w:iCs/>
          <w:sz w:val="24"/>
          <w:szCs w:val="24"/>
        </w:rPr>
        <w:t xml:space="preserve"> Statement; any class procedure can handle events, using either the Handles keyword or the </w:t>
      </w:r>
      <w:proofErr w:type="spellStart"/>
      <w:r w:rsidRPr="00C33E8B">
        <w:rPr>
          <w:rFonts w:ascii="Times New Roman" w:hAnsi="Times New Roman"/>
          <w:iCs/>
          <w:sz w:val="24"/>
          <w:szCs w:val="24"/>
        </w:rPr>
        <w:t>AddHandler</w:t>
      </w:r>
      <w:proofErr w:type="spellEnd"/>
      <w:r w:rsidRPr="00C33E8B">
        <w:rPr>
          <w:rFonts w:ascii="Times New Roman" w:hAnsi="Times New Roman"/>
          <w:iCs/>
          <w:sz w:val="24"/>
          <w:szCs w:val="24"/>
        </w:rPr>
        <w:t xml:space="preserve"> statement. For more information.</w:t>
      </w:r>
    </w:p>
    <w:p w14:paraId="04412CD2" w14:textId="77777777" w:rsidR="00C30AE4" w:rsidRDefault="00C30AE4" w:rsidP="00C30AE4">
      <w:pPr>
        <w:tabs>
          <w:tab w:val="left" w:pos="435"/>
          <w:tab w:val="left" w:pos="720"/>
        </w:tabs>
        <w:jc w:val="both"/>
        <w:rPr>
          <w:rFonts w:ascii="Times New Roman" w:hAnsi="Times New Roman"/>
          <w:iCs/>
          <w:sz w:val="24"/>
          <w:szCs w:val="24"/>
        </w:rPr>
      </w:pPr>
    </w:p>
    <w:p w14:paraId="2FBED8CA" w14:textId="77777777" w:rsidR="003E0565" w:rsidRDefault="003E0565" w:rsidP="00C30AE4">
      <w:pPr>
        <w:tabs>
          <w:tab w:val="left" w:pos="435"/>
          <w:tab w:val="left" w:pos="720"/>
        </w:tabs>
        <w:jc w:val="both"/>
        <w:rPr>
          <w:rFonts w:ascii="Times New Roman" w:hAnsi="Times New Roman"/>
          <w:iCs/>
          <w:sz w:val="24"/>
          <w:szCs w:val="24"/>
        </w:rPr>
      </w:pPr>
    </w:p>
    <w:p w14:paraId="674ADE2D" w14:textId="77777777" w:rsidR="003E0565" w:rsidRDefault="003E0565" w:rsidP="00C30AE4">
      <w:pPr>
        <w:tabs>
          <w:tab w:val="left" w:pos="435"/>
          <w:tab w:val="left" w:pos="720"/>
        </w:tabs>
        <w:jc w:val="both"/>
        <w:rPr>
          <w:rFonts w:ascii="Times New Roman" w:hAnsi="Times New Roman"/>
          <w:iCs/>
          <w:sz w:val="24"/>
          <w:szCs w:val="24"/>
        </w:rPr>
      </w:pPr>
    </w:p>
    <w:p w14:paraId="5CACBAE2" w14:textId="77777777" w:rsidR="003E0565" w:rsidRDefault="003E0565" w:rsidP="00C30AE4">
      <w:pPr>
        <w:tabs>
          <w:tab w:val="left" w:pos="435"/>
          <w:tab w:val="left" w:pos="720"/>
        </w:tabs>
        <w:jc w:val="both"/>
        <w:rPr>
          <w:rFonts w:ascii="Times New Roman" w:hAnsi="Times New Roman"/>
          <w:iCs/>
          <w:sz w:val="24"/>
          <w:szCs w:val="24"/>
        </w:rPr>
      </w:pPr>
    </w:p>
    <w:p w14:paraId="7A4068D7" w14:textId="77777777" w:rsidR="003E0565" w:rsidRDefault="003E0565" w:rsidP="00C30AE4">
      <w:pPr>
        <w:tabs>
          <w:tab w:val="left" w:pos="435"/>
          <w:tab w:val="left" w:pos="720"/>
        </w:tabs>
        <w:jc w:val="both"/>
        <w:rPr>
          <w:iCs/>
        </w:rPr>
      </w:pPr>
    </w:p>
    <w:p w14:paraId="0440006B" w14:textId="77777777"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lastRenderedPageBreak/>
        <w:t>___________________________________________________________________</w:t>
      </w:r>
      <w:r w:rsidR="00F855DC" w:rsidRPr="00771C9A">
        <w:rPr>
          <w:rFonts w:ascii="Times New Roman" w:hAnsi="Times New Roman"/>
          <w:iCs/>
          <w:sz w:val="24"/>
          <w:szCs w:val="24"/>
        </w:rPr>
        <w:t>________</w:t>
      </w:r>
    </w:p>
    <w:p w14:paraId="6FCB4C8C" w14:textId="77777777" w:rsidR="003227CC" w:rsidRDefault="008E0E83" w:rsidP="00052B5D">
      <w:pPr>
        <w:autoSpaceDE w:val="0"/>
        <w:jc w:val="both"/>
        <w:rPr>
          <w:rFonts w:ascii="Times New Roman" w:hAnsi="Times New Roman"/>
          <w:b/>
          <w:iCs/>
          <w:sz w:val="24"/>
          <w:szCs w:val="24"/>
        </w:rPr>
      </w:pPr>
      <w:r w:rsidRPr="00771C9A">
        <w:rPr>
          <w:rFonts w:ascii="Times New Roman" w:hAnsi="Times New Roman"/>
          <w:b/>
          <w:iCs/>
          <w:sz w:val="24"/>
          <w:szCs w:val="24"/>
        </w:rPr>
        <w:t>Outcomes:</w:t>
      </w:r>
    </w:p>
    <w:p w14:paraId="03B27C57" w14:textId="7518C874" w:rsidR="003227CC" w:rsidRDefault="003227CC" w:rsidP="00052B5D">
      <w:pPr>
        <w:autoSpaceDE w:val="0"/>
        <w:jc w:val="both"/>
        <w:rPr>
          <w:rFonts w:ascii="Times New Roman" w:hAnsi="Times New Roman"/>
          <w:b/>
          <w:iCs/>
          <w:sz w:val="24"/>
          <w:szCs w:val="24"/>
        </w:rPr>
      </w:pPr>
      <w:r>
        <w:rPr>
          <w:rFonts w:ascii="Times New Roman" w:hAnsi="Times New Roman"/>
          <w:b/>
          <w:iCs/>
          <w:sz w:val="24"/>
          <w:szCs w:val="24"/>
        </w:rPr>
        <w:t xml:space="preserve">CO: 1.1 – </w:t>
      </w:r>
    </w:p>
    <w:p w14:paraId="64EACEC6" w14:textId="31E0448C" w:rsidR="003E0565" w:rsidRDefault="003227CC" w:rsidP="00052B5D">
      <w:pPr>
        <w:autoSpaceDE w:val="0"/>
        <w:jc w:val="both"/>
        <w:rPr>
          <w:rFonts w:ascii="Times New Roman" w:hAnsi="Times New Roman"/>
          <w:b/>
          <w:iCs/>
          <w:sz w:val="24"/>
          <w:szCs w:val="24"/>
        </w:rPr>
      </w:pPr>
      <w:r>
        <w:t>C Vs. C++, C++ Basics: I/O in C++, Object-Oriented Thinking: Different paradigms for problem solving, need for OOP paradigm, differences between OOP and Procedure oriented programming, Overview of OOP concepts Abstraction, Encapsulation, Inheritance and Polymorphism.</w:t>
      </w:r>
    </w:p>
    <w:p w14:paraId="265CAAAA" w14:textId="03E78BCC" w:rsidR="008E0E83" w:rsidRPr="00771C9A" w:rsidRDefault="008E0E83" w:rsidP="00052B5D">
      <w:pPr>
        <w:autoSpaceDE w:val="0"/>
        <w:jc w:val="both"/>
        <w:rPr>
          <w:rFonts w:ascii="Times New Roman" w:hAnsi="Times New Roman"/>
          <w:b/>
          <w:iCs/>
          <w:sz w:val="24"/>
          <w:szCs w:val="24"/>
        </w:rPr>
      </w:pPr>
      <w:r w:rsidRPr="00771C9A">
        <w:rPr>
          <w:rFonts w:ascii="Times New Roman" w:hAnsi="Times New Roman"/>
          <w:b/>
          <w:iCs/>
          <w:sz w:val="24"/>
          <w:szCs w:val="24"/>
        </w:rPr>
        <w:t xml:space="preserve">  </w:t>
      </w:r>
    </w:p>
    <w:p w14:paraId="062F858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Conclusion: (Conclusion to be based on the outcomes achieved)</w:t>
      </w:r>
    </w:p>
    <w:p w14:paraId="6823817C" w14:textId="77777777" w:rsidR="008E0E83" w:rsidRPr="00771C9A" w:rsidRDefault="008E0E83" w:rsidP="00052B5D">
      <w:pPr>
        <w:spacing w:after="0" w:line="240" w:lineRule="auto"/>
        <w:jc w:val="both"/>
        <w:rPr>
          <w:rFonts w:ascii="Times New Roman" w:hAnsi="Times New Roman"/>
          <w:iCs/>
          <w:sz w:val="24"/>
          <w:szCs w:val="24"/>
        </w:rPr>
      </w:pPr>
    </w:p>
    <w:p w14:paraId="5AC0017A" w14:textId="0B3B3EC4" w:rsidR="008E0E83" w:rsidRPr="00771C9A" w:rsidRDefault="003227CC"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 xml:space="preserve">We have learnt to implement a menu driven program based on the basics of the </w:t>
      </w:r>
      <w:r w:rsidR="00B64F5A">
        <w:rPr>
          <w:rFonts w:ascii="Times New Roman" w:hAnsi="Times New Roman"/>
          <w:iCs/>
          <w:sz w:val="24"/>
          <w:szCs w:val="24"/>
        </w:rPr>
        <w:t>C++ Programming.</w:t>
      </w:r>
    </w:p>
    <w:p w14:paraId="1305987D" w14:textId="77777777" w:rsidR="00531428" w:rsidRPr="00771C9A" w:rsidRDefault="00531428" w:rsidP="00052B5D">
      <w:pPr>
        <w:pBdr>
          <w:bottom w:val="single" w:sz="12" w:space="1" w:color="000000"/>
        </w:pBdr>
        <w:spacing w:after="0" w:line="360" w:lineRule="auto"/>
        <w:jc w:val="both"/>
        <w:rPr>
          <w:rFonts w:ascii="Times New Roman" w:hAnsi="Times New Roman"/>
          <w:iCs/>
          <w:sz w:val="24"/>
          <w:szCs w:val="24"/>
        </w:rPr>
      </w:pP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Default="004A06E9" w:rsidP="00052B5D">
      <w:pPr>
        <w:spacing w:after="0" w:line="240" w:lineRule="auto"/>
        <w:jc w:val="both"/>
        <w:rPr>
          <w:rFonts w:ascii="Times New Roman" w:hAnsi="Times New Roman"/>
          <w:sz w:val="24"/>
          <w:szCs w:val="24"/>
        </w:rPr>
      </w:pPr>
    </w:p>
    <w:p w14:paraId="098A4FB2" w14:textId="77777777" w:rsidR="00B64F5A" w:rsidRDefault="00B64F5A" w:rsidP="00052B5D">
      <w:pPr>
        <w:spacing w:after="0" w:line="240" w:lineRule="auto"/>
        <w:jc w:val="both"/>
        <w:rPr>
          <w:rFonts w:ascii="Times New Roman" w:hAnsi="Times New Roman"/>
          <w:sz w:val="24"/>
          <w:szCs w:val="24"/>
        </w:rPr>
      </w:pPr>
    </w:p>
    <w:p w14:paraId="5BB91BAE" w14:textId="77777777" w:rsidR="00B64F5A" w:rsidRDefault="00B64F5A" w:rsidP="00052B5D">
      <w:pPr>
        <w:spacing w:after="0" w:line="240" w:lineRule="auto"/>
        <w:jc w:val="both"/>
        <w:rPr>
          <w:rFonts w:ascii="Times New Roman" w:hAnsi="Times New Roman"/>
          <w:sz w:val="24"/>
          <w:szCs w:val="24"/>
        </w:rPr>
      </w:pPr>
    </w:p>
    <w:p w14:paraId="1332BE8D" w14:textId="77777777" w:rsidR="00B64F5A" w:rsidRDefault="00B64F5A" w:rsidP="00052B5D">
      <w:pPr>
        <w:spacing w:after="0" w:line="240" w:lineRule="auto"/>
        <w:jc w:val="both"/>
        <w:rPr>
          <w:rFonts w:ascii="Times New Roman" w:hAnsi="Times New Roman"/>
          <w:sz w:val="24"/>
          <w:szCs w:val="24"/>
        </w:rPr>
      </w:pPr>
    </w:p>
    <w:p w14:paraId="47F84BD6" w14:textId="77777777" w:rsidR="00B64F5A" w:rsidRDefault="00B64F5A" w:rsidP="00052B5D">
      <w:pPr>
        <w:spacing w:after="0" w:line="240" w:lineRule="auto"/>
        <w:jc w:val="both"/>
        <w:rPr>
          <w:rFonts w:ascii="Times New Roman" w:hAnsi="Times New Roman"/>
          <w:sz w:val="24"/>
          <w:szCs w:val="24"/>
        </w:rPr>
      </w:pPr>
    </w:p>
    <w:p w14:paraId="6B74AA20" w14:textId="77777777" w:rsidR="00B64F5A" w:rsidRDefault="00B64F5A" w:rsidP="00052B5D">
      <w:pPr>
        <w:spacing w:after="0" w:line="240" w:lineRule="auto"/>
        <w:jc w:val="both"/>
        <w:rPr>
          <w:rFonts w:ascii="Times New Roman" w:hAnsi="Times New Roman"/>
          <w:sz w:val="24"/>
          <w:szCs w:val="24"/>
        </w:rPr>
      </w:pPr>
    </w:p>
    <w:p w14:paraId="6A6DD4EF" w14:textId="77777777" w:rsidR="00B64F5A" w:rsidRDefault="00B64F5A" w:rsidP="00052B5D">
      <w:pPr>
        <w:spacing w:after="0" w:line="240" w:lineRule="auto"/>
        <w:jc w:val="both"/>
        <w:rPr>
          <w:rFonts w:ascii="Times New Roman" w:hAnsi="Times New Roman"/>
          <w:sz w:val="24"/>
          <w:szCs w:val="24"/>
        </w:rPr>
      </w:pPr>
    </w:p>
    <w:p w14:paraId="09816265" w14:textId="77777777" w:rsidR="00B64F5A" w:rsidRDefault="00B64F5A" w:rsidP="00052B5D">
      <w:pPr>
        <w:spacing w:after="0" w:line="240" w:lineRule="auto"/>
        <w:jc w:val="both"/>
        <w:rPr>
          <w:rFonts w:ascii="Times New Roman" w:hAnsi="Times New Roman"/>
          <w:sz w:val="24"/>
          <w:szCs w:val="24"/>
        </w:rPr>
      </w:pPr>
    </w:p>
    <w:p w14:paraId="3114A596" w14:textId="77777777" w:rsidR="00B64F5A" w:rsidRDefault="00B64F5A" w:rsidP="00052B5D">
      <w:pPr>
        <w:spacing w:after="0" w:line="240" w:lineRule="auto"/>
        <w:jc w:val="both"/>
        <w:rPr>
          <w:rFonts w:ascii="Times New Roman" w:hAnsi="Times New Roman"/>
          <w:sz w:val="24"/>
          <w:szCs w:val="24"/>
        </w:rPr>
      </w:pPr>
    </w:p>
    <w:p w14:paraId="152339F0" w14:textId="77777777" w:rsidR="00B64F5A" w:rsidRDefault="00B64F5A" w:rsidP="00052B5D">
      <w:pPr>
        <w:spacing w:after="0" w:line="240" w:lineRule="auto"/>
        <w:jc w:val="both"/>
        <w:rPr>
          <w:rFonts w:ascii="Times New Roman" w:hAnsi="Times New Roman"/>
          <w:sz w:val="24"/>
          <w:szCs w:val="24"/>
        </w:rPr>
      </w:pPr>
    </w:p>
    <w:p w14:paraId="553D2343" w14:textId="77777777" w:rsidR="00B64F5A" w:rsidRPr="00771C9A" w:rsidRDefault="00B64F5A"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 xml:space="preserve">E </w:t>
      </w:r>
      <w:proofErr w:type="spellStart"/>
      <w:r w:rsidRPr="00EA7BE6">
        <w:rPr>
          <w:rFonts w:ascii="Times New Roman" w:hAnsi="Times New Roman"/>
          <w:sz w:val="24"/>
          <w:szCs w:val="24"/>
          <w:lang w:eastAsia="en-US"/>
        </w:rPr>
        <w:t>Balagurusamy</w:t>
      </w:r>
      <w:proofErr w:type="spellEnd"/>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t xml:space="preserve">Herbert </w:t>
      </w:r>
      <w:proofErr w:type="spellStart"/>
      <w:r w:rsidRPr="000D0E7C">
        <w:rPr>
          <w:rFonts w:ascii="Times New Roman" w:hAnsi="Times New Roman"/>
          <w:sz w:val="24"/>
          <w:szCs w:val="24"/>
          <w:lang w:eastAsia="en-US"/>
        </w:rPr>
        <w:t>Schildt</w:t>
      </w:r>
      <w:proofErr w:type="spellEnd"/>
      <w:r w:rsidRPr="000D0E7C">
        <w:rPr>
          <w:rFonts w:ascii="Times New Roman" w:hAnsi="Times New Roman"/>
          <w:sz w:val="24"/>
          <w:szCs w:val="24"/>
          <w:lang w:eastAsia="en-US"/>
        </w:rPr>
        <w: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 xml:space="preserve">Jeff </w:t>
      </w:r>
      <w:proofErr w:type="spellStart"/>
      <w:r w:rsidRPr="006B6471">
        <w:rPr>
          <w:rFonts w:ascii="Times New Roman" w:hAnsi="Times New Roman"/>
          <w:sz w:val="24"/>
          <w:szCs w:val="24"/>
          <w:lang w:eastAsia="en-US"/>
        </w:rPr>
        <w:t>Langr</w:t>
      </w:r>
      <w:proofErr w:type="spellEnd"/>
      <w:r w:rsidRPr="006B6471">
        <w:rPr>
          <w:rFonts w:ascii="Times New Roman" w:hAnsi="Times New Roman"/>
          <w:sz w:val="24"/>
          <w:szCs w:val="24"/>
          <w:lang w:eastAsia="en-US"/>
        </w:rPr>
        <w:t xml:space="preserve">, Modern C++ Programming with Test-Driven Development : Code </w:t>
      </w:r>
      <w:proofErr w:type="spellStart"/>
      <w:r w:rsidRPr="006B6471">
        <w:rPr>
          <w:rFonts w:ascii="Times New Roman" w:hAnsi="Times New Roman"/>
          <w:sz w:val="24"/>
          <w:szCs w:val="24"/>
          <w:lang w:eastAsia="en-US"/>
        </w:rPr>
        <w:t>Better,Sleep</w:t>
      </w:r>
      <w:proofErr w:type="spellEnd"/>
      <w:r w:rsidRPr="006B6471">
        <w:rPr>
          <w:rFonts w:ascii="Times New Roman" w:hAnsi="Times New Roman"/>
          <w:sz w:val="24"/>
          <w:szCs w:val="24"/>
          <w:lang w:eastAsia="en-US"/>
        </w:rPr>
        <w:t xml:space="preserve">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B64F5A"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5"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6"/>
      <w:footerReference w:type="default" r:id="rId17"/>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1E6B" w14:textId="77777777" w:rsidR="00BA1CE6" w:rsidRDefault="00BA1CE6" w:rsidP="00AA1931">
      <w:pPr>
        <w:spacing w:after="0" w:line="240" w:lineRule="auto"/>
      </w:pPr>
      <w:r>
        <w:separator/>
      </w:r>
    </w:p>
  </w:endnote>
  <w:endnote w:type="continuationSeparator" w:id="0">
    <w:p w14:paraId="333E0C5A" w14:textId="77777777" w:rsidR="00BA1CE6" w:rsidRDefault="00BA1CE6"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294587" w:rsidRPr="004F3A15" w:rsidRDefault="00294587"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 xml:space="preserve">A Constituent College of Somaiya </w:t>
    </w:r>
    <w:proofErr w:type="spellStart"/>
    <w:r w:rsidRPr="00F1597D">
      <w:rPr>
        <w:rFonts w:ascii="Times New Roman" w:hAnsi="Times New Roman"/>
        <w:sz w:val="16"/>
        <w:szCs w:val="16"/>
      </w:rPr>
      <w:t>Vidyavihar</w:t>
    </w:r>
    <w:proofErr w:type="spellEnd"/>
    <w:r w:rsidRPr="00F1597D">
      <w:rPr>
        <w:rFonts w:ascii="Times New Roman" w:hAnsi="Times New Roman"/>
        <w:sz w:val="16"/>
        <w:szCs w:val="16"/>
      </w:rPr>
      <w:t xml:space="preserve"> University</w:t>
    </w:r>
    <w:r w:rsidRPr="004F3A15">
      <w:rPr>
        <w:rFonts w:ascii="Times New Roman" w:hAnsi="Times New Roman"/>
        <w:sz w:val="16"/>
        <w:szCs w:val="16"/>
      </w:rPr>
      <w:t>)</w:t>
    </w:r>
  </w:p>
  <w:p w14:paraId="4785A950" w14:textId="77777777" w:rsidR="00294587" w:rsidRDefault="00294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5584" w14:textId="77777777" w:rsidR="00BA1CE6" w:rsidRDefault="00BA1CE6" w:rsidP="00AA1931">
      <w:pPr>
        <w:spacing w:after="0" w:line="240" w:lineRule="auto"/>
      </w:pPr>
      <w:r>
        <w:separator/>
      </w:r>
    </w:p>
  </w:footnote>
  <w:footnote w:type="continuationSeparator" w:id="0">
    <w:p w14:paraId="10C1E668" w14:textId="77777777" w:rsidR="00BA1CE6" w:rsidRDefault="00BA1CE6"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294587" w:rsidRPr="005837D4" w:rsidRDefault="00294587">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1"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385698">
    <w:abstractNumId w:val="0"/>
  </w:num>
  <w:num w:numId="2" w16cid:durableId="355277696">
    <w:abstractNumId w:val="1"/>
  </w:num>
  <w:num w:numId="3" w16cid:durableId="712928989">
    <w:abstractNumId w:val="2"/>
  </w:num>
  <w:num w:numId="4" w16cid:durableId="1083141943">
    <w:abstractNumId w:val="3"/>
  </w:num>
  <w:num w:numId="5" w16cid:durableId="650908097">
    <w:abstractNumId w:val="4"/>
  </w:num>
  <w:num w:numId="6" w16cid:durableId="369721260">
    <w:abstractNumId w:val="5"/>
  </w:num>
  <w:num w:numId="7" w16cid:durableId="523254210">
    <w:abstractNumId w:val="11"/>
  </w:num>
  <w:num w:numId="8" w16cid:durableId="1049065589">
    <w:abstractNumId w:val="7"/>
  </w:num>
  <w:num w:numId="9" w16cid:durableId="871261624">
    <w:abstractNumId w:val="18"/>
  </w:num>
  <w:num w:numId="10" w16cid:durableId="1227572004">
    <w:abstractNumId w:val="8"/>
  </w:num>
  <w:num w:numId="11" w16cid:durableId="2035303367">
    <w:abstractNumId w:val="22"/>
  </w:num>
  <w:num w:numId="12" w16cid:durableId="1717387656">
    <w:abstractNumId w:val="15"/>
  </w:num>
  <w:num w:numId="13" w16cid:durableId="2008821829">
    <w:abstractNumId w:val="12"/>
  </w:num>
  <w:num w:numId="14" w16cid:durableId="1977253096">
    <w:abstractNumId w:val="14"/>
  </w:num>
  <w:num w:numId="15" w16cid:durableId="991906755">
    <w:abstractNumId w:val="10"/>
  </w:num>
  <w:num w:numId="16" w16cid:durableId="533883841">
    <w:abstractNumId w:val="9"/>
  </w:num>
  <w:num w:numId="17" w16cid:durableId="1792475306">
    <w:abstractNumId w:val="13"/>
  </w:num>
  <w:num w:numId="18" w16cid:durableId="1288896743">
    <w:abstractNumId w:val="20"/>
  </w:num>
  <w:num w:numId="19" w16cid:durableId="1211263937">
    <w:abstractNumId w:val="23"/>
  </w:num>
  <w:num w:numId="20" w16cid:durableId="1259024491">
    <w:abstractNumId w:val="21"/>
  </w:num>
  <w:num w:numId="21" w16cid:durableId="119959583">
    <w:abstractNumId w:val="16"/>
  </w:num>
  <w:num w:numId="22" w16cid:durableId="1762025933">
    <w:abstractNumId w:val="19"/>
  </w:num>
  <w:num w:numId="23" w16cid:durableId="1939945414">
    <w:abstractNumId w:val="17"/>
  </w:num>
  <w:num w:numId="24" w16cid:durableId="837117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17F32"/>
    <w:rsid w:val="00023AA6"/>
    <w:rsid w:val="00043ABB"/>
    <w:rsid w:val="00047E4D"/>
    <w:rsid w:val="00052B5D"/>
    <w:rsid w:val="0007003A"/>
    <w:rsid w:val="0007281A"/>
    <w:rsid w:val="000A2CBD"/>
    <w:rsid w:val="000A59B1"/>
    <w:rsid w:val="000C325B"/>
    <w:rsid w:val="000D11EC"/>
    <w:rsid w:val="000D1E3D"/>
    <w:rsid w:val="000E297D"/>
    <w:rsid w:val="000F172E"/>
    <w:rsid w:val="00105105"/>
    <w:rsid w:val="00110F86"/>
    <w:rsid w:val="0012516F"/>
    <w:rsid w:val="001262AB"/>
    <w:rsid w:val="001334DE"/>
    <w:rsid w:val="001550E6"/>
    <w:rsid w:val="00155E8E"/>
    <w:rsid w:val="00156B9E"/>
    <w:rsid w:val="00161DEB"/>
    <w:rsid w:val="00165A6D"/>
    <w:rsid w:val="00177D4C"/>
    <w:rsid w:val="001A1619"/>
    <w:rsid w:val="001B46B4"/>
    <w:rsid w:val="001D2EA9"/>
    <w:rsid w:val="00201A6F"/>
    <w:rsid w:val="002067F1"/>
    <w:rsid w:val="00234C20"/>
    <w:rsid w:val="00240277"/>
    <w:rsid w:val="00245F0D"/>
    <w:rsid w:val="002531DF"/>
    <w:rsid w:val="002612E4"/>
    <w:rsid w:val="0026578F"/>
    <w:rsid w:val="00267800"/>
    <w:rsid w:val="00281C00"/>
    <w:rsid w:val="00293F83"/>
    <w:rsid w:val="00294587"/>
    <w:rsid w:val="002A41E7"/>
    <w:rsid w:val="003178E3"/>
    <w:rsid w:val="00321EB9"/>
    <w:rsid w:val="003227CC"/>
    <w:rsid w:val="00325FDB"/>
    <w:rsid w:val="003301BB"/>
    <w:rsid w:val="00340222"/>
    <w:rsid w:val="003406C6"/>
    <w:rsid w:val="003464E2"/>
    <w:rsid w:val="00347CE1"/>
    <w:rsid w:val="00351BAD"/>
    <w:rsid w:val="003524D7"/>
    <w:rsid w:val="00353D3C"/>
    <w:rsid w:val="00360D27"/>
    <w:rsid w:val="003615AC"/>
    <w:rsid w:val="00390539"/>
    <w:rsid w:val="003A05C4"/>
    <w:rsid w:val="003A7F14"/>
    <w:rsid w:val="003E0565"/>
    <w:rsid w:val="003F1B15"/>
    <w:rsid w:val="003F27F4"/>
    <w:rsid w:val="00412758"/>
    <w:rsid w:val="00414D64"/>
    <w:rsid w:val="004173FB"/>
    <w:rsid w:val="00426914"/>
    <w:rsid w:val="004274C8"/>
    <w:rsid w:val="00432D64"/>
    <w:rsid w:val="00436676"/>
    <w:rsid w:val="00455251"/>
    <w:rsid w:val="00456036"/>
    <w:rsid w:val="00474256"/>
    <w:rsid w:val="0047696A"/>
    <w:rsid w:val="0047710F"/>
    <w:rsid w:val="004804C9"/>
    <w:rsid w:val="00491347"/>
    <w:rsid w:val="00496ACC"/>
    <w:rsid w:val="004A06E9"/>
    <w:rsid w:val="004B6973"/>
    <w:rsid w:val="004C518F"/>
    <w:rsid w:val="004C602B"/>
    <w:rsid w:val="004E32BE"/>
    <w:rsid w:val="004F3A15"/>
    <w:rsid w:val="00524D46"/>
    <w:rsid w:val="00531428"/>
    <w:rsid w:val="00556FCF"/>
    <w:rsid w:val="00582E9F"/>
    <w:rsid w:val="00584D19"/>
    <w:rsid w:val="00587317"/>
    <w:rsid w:val="00593967"/>
    <w:rsid w:val="005B4314"/>
    <w:rsid w:val="005B4E6D"/>
    <w:rsid w:val="005B610F"/>
    <w:rsid w:val="005D1595"/>
    <w:rsid w:val="005D28BA"/>
    <w:rsid w:val="005D369F"/>
    <w:rsid w:val="005D3D9C"/>
    <w:rsid w:val="006104EC"/>
    <w:rsid w:val="00612504"/>
    <w:rsid w:val="006402F2"/>
    <w:rsid w:val="00646A25"/>
    <w:rsid w:val="00654C76"/>
    <w:rsid w:val="006559C5"/>
    <w:rsid w:val="00670A91"/>
    <w:rsid w:val="006812DB"/>
    <w:rsid w:val="00683B72"/>
    <w:rsid w:val="006876F2"/>
    <w:rsid w:val="006967BD"/>
    <w:rsid w:val="006B335C"/>
    <w:rsid w:val="006D5DE4"/>
    <w:rsid w:val="006F4CE1"/>
    <w:rsid w:val="0070494C"/>
    <w:rsid w:val="007068AA"/>
    <w:rsid w:val="0072711F"/>
    <w:rsid w:val="007436E2"/>
    <w:rsid w:val="007641F9"/>
    <w:rsid w:val="00770E5C"/>
    <w:rsid w:val="00771C9A"/>
    <w:rsid w:val="0077439C"/>
    <w:rsid w:val="00782A19"/>
    <w:rsid w:val="007905BC"/>
    <w:rsid w:val="00794352"/>
    <w:rsid w:val="0079519F"/>
    <w:rsid w:val="007957FA"/>
    <w:rsid w:val="007C20B0"/>
    <w:rsid w:val="007D4EFA"/>
    <w:rsid w:val="007D7413"/>
    <w:rsid w:val="007F18E8"/>
    <w:rsid w:val="0080162A"/>
    <w:rsid w:val="008413D6"/>
    <w:rsid w:val="0085324C"/>
    <w:rsid w:val="00866605"/>
    <w:rsid w:val="00893457"/>
    <w:rsid w:val="008A0EF6"/>
    <w:rsid w:val="008A1416"/>
    <w:rsid w:val="008A4428"/>
    <w:rsid w:val="008D049C"/>
    <w:rsid w:val="008E0E83"/>
    <w:rsid w:val="008E6FB6"/>
    <w:rsid w:val="00904167"/>
    <w:rsid w:val="0091119C"/>
    <w:rsid w:val="009128ED"/>
    <w:rsid w:val="00914474"/>
    <w:rsid w:val="00956A51"/>
    <w:rsid w:val="00957AC4"/>
    <w:rsid w:val="00957BC5"/>
    <w:rsid w:val="00987811"/>
    <w:rsid w:val="0099561E"/>
    <w:rsid w:val="009B4F3E"/>
    <w:rsid w:val="009B75F1"/>
    <w:rsid w:val="009C31C3"/>
    <w:rsid w:val="009D60F4"/>
    <w:rsid w:val="009E4284"/>
    <w:rsid w:val="009F0FD7"/>
    <w:rsid w:val="009F7309"/>
    <w:rsid w:val="00A03D6D"/>
    <w:rsid w:val="00A12519"/>
    <w:rsid w:val="00A23E4E"/>
    <w:rsid w:val="00A43DF3"/>
    <w:rsid w:val="00A45C22"/>
    <w:rsid w:val="00A547ED"/>
    <w:rsid w:val="00A56457"/>
    <w:rsid w:val="00A600B1"/>
    <w:rsid w:val="00A62EE0"/>
    <w:rsid w:val="00A81535"/>
    <w:rsid w:val="00A92D1E"/>
    <w:rsid w:val="00A930B5"/>
    <w:rsid w:val="00AA1931"/>
    <w:rsid w:val="00AA4B77"/>
    <w:rsid w:val="00AB7C13"/>
    <w:rsid w:val="00AC5234"/>
    <w:rsid w:val="00AD1DA2"/>
    <w:rsid w:val="00AD70D5"/>
    <w:rsid w:val="00AE3ABF"/>
    <w:rsid w:val="00B04188"/>
    <w:rsid w:val="00B04295"/>
    <w:rsid w:val="00B114A5"/>
    <w:rsid w:val="00B2525F"/>
    <w:rsid w:val="00B3506F"/>
    <w:rsid w:val="00B37D3C"/>
    <w:rsid w:val="00B452C1"/>
    <w:rsid w:val="00B4639F"/>
    <w:rsid w:val="00B64F5A"/>
    <w:rsid w:val="00B7574D"/>
    <w:rsid w:val="00B81E85"/>
    <w:rsid w:val="00B96F5F"/>
    <w:rsid w:val="00BA1CE6"/>
    <w:rsid w:val="00BB32C9"/>
    <w:rsid w:val="00BC5F66"/>
    <w:rsid w:val="00BE62B5"/>
    <w:rsid w:val="00BF346C"/>
    <w:rsid w:val="00C0254D"/>
    <w:rsid w:val="00C117CA"/>
    <w:rsid w:val="00C17470"/>
    <w:rsid w:val="00C30AE4"/>
    <w:rsid w:val="00C33E8B"/>
    <w:rsid w:val="00C4102A"/>
    <w:rsid w:val="00C42D55"/>
    <w:rsid w:val="00C72B43"/>
    <w:rsid w:val="00C737CA"/>
    <w:rsid w:val="00C84AE0"/>
    <w:rsid w:val="00CA6BEC"/>
    <w:rsid w:val="00D23C51"/>
    <w:rsid w:val="00D25661"/>
    <w:rsid w:val="00D315F0"/>
    <w:rsid w:val="00D33C63"/>
    <w:rsid w:val="00D34BC3"/>
    <w:rsid w:val="00D45122"/>
    <w:rsid w:val="00D672FE"/>
    <w:rsid w:val="00D8588F"/>
    <w:rsid w:val="00D918FE"/>
    <w:rsid w:val="00D93D42"/>
    <w:rsid w:val="00DA6C64"/>
    <w:rsid w:val="00DC7CA7"/>
    <w:rsid w:val="00DD7C52"/>
    <w:rsid w:val="00DF61FF"/>
    <w:rsid w:val="00E00136"/>
    <w:rsid w:val="00E06276"/>
    <w:rsid w:val="00E415C2"/>
    <w:rsid w:val="00E42360"/>
    <w:rsid w:val="00E57F48"/>
    <w:rsid w:val="00E614E7"/>
    <w:rsid w:val="00E61CB8"/>
    <w:rsid w:val="00E67D9B"/>
    <w:rsid w:val="00EA121F"/>
    <w:rsid w:val="00ED5CE5"/>
    <w:rsid w:val="00EE3448"/>
    <w:rsid w:val="00EF0FE3"/>
    <w:rsid w:val="00F074AA"/>
    <w:rsid w:val="00F11CCD"/>
    <w:rsid w:val="00F1597D"/>
    <w:rsid w:val="00F471E5"/>
    <w:rsid w:val="00F47C02"/>
    <w:rsid w:val="00F636F2"/>
    <w:rsid w:val="00F653CC"/>
    <w:rsid w:val="00F714BE"/>
    <w:rsid w:val="00F855DC"/>
    <w:rsid w:val="00F86BD8"/>
    <w:rsid w:val="00FA3201"/>
    <w:rsid w:val="00FB61BA"/>
    <w:rsid w:val="00FD3FF3"/>
    <w:rsid w:val="00FE3ED4"/>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6EA5A7"/>
  <w15:docId w15:val="{0A1AC200-D3FE-4A37-9BFE-E91524B9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097943271">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cs.microsoft.com/en-us/cpp/cpp/?view=msvc-170"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71D889-B309-477A-99C6-77735270A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5B7056-ECB4-4055-AE64-6730D9BD987F}">
  <ds:schemaRefs>
    <ds:schemaRef ds:uri="http://schemas.microsoft.com/office/2006/metadata/properties"/>
    <ds:schemaRef ds:uri="http://schemas.microsoft.com/office/infopath/2007/PartnerControls"/>
    <ds:schemaRef ds:uri="6b2240a1-b55c-4d5d-9759-588558d54ddd"/>
  </ds:schemaRefs>
</ds:datastoreItem>
</file>

<file path=customXml/itemProps3.xml><?xml version="1.0" encoding="utf-8"?>
<ds:datastoreItem xmlns:ds="http://schemas.openxmlformats.org/officeDocument/2006/customXml" ds:itemID="{8DC94314-BF18-4DC2-B6E9-FCC10039D9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Aarya Marve</cp:lastModifiedBy>
  <cp:revision>32</cp:revision>
  <dcterms:created xsi:type="dcterms:W3CDTF">2022-09-13T06:00:00Z</dcterms:created>
  <dcterms:modified xsi:type="dcterms:W3CDTF">2022-11-21T16:22:00Z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