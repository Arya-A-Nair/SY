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9D46" w14:textId="77777777" w:rsidR="008E0E83" w:rsidRPr="00771C9A" w:rsidRDefault="008E0E83" w:rsidP="00052B5D">
      <w:pPr>
        <w:spacing w:after="0" w:line="240" w:lineRule="auto"/>
        <w:jc w:val="both"/>
        <w:rPr>
          <w:rFonts w:ascii="Times New Roman" w:hAnsi="Times New Roman"/>
          <w:sz w:val="24"/>
          <w:szCs w:val="24"/>
        </w:rPr>
      </w:pPr>
    </w:p>
    <w:p w14:paraId="69FB65A9" w14:textId="77777777" w:rsidR="008E0E83" w:rsidRPr="00771C9A" w:rsidRDefault="008E0E83" w:rsidP="00052B5D">
      <w:pPr>
        <w:ind w:left="-720" w:right="-900"/>
        <w:jc w:val="both"/>
        <w:rPr>
          <w:rFonts w:ascii="Times New Roman" w:eastAsia="Times New Roman" w:hAnsi="Times New Roman"/>
          <w:iCs/>
          <w:sz w:val="24"/>
          <w:szCs w:val="24"/>
        </w:rPr>
      </w:pPr>
    </w:p>
    <w:p w14:paraId="6C77FF6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28EDC2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DA1939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A91C78"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4B5FC0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492DA4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0CDD7E5"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3E06C2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3A290C0"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E97FB81"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798511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96CA9CA"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8BA859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6A30E0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85EE4AA" w14:textId="77777777" w:rsidR="008E0E83" w:rsidRPr="00771C9A" w:rsidRDefault="008E0E83" w:rsidP="00052B5D">
      <w:pPr>
        <w:spacing w:after="0" w:line="240" w:lineRule="auto"/>
        <w:jc w:val="both"/>
        <w:rPr>
          <w:rFonts w:ascii="Times New Roman" w:eastAsia="Times New Roman" w:hAnsi="Times New Roman"/>
          <w:iCs/>
          <w:sz w:val="24"/>
          <w:szCs w:val="24"/>
          <w:lang w:val="en-US" w:eastAsia="en-US"/>
        </w:rPr>
      </w:pPr>
    </w:p>
    <w:p w14:paraId="0B76FC5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EBC54D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10EE1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68AC49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4A4C5B3" w14:textId="77777777" w:rsidR="008E0E83" w:rsidRPr="00771C9A" w:rsidRDefault="00D45122" w:rsidP="00052B5D">
      <w:pPr>
        <w:spacing w:after="0" w:line="240" w:lineRule="auto"/>
        <w:jc w:val="both"/>
        <w:rPr>
          <w:rFonts w:ascii="Times New Roman" w:eastAsia="Times New Roman" w:hAnsi="Times New Roman"/>
          <w:iCs/>
          <w:sz w:val="24"/>
          <w:szCs w:val="24"/>
        </w:rPr>
      </w:pPr>
      <w:r>
        <w:rPr>
          <w:rFonts w:ascii="Times New Roman" w:hAnsi="Times New Roman"/>
          <w:noProof/>
          <w:sz w:val="24"/>
          <w:szCs w:val="24"/>
          <w:lang w:val="en-US" w:eastAsia="en-US"/>
        </w:rPr>
        <mc:AlternateContent>
          <mc:Choice Requires="wps">
            <w:drawing>
              <wp:anchor distT="0" distB="0" distL="114935" distR="114935" simplePos="0" relativeHeight="251660288" behindDoc="0" locked="0" layoutInCell="1" allowOverlap="1" wp14:anchorId="22B6B017" wp14:editId="558E166E">
                <wp:simplePos x="0" y="0"/>
                <wp:positionH relativeFrom="column">
                  <wp:posOffset>699135</wp:posOffset>
                </wp:positionH>
                <wp:positionV relativeFrom="paragraph">
                  <wp:posOffset>24765</wp:posOffset>
                </wp:positionV>
                <wp:extent cx="4274820" cy="1184275"/>
                <wp:effectExtent l="13335" t="5715" r="762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1184275"/>
                        </a:xfrm>
                        <a:prstGeom prst="rect">
                          <a:avLst/>
                        </a:prstGeom>
                        <a:solidFill>
                          <a:srgbClr val="FFFFFF"/>
                        </a:solidFill>
                        <a:ln w="9525">
                          <a:solidFill>
                            <a:srgbClr val="000000"/>
                          </a:solidFill>
                          <a:miter lim="800000"/>
                          <a:headEnd/>
                          <a:tailEnd/>
                        </a:ln>
                      </wps:spPr>
                      <wps:txbx>
                        <w:txbxContent>
                          <w:p w14:paraId="6833688C" w14:textId="77777777" w:rsidR="0073622D" w:rsidRDefault="0073622D" w:rsidP="008E0E83">
                            <w:pPr>
                              <w:spacing w:after="0" w:line="240" w:lineRule="auto"/>
                              <w:jc w:val="center"/>
                              <w:rPr>
                                <w:rFonts w:ascii="Times New Roman" w:eastAsia="Times New Roman" w:hAnsi="Times New Roman"/>
                                <w:b/>
                                <w:iCs/>
                                <w:sz w:val="24"/>
                                <w:szCs w:val="24"/>
                              </w:rPr>
                            </w:pPr>
                          </w:p>
                          <w:p w14:paraId="173EA0F9" w14:textId="0D8910A5" w:rsidR="0073622D" w:rsidRDefault="002B2F9A"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 3</w:t>
                            </w:r>
                          </w:p>
                          <w:p w14:paraId="58B22954" w14:textId="77777777" w:rsidR="0073622D" w:rsidRDefault="0073622D" w:rsidP="008E0E83">
                            <w:pPr>
                              <w:spacing w:after="0" w:line="240" w:lineRule="auto"/>
                              <w:rPr>
                                <w:rFonts w:ascii="Times New Roman" w:eastAsia="Times New Roman" w:hAnsi="Times New Roman"/>
                                <w:b/>
                                <w:iCs/>
                                <w:sz w:val="28"/>
                                <w:szCs w:val="28"/>
                              </w:rPr>
                            </w:pPr>
                          </w:p>
                          <w:p w14:paraId="45E8502F" w14:textId="01AB3759" w:rsidR="0073622D" w:rsidRDefault="0073622D" w:rsidP="005B4E6D">
                            <w:pPr>
                              <w:spacing w:after="0" w:line="240" w:lineRule="auto"/>
                            </w:pPr>
                            <w:r>
                              <w:rPr>
                                <w:rFonts w:ascii="Times New Roman" w:eastAsia="Times New Roman" w:hAnsi="Times New Roman"/>
                                <w:b/>
                                <w:iCs/>
                                <w:sz w:val="28"/>
                                <w:szCs w:val="28"/>
                              </w:rPr>
                              <w:t>Title:</w:t>
                            </w:r>
                            <w:r w:rsidRPr="00654C76">
                              <w:t xml:space="preserve"> </w:t>
                            </w:r>
                            <w:r w:rsidR="009F371C" w:rsidRPr="009F371C">
                              <w:rPr>
                                <w:rFonts w:ascii="Times New Roman" w:eastAsia="Times New Roman" w:hAnsi="Times New Roman"/>
                                <w:b/>
                                <w:iCs/>
                                <w:sz w:val="28"/>
                                <w:szCs w:val="28"/>
                              </w:rPr>
                              <w:t>Implementation of multilevel inheritance</w:t>
                            </w:r>
                          </w:p>
                          <w:p w14:paraId="7C58FEA7" w14:textId="77777777" w:rsidR="0073622D" w:rsidRPr="003178E3" w:rsidRDefault="0073622D" w:rsidP="008E0E83">
                            <w:pPr>
                              <w:spacing w:after="0" w:line="24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B6B017" id="_x0000_t202" coordsize="21600,21600" o:spt="202" path="m,l,21600r21600,l21600,xe">
                <v:stroke joinstyle="miter"/>
                <v:path gradientshapeok="t" o:connecttype="rect"/>
              </v:shapetype>
              <v:shape id="Text Box 2" o:spid="_x0000_s1026" type="#_x0000_t202" style="position:absolute;left:0;text-align:left;margin-left:55.05pt;margin-top:1.95pt;width:336.6pt;height:93.2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">
                <v:textbox>
                  <w:txbxContent>
                    <w:p w14:paraId="6833688C" w14:textId="77777777" w:rsidR="0073622D" w:rsidRDefault="0073622D" w:rsidP="008E0E83">
                      <w:pPr>
                        <w:spacing w:after="0" w:line="240" w:lineRule="auto"/>
                        <w:jc w:val="center"/>
                        <w:rPr>
                          <w:rFonts w:ascii="Times New Roman" w:eastAsia="Times New Roman" w:hAnsi="Times New Roman"/>
                          <w:b/>
                          <w:iCs/>
                          <w:sz w:val="24"/>
                          <w:szCs w:val="24"/>
                        </w:rPr>
                      </w:pPr>
                    </w:p>
                    <w:p w14:paraId="173EA0F9" w14:textId="0D8910A5" w:rsidR="0073622D" w:rsidRDefault="002B2F9A"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 3</w:t>
                      </w:r>
                    </w:p>
                    <w:p w14:paraId="58B22954" w14:textId="77777777" w:rsidR="0073622D" w:rsidRDefault="0073622D" w:rsidP="008E0E83">
                      <w:pPr>
                        <w:spacing w:after="0" w:line="240" w:lineRule="auto"/>
                        <w:rPr>
                          <w:rFonts w:ascii="Times New Roman" w:eastAsia="Times New Roman" w:hAnsi="Times New Roman"/>
                          <w:b/>
                          <w:iCs/>
                          <w:sz w:val="28"/>
                          <w:szCs w:val="28"/>
                        </w:rPr>
                      </w:pPr>
                    </w:p>
                    <w:p w14:paraId="45E8502F" w14:textId="01AB3759" w:rsidR="0073622D" w:rsidRDefault="0073622D" w:rsidP="005B4E6D">
                      <w:pPr>
                        <w:spacing w:after="0" w:line="240" w:lineRule="auto"/>
                      </w:pPr>
                      <w:r>
                        <w:rPr>
                          <w:rFonts w:ascii="Times New Roman" w:eastAsia="Times New Roman" w:hAnsi="Times New Roman"/>
                          <w:b/>
                          <w:iCs/>
                          <w:sz w:val="28"/>
                          <w:szCs w:val="28"/>
                        </w:rPr>
                        <w:t>Title:</w:t>
                      </w:r>
                      <w:r w:rsidRPr="00654C76">
                        <w:t xml:space="preserve"> </w:t>
                      </w:r>
                      <w:r w:rsidR="009F371C" w:rsidRPr="009F371C">
                        <w:rPr>
                          <w:rFonts w:ascii="Times New Roman" w:eastAsia="Times New Roman" w:hAnsi="Times New Roman"/>
                          <w:b/>
                          <w:iCs/>
                          <w:sz w:val="28"/>
                          <w:szCs w:val="28"/>
                        </w:rPr>
                        <w:t>Implementation of multilevel inheritance</w:t>
                      </w:r>
                    </w:p>
                    <w:p w14:paraId="7C58FEA7" w14:textId="77777777" w:rsidR="0073622D" w:rsidRPr="003178E3" w:rsidRDefault="0073622D" w:rsidP="008E0E83">
                      <w:pPr>
                        <w:spacing w:after="0" w:line="240" w:lineRule="auto"/>
                        <w:rPr>
                          <w:rFonts w:ascii="Times New Roman" w:hAnsi="Times New Roman"/>
                          <w:sz w:val="24"/>
                          <w:szCs w:val="24"/>
                        </w:rPr>
                      </w:pPr>
                    </w:p>
                  </w:txbxContent>
                </v:textbox>
                <w10:wrap type="square"/>
              </v:shape>
            </w:pict>
          </mc:Fallback>
        </mc:AlternateContent>
      </w:r>
    </w:p>
    <w:p w14:paraId="10412CA3"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5A1D11"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19E35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F32D24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BBAA413"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235270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C27CF6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E4C664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3FD878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045A4B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ACD6D7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5EDCF78"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3CE285"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DCADD6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A9DD25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39B972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30329C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B65C8D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D710B6"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7A8F4D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7C5334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34CB82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140B09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9C277B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47703B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4D75CB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50C9BA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3FB196B" w14:textId="25686B83" w:rsidR="00334BFF" w:rsidRDefault="008E0E83" w:rsidP="00052B5D">
      <w:pPr>
        <w:spacing w:after="0" w:line="240" w:lineRule="auto"/>
        <w:jc w:val="both"/>
        <w:rPr>
          <w:rFonts w:ascii="Times New Roman" w:eastAsia="Times New Roman" w:hAnsi="Times New Roman"/>
          <w:b/>
          <w:iCs/>
          <w:sz w:val="24"/>
          <w:szCs w:val="24"/>
        </w:rPr>
      </w:pPr>
      <w:r w:rsidRPr="00771C9A">
        <w:rPr>
          <w:rFonts w:ascii="Times New Roman" w:eastAsia="Times New Roman" w:hAnsi="Times New Roman"/>
          <w:b/>
          <w:iCs/>
          <w:sz w:val="24"/>
          <w:szCs w:val="24"/>
        </w:rPr>
        <w:lastRenderedPageBreak/>
        <w:t xml:space="preserve">Batch:    </w:t>
      </w:r>
      <w:r w:rsidR="00334BFF">
        <w:rPr>
          <w:rFonts w:ascii="Times New Roman" w:eastAsia="Times New Roman" w:hAnsi="Times New Roman"/>
          <w:b/>
          <w:iCs/>
          <w:sz w:val="24"/>
          <w:szCs w:val="24"/>
        </w:rPr>
        <w:t>B2</w:t>
      </w:r>
      <w:r w:rsidRPr="00771C9A">
        <w:rPr>
          <w:rFonts w:ascii="Times New Roman" w:eastAsia="Times New Roman" w:hAnsi="Times New Roman"/>
          <w:b/>
          <w:iCs/>
          <w:sz w:val="24"/>
          <w:szCs w:val="24"/>
        </w:rPr>
        <w:t xml:space="preserve"> Roll No.:   </w:t>
      </w:r>
      <w:r w:rsidR="00334BFF">
        <w:rPr>
          <w:rFonts w:ascii="Times New Roman" w:eastAsia="Times New Roman" w:hAnsi="Times New Roman"/>
          <w:b/>
          <w:iCs/>
          <w:sz w:val="24"/>
          <w:szCs w:val="24"/>
        </w:rPr>
        <w:t>16010421</w:t>
      </w:r>
      <w:r w:rsidR="00337098">
        <w:rPr>
          <w:rFonts w:ascii="Times New Roman" w:eastAsia="Times New Roman" w:hAnsi="Times New Roman"/>
          <w:b/>
          <w:iCs/>
          <w:sz w:val="24"/>
          <w:szCs w:val="24"/>
        </w:rPr>
        <w:t>091</w:t>
      </w:r>
      <w:r w:rsidRPr="00771C9A">
        <w:rPr>
          <w:rFonts w:ascii="Times New Roman" w:eastAsia="Times New Roman" w:hAnsi="Times New Roman"/>
          <w:b/>
          <w:iCs/>
          <w:sz w:val="24"/>
          <w:szCs w:val="24"/>
        </w:rPr>
        <w:t xml:space="preserve">                                                                 </w:t>
      </w:r>
    </w:p>
    <w:p w14:paraId="5FBC3C95" w14:textId="7D87D9D0" w:rsidR="008E0E83" w:rsidRPr="00771C9A" w:rsidRDefault="008E0E83" w:rsidP="00052B5D">
      <w:pPr>
        <w:spacing w:after="0" w:line="240" w:lineRule="auto"/>
        <w:jc w:val="both"/>
        <w:rPr>
          <w:rFonts w:ascii="Times New Roman" w:eastAsia="Times New Roman" w:hAnsi="Times New Roman"/>
          <w:b/>
          <w:iCs/>
          <w:sz w:val="24"/>
          <w:szCs w:val="24"/>
        </w:rPr>
      </w:pPr>
      <w:r w:rsidRPr="00771C9A">
        <w:rPr>
          <w:rFonts w:ascii="Times New Roman" w:eastAsia="Times New Roman" w:hAnsi="Times New Roman"/>
          <w:b/>
          <w:iCs/>
          <w:sz w:val="24"/>
          <w:szCs w:val="24"/>
        </w:rPr>
        <w:t xml:space="preserve">   Experiment No.:</w:t>
      </w:r>
      <w:r w:rsidR="00AD148C">
        <w:rPr>
          <w:rFonts w:ascii="Times New Roman" w:eastAsia="Times New Roman" w:hAnsi="Times New Roman"/>
          <w:b/>
          <w:iCs/>
          <w:sz w:val="24"/>
          <w:szCs w:val="24"/>
        </w:rPr>
        <w:t>3</w:t>
      </w:r>
    </w:p>
    <w:p w14:paraId="536CF94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6A491E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50343CE" w14:textId="507B4FBA" w:rsidR="00077103" w:rsidRDefault="008E0E83" w:rsidP="00221C5B">
      <w:pPr>
        <w:spacing w:after="0" w:line="200" w:lineRule="atLeast"/>
        <w:jc w:val="both"/>
        <w:rPr>
          <w:rFonts w:ascii="Times New Roman" w:hAnsi="Times New Roman"/>
          <w:iCs/>
          <w:sz w:val="24"/>
          <w:szCs w:val="24"/>
        </w:rPr>
      </w:pPr>
      <w:r w:rsidRPr="00771C9A">
        <w:rPr>
          <w:rFonts w:ascii="Times New Roman" w:eastAsia="Times New Roman" w:hAnsi="Times New Roman"/>
          <w:b/>
          <w:iCs/>
          <w:sz w:val="24"/>
          <w:szCs w:val="24"/>
        </w:rPr>
        <w:t>Aim</w:t>
      </w:r>
      <w:r w:rsidRPr="00771C9A">
        <w:rPr>
          <w:rFonts w:ascii="Times New Roman" w:eastAsia="Times New Roman" w:hAnsi="Times New Roman"/>
          <w:iCs/>
          <w:sz w:val="24"/>
          <w:szCs w:val="24"/>
        </w:rPr>
        <w:t>:</w:t>
      </w:r>
      <w:r w:rsidR="007068AA">
        <w:rPr>
          <w:rFonts w:ascii="Times New Roman" w:eastAsia="Times New Roman" w:hAnsi="Times New Roman"/>
          <w:iCs/>
          <w:sz w:val="24"/>
          <w:szCs w:val="24"/>
        </w:rPr>
        <w:t xml:space="preserve"> </w:t>
      </w:r>
      <w:r w:rsidR="00221C5B" w:rsidRPr="00221C5B">
        <w:rPr>
          <w:rFonts w:ascii="Times New Roman" w:hAnsi="Times New Roman"/>
          <w:iCs/>
          <w:sz w:val="24"/>
          <w:szCs w:val="24"/>
        </w:rPr>
        <w:t xml:space="preserve">Write a C++ </w:t>
      </w:r>
      <w:r w:rsidR="00EF07C0">
        <w:rPr>
          <w:rFonts w:ascii="Times New Roman" w:hAnsi="Times New Roman"/>
          <w:iCs/>
          <w:sz w:val="24"/>
          <w:szCs w:val="24"/>
        </w:rPr>
        <w:t xml:space="preserve">program </w:t>
      </w:r>
      <w:r w:rsidR="007A4DE2">
        <w:rPr>
          <w:rFonts w:ascii="Times New Roman" w:hAnsi="Times New Roman"/>
          <w:iCs/>
          <w:sz w:val="24"/>
          <w:szCs w:val="24"/>
        </w:rPr>
        <w:t>to define classes ‘Student’ , ‘</w:t>
      </w:r>
      <w:r w:rsidR="00C478D3">
        <w:rPr>
          <w:rFonts w:ascii="Times New Roman" w:hAnsi="Times New Roman"/>
          <w:iCs/>
          <w:sz w:val="24"/>
          <w:szCs w:val="24"/>
        </w:rPr>
        <w:t>CA</w:t>
      </w:r>
      <w:r w:rsidR="007A4DE2">
        <w:rPr>
          <w:rFonts w:ascii="Times New Roman" w:hAnsi="Times New Roman"/>
          <w:iCs/>
          <w:sz w:val="24"/>
          <w:szCs w:val="24"/>
        </w:rPr>
        <w:t>Marks’ and ‘</w:t>
      </w:r>
      <w:r w:rsidR="00A37D46">
        <w:rPr>
          <w:rFonts w:ascii="Times New Roman" w:hAnsi="Times New Roman"/>
          <w:iCs/>
          <w:sz w:val="24"/>
          <w:szCs w:val="24"/>
        </w:rPr>
        <w:t>Total marks</w:t>
      </w:r>
      <w:r w:rsidR="007A4DE2">
        <w:rPr>
          <w:rFonts w:ascii="Times New Roman" w:hAnsi="Times New Roman"/>
          <w:iCs/>
          <w:sz w:val="24"/>
          <w:szCs w:val="24"/>
        </w:rPr>
        <w:t xml:space="preserve">’ as per the given description. Define class ‘Student’ having roll number of student as attribute. Accept roll number of student from user inside the constructor and define display( ) function to print the roll number of student. </w:t>
      </w:r>
      <w:r w:rsidR="00A37D46">
        <w:rPr>
          <w:rFonts w:ascii="Times New Roman" w:hAnsi="Times New Roman"/>
          <w:iCs/>
          <w:sz w:val="24"/>
          <w:szCs w:val="24"/>
        </w:rPr>
        <w:t>Next d</w:t>
      </w:r>
      <w:r w:rsidR="007A4DE2">
        <w:rPr>
          <w:rFonts w:ascii="Times New Roman" w:hAnsi="Times New Roman"/>
          <w:iCs/>
          <w:sz w:val="24"/>
          <w:szCs w:val="24"/>
        </w:rPr>
        <w:t>efine class</w:t>
      </w:r>
      <w:r w:rsidR="00C478D3">
        <w:rPr>
          <w:rFonts w:ascii="Times New Roman" w:hAnsi="Times New Roman"/>
          <w:iCs/>
          <w:sz w:val="24"/>
          <w:szCs w:val="24"/>
        </w:rPr>
        <w:t xml:space="preserve"> ‘CA</w:t>
      </w:r>
      <w:r w:rsidR="007A4DE2">
        <w:rPr>
          <w:rFonts w:ascii="Times New Roman" w:hAnsi="Times New Roman"/>
          <w:iCs/>
          <w:sz w:val="24"/>
          <w:szCs w:val="24"/>
        </w:rPr>
        <w:t>Marks</w:t>
      </w:r>
      <w:r w:rsidR="00C478D3">
        <w:rPr>
          <w:rFonts w:ascii="Times New Roman" w:hAnsi="Times New Roman"/>
          <w:iCs/>
          <w:sz w:val="24"/>
          <w:szCs w:val="24"/>
        </w:rPr>
        <w:t>’</w:t>
      </w:r>
      <w:r w:rsidR="00376416">
        <w:rPr>
          <w:rFonts w:ascii="Times New Roman" w:hAnsi="Times New Roman"/>
          <w:iCs/>
          <w:sz w:val="24"/>
          <w:szCs w:val="24"/>
        </w:rPr>
        <w:t xml:space="preserve"> class which inherits ‘Student’ class. ‘CAMarks’ class</w:t>
      </w:r>
      <w:r w:rsidR="00F91385">
        <w:rPr>
          <w:rFonts w:ascii="Times New Roman" w:hAnsi="Times New Roman"/>
          <w:iCs/>
          <w:sz w:val="24"/>
          <w:szCs w:val="24"/>
        </w:rPr>
        <w:t xml:space="preserve"> stores</w:t>
      </w:r>
      <w:r w:rsidR="00A37D46">
        <w:rPr>
          <w:rFonts w:ascii="Times New Roman" w:hAnsi="Times New Roman"/>
          <w:iCs/>
          <w:sz w:val="24"/>
          <w:szCs w:val="24"/>
        </w:rPr>
        <w:t xml:space="preserve"> course id,</w:t>
      </w:r>
      <w:r w:rsidR="00F91385">
        <w:rPr>
          <w:rFonts w:ascii="Times New Roman" w:hAnsi="Times New Roman"/>
          <w:iCs/>
          <w:sz w:val="24"/>
          <w:szCs w:val="24"/>
        </w:rPr>
        <w:t xml:space="preserve"> ISE marks and IA marks of</w:t>
      </w:r>
      <w:r w:rsidR="00A37D46">
        <w:rPr>
          <w:rFonts w:ascii="Times New Roman" w:hAnsi="Times New Roman"/>
          <w:iCs/>
          <w:sz w:val="24"/>
          <w:szCs w:val="24"/>
        </w:rPr>
        <w:t xml:space="preserve"> a</w:t>
      </w:r>
      <w:r w:rsidR="00F91385">
        <w:rPr>
          <w:rFonts w:ascii="Times New Roman" w:hAnsi="Times New Roman"/>
          <w:iCs/>
          <w:sz w:val="24"/>
          <w:szCs w:val="24"/>
        </w:rPr>
        <w:t xml:space="preserve"> student</w:t>
      </w:r>
      <w:r w:rsidR="00A37D46">
        <w:rPr>
          <w:rFonts w:ascii="Times New Roman" w:hAnsi="Times New Roman"/>
          <w:iCs/>
          <w:sz w:val="24"/>
          <w:szCs w:val="24"/>
        </w:rPr>
        <w:t xml:space="preserve"> inputted by the user. Define calculateCAMarks( ) function </w:t>
      </w:r>
      <w:r w:rsidR="00376416">
        <w:rPr>
          <w:rFonts w:ascii="Times New Roman" w:hAnsi="Times New Roman"/>
          <w:iCs/>
          <w:sz w:val="24"/>
          <w:szCs w:val="24"/>
        </w:rPr>
        <w:t xml:space="preserve">in the class , </w:t>
      </w:r>
      <w:r w:rsidR="00A37D46">
        <w:rPr>
          <w:rFonts w:ascii="Times New Roman" w:hAnsi="Times New Roman"/>
          <w:iCs/>
          <w:sz w:val="24"/>
          <w:szCs w:val="24"/>
        </w:rPr>
        <w:t xml:space="preserve">which will calculate the total CA marks of the student. Override display( ) </w:t>
      </w:r>
      <w:r w:rsidR="00860387">
        <w:rPr>
          <w:rFonts w:ascii="Times New Roman" w:hAnsi="Times New Roman"/>
          <w:iCs/>
          <w:sz w:val="24"/>
          <w:szCs w:val="24"/>
        </w:rPr>
        <w:t xml:space="preserve"> </w:t>
      </w:r>
      <w:r w:rsidR="00A37D46">
        <w:rPr>
          <w:rFonts w:ascii="Times New Roman" w:hAnsi="Times New Roman"/>
          <w:iCs/>
          <w:sz w:val="24"/>
          <w:szCs w:val="24"/>
        </w:rPr>
        <w:t>unct</w:t>
      </w:r>
      <w:r w:rsidR="00376416">
        <w:rPr>
          <w:rFonts w:ascii="Times New Roman" w:hAnsi="Times New Roman"/>
          <w:iCs/>
          <w:sz w:val="24"/>
          <w:szCs w:val="24"/>
        </w:rPr>
        <w:t>ion to print the ISE, IA and to</w:t>
      </w:r>
      <w:r w:rsidR="00A37D46">
        <w:rPr>
          <w:rFonts w:ascii="Times New Roman" w:hAnsi="Times New Roman"/>
          <w:iCs/>
          <w:sz w:val="24"/>
          <w:szCs w:val="24"/>
        </w:rPr>
        <w:t xml:space="preserve">tal CA marks of the student. </w:t>
      </w:r>
      <w:r w:rsidR="00376416">
        <w:rPr>
          <w:rFonts w:ascii="Times New Roman" w:hAnsi="Times New Roman"/>
          <w:iCs/>
          <w:sz w:val="24"/>
          <w:szCs w:val="24"/>
        </w:rPr>
        <w:t xml:space="preserve">Finally define ‘Total marks’ class which inherits ‘CAMarks’ class. ’Total Marks’ class stores ESE marks </w:t>
      </w:r>
      <w:r w:rsidR="00490A27">
        <w:rPr>
          <w:rFonts w:ascii="Times New Roman" w:hAnsi="Times New Roman"/>
          <w:iCs/>
          <w:sz w:val="24"/>
          <w:szCs w:val="24"/>
        </w:rPr>
        <w:t>scored by the student in the same course</w:t>
      </w:r>
      <w:r w:rsidR="00F4636E">
        <w:rPr>
          <w:rFonts w:ascii="Times New Roman" w:hAnsi="Times New Roman"/>
          <w:iCs/>
          <w:sz w:val="24"/>
          <w:szCs w:val="24"/>
        </w:rPr>
        <w:t xml:space="preserve"> which is inputted by the user</w:t>
      </w:r>
      <w:r w:rsidR="00490A27">
        <w:rPr>
          <w:rFonts w:ascii="Times New Roman" w:hAnsi="Times New Roman"/>
          <w:iCs/>
          <w:sz w:val="24"/>
          <w:szCs w:val="24"/>
        </w:rPr>
        <w:t>. Define calculateTotalMarks( ) function in the class , which will calculate the total of CA marks and ESE marks of the student. Override display( ) funct</w:t>
      </w:r>
      <w:r w:rsidR="00077103">
        <w:rPr>
          <w:rFonts w:ascii="Times New Roman" w:hAnsi="Times New Roman"/>
          <w:iCs/>
          <w:sz w:val="24"/>
          <w:szCs w:val="24"/>
        </w:rPr>
        <w:t>ion to print all the details</w:t>
      </w:r>
      <w:r w:rsidR="00992C45">
        <w:rPr>
          <w:rFonts w:ascii="Times New Roman" w:hAnsi="Times New Roman"/>
          <w:iCs/>
          <w:sz w:val="24"/>
          <w:szCs w:val="24"/>
        </w:rPr>
        <w:t xml:space="preserve"> and all the marks of the student. Inside main ( ) function</w:t>
      </w:r>
      <w:r w:rsidR="0059003D">
        <w:rPr>
          <w:rFonts w:ascii="Times New Roman" w:hAnsi="Times New Roman"/>
          <w:iCs/>
          <w:sz w:val="24"/>
          <w:szCs w:val="24"/>
        </w:rPr>
        <w:t>,</w:t>
      </w:r>
      <w:r w:rsidR="00F4636E">
        <w:rPr>
          <w:rFonts w:ascii="Times New Roman" w:hAnsi="Times New Roman"/>
          <w:iCs/>
          <w:sz w:val="24"/>
          <w:szCs w:val="24"/>
        </w:rPr>
        <w:t xml:space="preserve"> using</w:t>
      </w:r>
      <w:r w:rsidR="00992C45">
        <w:rPr>
          <w:rFonts w:ascii="Times New Roman" w:hAnsi="Times New Roman"/>
          <w:iCs/>
          <w:sz w:val="24"/>
          <w:szCs w:val="24"/>
        </w:rPr>
        <w:t xml:space="preserve"> ‘Total Marks’ class demonstrate the calculation of total marks</w:t>
      </w:r>
      <w:r w:rsidR="00F4636E">
        <w:rPr>
          <w:rFonts w:ascii="Times New Roman" w:hAnsi="Times New Roman"/>
          <w:iCs/>
          <w:sz w:val="24"/>
          <w:szCs w:val="24"/>
        </w:rPr>
        <w:t xml:space="preserve"> of a student and display all the information of</w:t>
      </w:r>
      <w:r w:rsidR="00992C45">
        <w:rPr>
          <w:rFonts w:ascii="Times New Roman" w:hAnsi="Times New Roman"/>
          <w:iCs/>
          <w:sz w:val="24"/>
          <w:szCs w:val="24"/>
        </w:rPr>
        <w:t xml:space="preserve"> a student.</w:t>
      </w:r>
    </w:p>
    <w:p w14:paraId="24510B9F" w14:textId="194D2E06" w:rsidR="00770E5C" w:rsidRPr="00771C9A" w:rsidRDefault="00770E5C" w:rsidP="00221C5B">
      <w:pPr>
        <w:spacing w:after="0" w:line="200" w:lineRule="atLeast"/>
        <w:jc w:val="both"/>
        <w:rPr>
          <w:rFonts w:ascii="Times New Roman" w:hAnsi="Times New Roman"/>
          <w:b/>
          <w:sz w:val="24"/>
          <w:szCs w:val="24"/>
        </w:rPr>
      </w:pPr>
      <w:r w:rsidRPr="00771C9A">
        <w:rPr>
          <w:rFonts w:ascii="Times New Roman" w:hAnsi="Times New Roman"/>
          <w:b/>
          <w:sz w:val="24"/>
          <w:szCs w:val="24"/>
        </w:rPr>
        <w:t>___________________________________________________________________________</w:t>
      </w:r>
    </w:p>
    <w:p w14:paraId="543797D8" w14:textId="48FD0B50" w:rsidR="00770E5C" w:rsidRPr="00771C9A" w:rsidRDefault="00C0254D" w:rsidP="00770E5C">
      <w:pPr>
        <w:spacing w:after="0" w:line="240" w:lineRule="auto"/>
        <w:rPr>
          <w:rFonts w:ascii="Times New Roman" w:hAnsi="Times New Roman"/>
          <w:b/>
          <w:sz w:val="24"/>
          <w:szCs w:val="24"/>
        </w:rPr>
      </w:pPr>
      <w:r>
        <w:rPr>
          <w:rFonts w:ascii="Times New Roman" w:hAnsi="Times New Roman"/>
          <w:b/>
          <w:sz w:val="24"/>
          <w:szCs w:val="24"/>
        </w:rPr>
        <w:t xml:space="preserve">Resources needed: </w:t>
      </w:r>
      <w:r w:rsidR="00D93D42">
        <w:rPr>
          <w:rFonts w:ascii="Times New Roman" w:hAnsi="Times New Roman"/>
          <w:b/>
          <w:sz w:val="24"/>
          <w:szCs w:val="24"/>
        </w:rPr>
        <w:t xml:space="preserve">Text Editor, </w:t>
      </w:r>
      <w:r>
        <w:rPr>
          <w:rFonts w:ascii="Times New Roman" w:hAnsi="Times New Roman"/>
          <w:b/>
          <w:sz w:val="24"/>
          <w:szCs w:val="24"/>
        </w:rPr>
        <w:t>C++ compiler</w:t>
      </w:r>
    </w:p>
    <w:p w14:paraId="73C92570" w14:textId="77777777" w:rsidR="00770E5C" w:rsidRPr="00771C9A" w:rsidRDefault="00770E5C" w:rsidP="00770E5C">
      <w:pPr>
        <w:spacing w:after="0" w:line="240" w:lineRule="auto"/>
        <w:rPr>
          <w:rFonts w:ascii="Times New Roman" w:hAnsi="Times New Roman"/>
          <w:b/>
          <w:sz w:val="24"/>
          <w:szCs w:val="24"/>
        </w:rPr>
      </w:pPr>
      <w:r w:rsidRPr="00771C9A">
        <w:rPr>
          <w:rFonts w:ascii="Times New Roman" w:hAnsi="Times New Roman"/>
          <w:b/>
          <w:sz w:val="24"/>
          <w:szCs w:val="24"/>
        </w:rPr>
        <w:t>___________________________________________________________________________</w:t>
      </w:r>
    </w:p>
    <w:p w14:paraId="33DB78EA" w14:textId="6F493900" w:rsidR="00D43A8F" w:rsidRPr="00D43A8F" w:rsidRDefault="00281C00" w:rsidP="00DB4DD2">
      <w:pPr>
        <w:pStyle w:val="Heading3"/>
        <w:spacing w:line="272" w:lineRule="exact"/>
        <w:jc w:val="both"/>
      </w:pPr>
      <w:r w:rsidRPr="009C31C3">
        <w:rPr>
          <w:rFonts w:ascii="Times New Roman" w:eastAsia="Calibri" w:hAnsi="Times New Roman" w:cs="Times New Roman"/>
          <w:bCs w:val="0"/>
          <w:color w:val="auto"/>
          <w:sz w:val="24"/>
          <w:szCs w:val="24"/>
        </w:rPr>
        <w:t>Theory:</w:t>
      </w:r>
      <w:r w:rsidR="009C31C3" w:rsidRPr="009C31C3">
        <w:rPr>
          <w:rFonts w:ascii="Times New Roman" w:eastAsia="Calibri" w:hAnsi="Times New Roman" w:cs="Times New Roman"/>
          <w:bCs w:val="0"/>
          <w:color w:val="auto"/>
          <w:sz w:val="24"/>
          <w:szCs w:val="24"/>
        </w:rPr>
        <w:t xml:space="preserve"> </w:t>
      </w:r>
    </w:p>
    <w:p w14:paraId="1A9AFE2F" w14:textId="77777777" w:rsidR="00FB465C" w:rsidRDefault="00FB465C" w:rsidP="00512D4B">
      <w:pPr>
        <w:jc w:val="both"/>
        <w:rPr>
          <w:rFonts w:ascii="Times New Roman" w:eastAsia="Times New Roman" w:hAnsi="Times New Roman"/>
          <w:b/>
          <w:bCs/>
          <w:sz w:val="24"/>
          <w:szCs w:val="24"/>
        </w:rPr>
      </w:pPr>
    </w:p>
    <w:p w14:paraId="67353680" w14:textId="77777777" w:rsidR="00EA34F9" w:rsidRPr="001E4D81" w:rsidRDefault="00EA34F9" w:rsidP="00EA34F9">
      <w:pPr>
        <w:rPr>
          <w:rFonts w:ascii="Times New Roman" w:eastAsia="Times New Roman" w:hAnsi="Times New Roman"/>
          <w:b/>
          <w:bCs/>
          <w:sz w:val="24"/>
          <w:szCs w:val="24"/>
        </w:rPr>
      </w:pPr>
      <w:r>
        <w:rPr>
          <w:rFonts w:ascii="Times New Roman" w:eastAsia="Times New Roman" w:hAnsi="Times New Roman"/>
          <w:b/>
          <w:bCs/>
          <w:sz w:val="24"/>
          <w:szCs w:val="24"/>
        </w:rPr>
        <w:t>Inheritance:</w:t>
      </w:r>
    </w:p>
    <w:p w14:paraId="7A4C1D82" w14:textId="5073C076" w:rsidR="00EA34F9" w:rsidRDefault="00EA34F9" w:rsidP="00EA34F9">
      <w:pPr>
        <w:tabs>
          <w:tab w:val="num" w:pos="720"/>
        </w:tabs>
        <w:jc w:val="both"/>
        <w:rPr>
          <w:rFonts w:ascii="Times New Roman" w:hAnsi="Times New Roman"/>
          <w:color w:val="000000"/>
          <w:sz w:val="24"/>
          <w:szCs w:val="24"/>
        </w:rPr>
      </w:pPr>
      <w:r w:rsidRPr="00D32812">
        <w:rPr>
          <w:rFonts w:ascii="Times New Roman" w:eastAsia="Times New Roman" w:hAnsi="Times New Roman"/>
          <w:sz w:val="24"/>
          <w:szCs w:val="24"/>
        </w:rPr>
        <w:t>Inheritance is the process by which objects of one class acquired the properties of objects</w:t>
      </w:r>
      <w:r>
        <w:rPr>
          <w:rFonts w:ascii="Times New Roman" w:eastAsia="Times New Roman" w:hAnsi="Times New Roman"/>
          <w:sz w:val="24"/>
          <w:szCs w:val="24"/>
        </w:rPr>
        <w:t xml:space="preserve"> </w:t>
      </w:r>
      <w:r w:rsidRPr="00D32812">
        <w:rPr>
          <w:rFonts w:ascii="Times New Roman" w:eastAsia="Times New Roman" w:hAnsi="Times New Roman"/>
          <w:sz w:val="24"/>
          <w:szCs w:val="24"/>
        </w:rPr>
        <w:t>of another classes.</w:t>
      </w:r>
      <w:r>
        <w:rPr>
          <w:rFonts w:ascii="Times New Roman" w:eastAsia="Times New Roman" w:hAnsi="Times New Roman"/>
          <w:sz w:val="24"/>
          <w:szCs w:val="24"/>
        </w:rPr>
        <w:t xml:space="preserve"> T</w:t>
      </w:r>
      <w:r>
        <w:rPr>
          <w:rFonts w:ascii="Times New Roman" w:hAnsi="Times New Roman"/>
          <w:color w:val="000000"/>
          <w:sz w:val="24"/>
          <w:szCs w:val="24"/>
        </w:rPr>
        <w:t xml:space="preserve">he concept of inheritance provides the idea of </w:t>
      </w:r>
      <w:r w:rsidRPr="00D32812">
        <w:rPr>
          <w:rFonts w:ascii="Times New Roman" w:hAnsi="Times New Roman"/>
          <w:iCs/>
          <w:color w:val="000000"/>
          <w:sz w:val="24"/>
          <w:szCs w:val="24"/>
        </w:rPr>
        <w:t>reusability.</w:t>
      </w:r>
      <w:r>
        <w:rPr>
          <w:rFonts w:ascii="Times New Roman" w:hAnsi="Times New Roman"/>
          <w:i/>
          <w:iCs/>
          <w:color w:val="000000"/>
          <w:sz w:val="24"/>
          <w:szCs w:val="24"/>
        </w:rPr>
        <w:t xml:space="preserve"> </w:t>
      </w:r>
      <w:r>
        <w:rPr>
          <w:rFonts w:ascii="Times New Roman" w:hAnsi="Times New Roman"/>
          <w:color w:val="000000"/>
          <w:sz w:val="24"/>
          <w:szCs w:val="24"/>
        </w:rPr>
        <w:t>This means that we can add additional features to an existing class without modifying it. This is possible by deriving a new class from the existing one. The new class will have the combined feature of both the classes. The existing class is called base class and the new class derived from the existing class is called the base class.</w:t>
      </w:r>
    </w:p>
    <w:p w14:paraId="551505ED" w14:textId="77777777" w:rsidR="00EA34F9" w:rsidRDefault="00EA34F9" w:rsidP="00EA34F9">
      <w:pPr>
        <w:tabs>
          <w:tab w:val="num" w:pos="720"/>
        </w:tabs>
        <w:jc w:val="both"/>
        <w:rPr>
          <w:rFonts w:ascii="Times New Roman" w:hAnsi="Times New Roman"/>
          <w:color w:val="000000"/>
          <w:sz w:val="24"/>
          <w:szCs w:val="24"/>
        </w:rPr>
      </w:pPr>
      <w:r>
        <w:rPr>
          <w:rFonts w:ascii="Times New Roman" w:hAnsi="Times New Roman"/>
          <w:color w:val="000000"/>
          <w:sz w:val="24"/>
          <w:szCs w:val="24"/>
        </w:rPr>
        <w:t>There are five types of inheritance</w:t>
      </w:r>
    </w:p>
    <w:p w14:paraId="22913F20" w14:textId="77777777" w:rsidR="00EA34F9" w:rsidRDefault="00EA34F9" w:rsidP="00EA34F9">
      <w:pPr>
        <w:pStyle w:val="ListParagraph"/>
        <w:widowControl w:val="0"/>
        <w:numPr>
          <w:ilvl w:val="0"/>
          <w:numId w:val="25"/>
        </w:numPr>
        <w:tabs>
          <w:tab w:val="num" w:pos="720"/>
        </w:tabs>
        <w:suppressAutoHyphens w:val="0"/>
        <w:contextualSpacing w:val="0"/>
        <w:jc w:val="both"/>
      </w:pPr>
      <w:r>
        <w:t>Single level Inheritance: It has one base class and one derived class.</w:t>
      </w:r>
    </w:p>
    <w:p w14:paraId="392F62ED" w14:textId="77777777" w:rsidR="00EA34F9" w:rsidRDefault="00EA34F9" w:rsidP="00EA34F9">
      <w:pPr>
        <w:pStyle w:val="ListParagraph"/>
        <w:widowControl w:val="0"/>
        <w:numPr>
          <w:ilvl w:val="0"/>
          <w:numId w:val="25"/>
        </w:numPr>
        <w:tabs>
          <w:tab w:val="num" w:pos="720"/>
        </w:tabs>
        <w:suppressAutoHyphens w:val="0"/>
        <w:contextualSpacing w:val="0"/>
        <w:jc w:val="both"/>
      </w:pPr>
      <w:r>
        <w:t>Multilevel Inheritance: It has one base and one derived class. The derived class is a base class for another derived class.</w:t>
      </w:r>
    </w:p>
    <w:p w14:paraId="69F2EFB1" w14:textId="6861B163" w:rsidR="00EA34F9" w:rsidRDefault="00EA34F9" w:rsidP="00EA34F9">
      <w:pPr>
        <w:pStyle w:val="ListParagraph"/>
        <w:widowControl w:val="0"/>
        <w:numPr>
          <w:ilvl w:val="0"/>
          <w:numId w:val="25"/>
        </w:numPr>
        <w:tabs>
          <w:tab w:val="num" w:pos="720"/>
        </w:tabs>
        <w:suppressAutoHyphens w:val="0"/>
        <w:contextualSpacing w:val="0"/>
        <w:jc w:val="both"/>
      </w:pPr>
      <w:r>
        <w:t>Multiple Inheritance: It has one derived class which inherits more than one base classes.</w:t>
      </w:r>
    </w:p>
    <w:p w14:paraId="27E25216" w14:textId="77777777" w:rsidR="00EA34F9" w:rsidRDefault="00EA34F9" w:rsidP="00EA34F9">
      <w:pPr>
        <w:pStyle w:val="ListParagraph"/>
        <w:widowControl w:val="0"/>
        <w:numPr>
          <w:ilvl w:val="0"/>
          <w:numId w:val="25"/>
        </w:numPr>
        <w:tabs>
          <w:tab w:val="num" w:pos="720"/>
        </w:tabs>
        <w:suppressAutoHyphens w:val="0"/>
        <w:contextualSpacing w:val="0"/>
        <w:jc w:val="both"/>
      </w:pPr>
      <w:r>
        <w:t>Hierarchical Inheritance: It has one base class and more than one derived classes.</w:t>
      </w:r>
    </w:p>
    <w:p w14:paraId="3073E857" w14:textId="77777777" w:rsidR="00EA34F9" w:rsidRDefault="00EA34F9" w:rsidP="00EA34F9">
      <w:pPr>
        <w:pStyle w:val="ListParagraph"/>
        <w:widowControl w:val="0"/>
        <w:numPr>
          <w:ilvl w:val="0"/>
          <w:numId w:val="25"/>
        </w:numPr>
        <w:tabs>
          <w:tab w:val="num" w:pos="720"/>
        </w:tabs>
        <w:suppressAutoHyphens w:val="0"/>
        <w:contextualSpacing w:val="0"/>
        <w:jc w:val="both"/>
      </w:pPr>
      <w:r>
        <w:t>Hybrid Inheritance: It is any combination of the above four types of Inheritance .</w:t>
      </w:r>
    </w:p>
    <w:p w14:paraId="5E43F8E7" w14:textId="77777777" w:rsidR="0002742E" w:rsidRDefault="0002742E" w:rsidP="00EA34F9">
      <w:pPr>
        <w:tabs>
          <w:tab w:val="num" w:pos="720"/>
        </w:tabs>
        <w:jc w:val="both"/>
        <w:rPr>
          <w:rFonts w:ascii="Times New Roman" w:eastAsia="Times New Roman" w:hAnsi="Times New Roman"/>
          <w:sz w:val="24"/>
          <w:szCs w:val="24"/>
        </w:rPr>
      </w:pPr>
    </w:p>
    <w:p w14:paraId="7E55BF0B" w14:textId="77777777" w:rsidR="00EA34F9" w:rsidRDefault="00EA34F9" w:rsidP="00EA34F9">
      <w:pPr>
        <w:tabs>
          <w:tab w:val="num" w:pos="720"/>
        </w:tabs>
        <w:jc w:val="both"/>
        <w:rPr>
          <w:rFonts w:ascii="Times New Roman" w:eastAsia="Times New Roman" w:hAnsi="Times New Roman"/>
          <w:sz w:val="24"/>
          <w:szCs w:val="24"/>
        </w:rPr>
      </w:pPr>
      <w:r>
        <w:rPr>
          <w:rFonts w:ascii="Times New Roman" w:eastAsia="Times New Roman" w:hAnsi="Times New Roman"/>
          <w:sz w:val="24"/>
          <w:szCs w:val="24"/>
        </w:rPr>
        <w:t>The syntax for declaring the derived class is as follows</w:t>
      </w:r>
    </w:p>
    <w:p w14:paraId="1AC5ADB2" w14:textId="77777777" w:rsidR="00EA34F9" w:rsidRDefault="00EA34F9" w:rsidP="00EA34F9">
      <w:pPr>
        <w:tabs>
          <w:tab w:val="num" w:pos="720"/>
        </w:tabs>
        <w:jc w:val="both"/>
        <w:rPr>
          <w:rFonts w:ascii="Times New Roman" w:eastAsia="Times New Roman" w:hAnsi="Times New Roman"/>
          <w:sz w:val="24"/>
          <w:szCs w:val="24"/>
        </w:rPr>
      </w:pPr>
      <w:r>
        <w:rPr>
          <w:rFonts w:ascii="Times New Roman" w:eastAsia="Times New Roman" w:hAnsi="Times New Roman"/>
          <w:sz w:val="24"/>
          <w:szCs w:val="24"/>
        </w:rPr>
        <w:t>class derived-class-name: visibility-mode base-class-name</w:t>
      </w:r>
    </w:p>
    <w:p w14:paraId="5B907499" w14:textId="70B0ADE0" w:rsidR="00EA34F9" w:rsidRDefault="00EA34F9" w:rsidP="00EA34F9">
      <w:pPr>
        <w:tabs>
          <w:tab w:val="num" w:pos="720"/>
        </w:tabs>
        <w:jc w:val="both"/>
        <w:rPr>
          <w:rFonts w:ascii="Times New Roman" w:eastAsia="Times New Roman" w:hAnsi="Times New Roman"/>
          <w:sz w:val="24"/>
          <w:szCs w:val="24"/>
        </w:rPr>
      </w:pPr>
      <w:r>
        <w:rPr>
          <w:rFonts w:ascii="Times New Roman" w:eastAsia="Times New Roman" w:hAnsi="Times New Roman"/>
          <w:sz w:val="24"/>
          <w:szCs w:val="24"/>
        </w:rPr>
        <w:t>{</w:t>
      </w:r>
      <w:r>
        <w:rPr>
          <w:rFonts w:ascii="Times New Roman" w:eastAsia="Times New Roman" w:hAnsi="Times New Roman"/>
          <w:sz w:val="24"/>
          <w:szCs w:val="24"/>
        </w:rPr>
        <w:tab/>
        <w:t>//members of derived class</w:t>
      </w:r>
    </w:p>
    <w:p w14:paraId="4FD60891" w14:textId="77777777" w:rsidR="00EA34F9" w:rsidRDefault="00EA34F9" w:rsidP="00EA34F9">
      <w:pPr>
        <w:tabs>
          <w:tab w:val="num" w:pos="720"/>
        </w:tabs>
        <w:jc w:val="both"/>
        <w:rPr>
          <w:rFonts w:ascii="Times New Roman" w:eastAsia="Times New Roman" w:hAnsi="Times New Roman"/>
          <w:sz w:val="24"/>
          <w:szCs w:val="24"/>
        </w:rPr>
      </w:pPr>
      <w:r>
        <w:rPr>
          <w:rFonts w:ascii="Times New Roman" w:eastAsia="Times New Roman" w:hAnsi="Times New Roman"/>
          <w:sz w:val="24"/>
          <w:szCs w:val="24"/>
        </w:rPr>
        <w:lastRenderedPageBreak/>
        <w:t>};</w:t>
      </w:r>
    </w:p>
    <w:p w14:paraId="61138D99" w14:textId="77777777" w:rsidR="00EA34F9" w:rsidRDefault="00EA34F9" w:rsidP="00EA34F9">
      <w:pPr>
        <w:tabs>
          <w:tab w:val="num" w:pos="720"/>
        </w:tabs>
        <w:jc w:val="both"/>
        <w:rPr>
          <w:rFonts w:ascii="Times New Roman" w:eastAsia="Times New Roman" w:hAnsi="Times New Roman"/>
          <w:sz w:val="24"/>
          <w:szCs w:val="24"/>
        </w:rPr>
      </w:pPr>
      <w:r>
        <w:rPr>
          <w:rFonts w:ascii="Times New Roman" w:eastAsia="Times New Roman" w:hAnsi="Times New Roman"/>
          <w:sz w:val="24"/>
          <w:szCs w:val="24"/>
        </w:rPr>
        <w:t>The private members of a base class are never inherited in the derived class.</w:t>
      </w:r>
    </w:p>
    <w:p w14:paraId="22411396" w14:textId="77777777" w:rsidR="00EA34F9" w:rsidRDefault="00EA34F9" w:rsidP="00EA34F9">
      <w:pPr>
        <w:tabs>
          <w:tab w:val="num" w:pos="720"/>
        </w:tabs>
        <w:jc w:val="both"/>
        <w:rPr>
          <w:rFonts w:ascii="Times New Roman" w:eastAsia="Times New Roman" w:hAnsi="Times New Roman"/>
          <w:sz w:val="24"/>
          <w:szCs w:val="24"/>
        </w:rPr>
      </w:pPr>
      <w:r>
        <w:rPr>
          <w:rFonts w:ascii="Times New Roman" w:eastAsia="Times New Roman" w:hAnsi="Times New Roman"/>
          <w:sz w:val="24"/>
          <w:szCs w:val="24"/>
        </w:rPr>
        <w:t>The visibility-mode is optional and it is private by default.</w:t>
      </w:r>
    </w:p>
    <w:p w14:paraId="35993869" w14:textId="77777777" w:rsidR="00EA34F9" w:rsidRDefault="00EA34F9" w:rsidP="00EA34F9">
      <w:pPr>
        <w:pStyle w:val="ListParagraph"/>
        <w:widowControl w:val="0"/>
        <w:numPr>
          <w:ilvl w:val="0"/>
          <w:numId w:val="26"/>
        </w:numPr>
        <w:suppressAutoHyphens w:val="0"/>
        <w:contextualSpacing w:val="0"/>
        <w:jc w:val="both"/>
      </w:pPr>
      <w:r w:rsidRPr="001526B8">
        <w:t xml:space="preserve">When the visibility mode is private, public and protected members of the base class become private members of the derived class. </w:t>
      </w:r>
    </w:p>
    <w:p w14:paraId="5215E298" w14:textId="77777777" w:rsidR="00EA34F9" w:rsidRPr="001526B8" w:rsidRDefault="00EA34F9" w:rsidP="00EA34F9">
      <w:pPr>
        <w:pStyle w:val="ListParagraph"/>
        <w:widowControl w:val="0"/>
        <w:numPr>
          <w:ilvl w:val="0"/>
          <w:numId w:val="26"/>
        </w:numPr>
        <w:suppressAutoHyphens w:val="0"/>
        <w:contextualSpacing w:val="0"/>
        <w:jc w:val="both"/>
      </w:pPr>
      <w:r>
        <w:t>When the visibility mode is protected, p</w:t>
      </w:r>
      <w:r w:rsidRPr="001526B8">
        <w:t>ublic and protected members of the base class become protected members of the derived class.</w:t>
      </w:r>
    </w:p>
    <w:p w14:paraId="2CA2C1E1" w14:textId="77777777" w:rsidR="00EA34F9" w:rsidRDefault="00EA34F9" w:rsidP="00EA34F9">
      <w:pPr>
        <w:pStyle w:val="ListParagraph"/>
        <w:widowControl w:val="0"/>
        <w:numPr>
          <w:ilvl w:val="0"/>
          <w:numId w:val="26"/>
        </w:numPr>
        <w:tabs>
          <w:tab w:val="num" w:pos="720"/>
        </w:tabs>
        <w:suppressAutoHyphens w:val="0"/>
        <w:contextualSpacing w:val="0"/>
        <w:jc w:val="both"/>
      </w:pPr>
      <w:r w:rsidRPr="001526B8">
        <w:t>When the visibility mode is public, public and protected members of the base class become respectively public and protected members of the derived class.</w:t>
      </w:r>
    </w:p>
    <w:p w14:paraId="2D1FC422" w14:textId="77777777" w:rsidR="002B02B2" w:rsidRDefault="002B02B2" w:rsidP="00EA34F9">
      <w:pPr>
        <w:jc w:val="both"/>
        <w:rPr>
          <w:rFonts w:ascii="Times New Roman" w:eastAsia="Times New Roman" w:hAnsi="Times New Roman"/>
          <w:b/>
          <w:sz w:val="24"/>
          <w:szCs w:val="24"/>
        </w:rPr>
      </w:pPr>
    </w:p>
    <w:p w14:paraId="7AF49459" w14:textId="77777777" w:rsidR="00EA34F9" w:rsidRDefault="00EA34F9" w:rsidP="00EA34F9">
      <w:pPr>
        <w:jc w:val="both"/>
        <w:rPr>
          <w:rFonts w:ascii="Times New Roman" w:eastAsia="Times New Roman" w:hAnsi="Times New Roman"/>
          <w:b/>
          <w:sz w:val="24"/>
          <w:szCs w:val="24"/>
        </w:rPr>
      </w:pPr>
      <w:r w:rsidRPr="0084482D">
        <w:rPr>
          <w:rFonts w:ascii="Times New Roman" w:eastAsia="Times New Roman" w:hAnsi="Times New Roman"/>
          <w:b/>
          <w:sz w:val="24"/>
          <w:szCs w:val="24"/>
        </w:rPr>
        <w:t>Function Overriding</w:t>
      </w:r>
    </w:p>
    <w:p w14:paraId="3346C4BE" w14:textId="13EC22B4" w:rsidR="009C31C3" w:rsidRDefault="00EA34F9" w:rsidP="00EA34F9">
      <w:pPr>
        <w:pBdr>
          <w:bottom w:val="single" w:sz="12" w:space="1" w:color="auto"/>
        </w:pBdr>
        <w:jc w:val="both"/>
        <w:rPr>
          <w:rFonts w:ascii="Times New Roman" w:eastAsia="Times New Roman" w:hAnsi="Times New Roman"/>
          <w:sz w:val="24"/>
          <w:szCs w:val="24"/>
        </w:rPr>
      </w:pPr>
      <w:r w:rsidRPr="00334654">
        <w:rPr>
          <w:rFonts w:ascii="Times New Roman" w:eastAsia="Times New Roman" w:hAnsi="Times New Roman"/>
          <w:sz w:val="24"/>
          <w:szCs w:val="24"/>
        </w:rPr>
        <w:t>If we inherit a class into the derived class and provide a definition for one of the base class's function again inside the derived class, then that function is said to be overridden, and this mechanism is called Function Overriding</w:t>
      </w:r>
      <w:r>
        <w:rPr>
          <w:rFonts w:ascii="Times New Roman" w:eastAsia="Times New Roman" w:hAnsi="Times New Roman"/>
          <w:sz w:val="24"/>
          <w:szCs w:val="24"/>
        </w:rPr>
        <w:t>. For function overriding, f</w:t>
      </w:r>
      <w:r w:rsidRPr="00334654">
        <w:rPr>
          <w:rFonts w:ascii="Times New Roman" w:eastAsia="Times New Roman" w:hAnsi="Times New Roman"/>
          <w:sz w:val="24"/>
          <w:szCs w:val="24"/>
        </w:rPr>
        <w:t>unction that is redefined must have exactly the same declaration in both base and derived class, that means same name, same return type and same parameter list.</w:t>
      </w:r>
    </w:p>
    <w:p w14:paraId="36B4236B" w14:textId="77777777" w:rsidR="002B02B2" w:rsidRPr="00771C9A" w:rsidRDefault="002B02B2" w:rsidP="00EA34F9">
      <w:pPr>
        <w:pBdr>
          <w:bottom w:val="single" w:sz="12" w:space="1" w:color="auto"/>
        </w:pBdr>
        <w:jc w:val="both"/>
        <w:rPr>
          <w:rFonts w:ascii="Times New Roman" w:hAnsi="Times New Roman"/>
          <w:b/>
          <w:sz w:val="24"/>
          <w:szCs w:val="24"/>
        </w:rPr>
      </w:pPr>
    </w:p>
    <w:p w14:paraId="68F4161B" w14:textId="77777777" w:rsidR="00F56A2B" w:rsidRDefault="00F56A2B" w:rsidP="009B75F1">
      <w:pPr>
        <w:pStyle w:val="NoSpacing"/>
        <w:jc w:val="both"/>
        <w:rPr>
          <w:rFonts w:ascii="Times New Roman" w:hAnsi="Times New Roman"/>
          <w:b/>
          <w:sz w:val="24"/>
          <w:szCs w:val="24"/>
        </w:rPr>
      </w:pPr>
    </w:p>
    <w:p w14:paraId="79FBD406" w14:textId="77777777" w:rsidR="00F56A2B" w:rsidRDefault="00F56A2B" w:rsidP="009B75F1">
      <w:pPr>
        <w:pStyle w:val="NoSpacing"/>
        <w:jc w:val="both"/>
        <w:rPr>
          <w:rFonts w:ascii="Times New Roman" w:hAnsi="Times New Roman"/>
          <w:b/>
          <w:sz w:val="24"/>
          <w:szCs w:val="24"/>
        </w:rPr>
      </w:pPr>
    </w:p>
    <w:p w14:paraId="5B281EC4" w14:textId="77777777" w:rsidR="00F56A2B" w:rsidRDefault="00F56A2B" w:rsidP="009B75F1">
      <w:pPr>
        <w:pStyle w:val="NoSpacing"/>
        <w:jc w:val="both"/>
        <w:rPr>
          <w:rFonts w:ascii="Times New Roman" w:hAnsi="Times New Roman"/>
          <w:b/>
          <w:sz w:val="24"/>
          <w:szCs w:val="24"/>
        </w:rPr>
      </w:pPr>
    </w:p>
    <w:p w14:paraId="502D5E6B" w14:textId="77777777" w:rsidR="00F56A2B" w:rsidRDefault="00F56A2B" w:rsidP="009B75F1">
      <w:pPr>
        <w:pStyle w:val="NoSpacing"/>
        <w:jc w:val="both"/>
        <w:rPr>
          <w:rFonts w:ascii="Times New Roman" w:hAnsi="Times New Roman"/>
          <w:b/>
          <w:sz w:val="24"/>
          <w:szCs w:val="24"/>
        </w:rPr>
      </w:pPr>
    </w:p>
    <w:p w14:paraId="52CF58EF" w14:textId="77777777" w:rsidR="00F56A2B" w:rsidRDefault="00F56A2B" w:rsidP="009B75F1">
      <w:pPr>
        <w:pStyle w:val="NoSpacing"/>
        <w:jc w:val="both"/>
        <w:rPr>
          <w:rFonts w:ascii="Times New Roman" w:hAnsi="Times New Roman"/>
          <w:b/>
          <w:sz w:val="24"/>
          <w:szCs w:val="24"/>
        </w:rPr>
      </w:pPr>
    </w:p>
    <w:p w14:paraId="778911C5" w14:textId="77777777" w:rsidR="00F56A2B" w:rsidRDefault="00F56A2B" w:rsidP="009B75F1">
      <w:pPr>
        <w:pStyle w:val="NoSpacing"/>
        <w:jc w:val="both"/>
        <w:rPr>
          <w:rFonts w:ascii="Times New Roman" w:hAnsi="Times New Roman"/>
          <w:b/>
          <w:sz w:val="24"/>
          <w:szCs w:val="24"/>
        </w:rPr>
      </w:pPr>
    </w:p>
    <w:p w14:paraId="02979790" w14:textId="77777777" w:rsidR="00F56A2B" w:rsidRDefault="00F56A2B" w:rsidP="009B75F1">
      <w:pPr>
        <w:pStyle w:val="NoSpacing"/>
        <w:jc w:val="both"/>
        <w:rPr>
          <w:rFonts w:ascii="Times New Roman" w:hAnsi="Times New Roman"/>
          <w:b/>
          <w:sz w:val="24"/>
          <w:szCs w:val="24"/>
        </w:rPr>
      </w:pPr>
    </w:p>
    <w:p w14:paraId="27A12877" w14:textId="77777777" w:rsidR="00F56A2B" w:rsidRDefault="00F56A2B" w:rsidP="009B75F1">
      <w:pPr>
        <w:pStyle w:val="NoSpacing"/>
        <w:jc w:val="both"/>
        <w:rPr>
          <w:rFonts w:ascii="Times New Roman" w:hAnsi="Times New Roman"/>
          <w:b/>
          <w:sz w:val="24"/>
          <w:szCs w:val="24"/>
        </w:rPr>
      </w:pPr>
    </w:p>
    <w:p w14:paraId="736D212A" w14:textId="77777777" w:rsidR="00F56A2B" w:rsidRDefault="00F56A2B" w:rsidP="009B75F1">
      <w:pPr>
        <w:pStyle w:val="NoSpacing"/>
        <w:jc w:val="both"/>
        <w:rPr>
          <w:rFonts w:ascii="Times New Roman" w:hAnsi="Times New Roman"/>
          <w:b/>
          <w:sz w:val="24"/>
          <w:szCs w:val="24"/>
        </w:rPr>
      </w:pPr>
    </w:p>
    <w:p w14:paraId="1E34F54A" w14:textId="77777777" w:rsidR="00F56A2B" w:rsidRDefault="00F56A2B" w:rsidP="009B75F1">
      <w:pPr>
        <w:pStyle w:val="NoSpacing"/>
        <w:jc w:val="both"/>
        <w:rPr>
          <w:rFonts w:ascii="Times New Roman" w:hAnsi="Times New Roman"/>
          <w:b/>
          <w:sz w:val="24"/>
          <w:szCs w:val="24"/>
        </w:rPr>
      </w:pPr>
    </w:p>
    <w:p w14:paraId="1A328BED" w14:textId="77777777" w:rsidR="00F56A2B" w:rsidRDefault="00F56A2B" w:rsidP="009B75F1">
      <w:pPr>
        <w:pStyle w:val="NoSpacing"/>
        <w:jc w:val="both"/>
        <w:rPr>
          <w:rFonts w:ascii="Times New Roman" w:hAnsi="Times New Roman"/>
          <w:b/>
          <w:sz w:val="24"/>
          <w:szCs w:val="24"/>
        </w:rPr>
      </w:pPr>
    </w:p>
    <w:p w14:paraId="3ECDCCA8" w14:textId="77777777" w:rsidR="00F56A2B" w:rsidRDefault="00F56A2B" w:rsidP="009B75F1">
      <w:pPr>
        <w:pStyle w:val="NoSpacing"/>
        <w:jc w:val="both"/>
        <w:rPr>
          <w:rFonts w:ascii="Times New Roman" w:hAnsi="Times New Roman"/>
          <w:b/>
          <w:sz w:val="24"/>
          <w:szCs w:val="24"/>
        </w:rPr>
      </w:pPr>
    </w:p>
    <w:p w14:paraId="0EA966FB" w14:textId="77777777" w:rsidR="00F56A2B" w:rsidRDefault="00F56A2B" w:rsidP="009B75F1">
      <w:pPr>
        <w:pStyle w:val="NoSpacing"/>
        <w:jc w:val="both"/>
        <w:rPr>
          <w:rFonts w:ascii="Times New Roman" w:hAnsi="Times New Roman"/>
          <w:b/>
          <w:sz w:val="24"/>
          <w:szCs w:val="24"/>
        </w:rPr>
      </w:pPr>
    </w:p>
    <w:p w14:paraId="249EA869" w14:textId="77777777" w:rsidR="00F56A2B" w:rsidRDefault="00F56A2B" w:rsidP="009B75F1">
      <w:pPr>
        <w:pStyle w:val="NoSpacing"/>
        <w:jc w:val="both"/>
        <w:rPr>
          <w:rFonts w:ascii="Times New Roman" w:hAnsi="Times New Roman"/>
          <w:b/>
          <w:sz w:val="24"/>
          <w:szCs w:val="24"/>
        </w:rPr>
      </w:pPr>
    </w:p>
    <w:p w14:paraId="68B2133D" w14:textId="77777777" w:rsidR="00F56A2B" w:rsidRDefault="00F56A2B" w:rsidP="009B75F1">
      <w:pPr>
        <w:pStyle w:val="NoSpacing"/>
        <w:jc w:val="both"/>
        <w:rPr>
          <w:rFonts w:ascii="Times New Roman" w:hAnsi="Times New Roman"/>
          <w:b/>
          <w:sz w:val="24"/>
          <w:szCs w:val="24"/>
        </w:rPr>
      </w:pPr>
    </w:p>
    <w:p w14:paraId="1483BE64" w14:textId="77777777" w:rsidR="00F56A2B" w:rsidRDefault="00F56A2B" w:rsidP="009B75F1">
      <w:pPr>
        <w:pStyle w:val="NoSpacing"/>
        <w:jc w:val="both"/>
        <w:rPr>
          <w:rFonts w:ascii="Times New Roman" w:hAnsi="Times New Roman"/>
          <w:b/>
          <w:sz w:val="24"/>
          <w:szCs w:val="24"/>
        </w:rPr>
      </w:pPr>
    </w:p>
    <w:p w14:paraId="32771FA9" w14:textId="77777777" w:rsidR="00F56A2B" w:rsidRDefault="00F56A2B" w:rsidP="009B75F1">
      <w:pPr>
        <w:pStyle w:val="NoSpacing"/>
        <w:jc w:val="both"/>
        <w:rPr>
          <w:rFonts w:ascii="Times New Roman" w:hAnsi="Times New Roman"/>
          <w:b/>
          <w:sz w:val="24"/>
          <w:szCs w:val="24"/>
        </w:rPr>
      </w:pPr>
    </w:p>
    <w:p w14:paraId="55FDF49B" w14:textId="77777777" w:rsidR="00F56A2B" w:rsidRDefault="00F56A2B" w:rsidP="009B75F1">
      <w:pPr>
        <w:pStyle w:val="NoSpacing"/>
        <w:jc w:val="both"/>
        <w:rPr>
          <w:rFonts w:ascii="Times New Roman" w:hAnsi="Times New Roman"/>
          <w:b/>
          <w:sz w:val="24"/>
          <w:szCs w:val="24"/>
        </w:rPr>
      </w:pPr>
    </w:p>
    <w:p w14:paraId="5F7A9DCE" w14:textId="77777777" w:rsidR="00F56A2B" w:rsidRDefault="00F56A2B" w:rsidP="009B75F1">
      <w:pPr>
        <w:pStyle w:val="NoSpacing"/>
        <w:jc w:val="both"/>
        <w:rPr>
          <w:rFonts w:ascii="Times New Roman" w:hAnsi="Times New Roman"/>
          <w:b/>
          <w:sz w:val="24"/>
          <w:szCs w:val="24"/>
        </w:rPr>
      </w:pPr>
    </w:p>
    <w:p w14:paraId="1713E0B2" w14:textId="77777777" w:rsidR="00F56A2B" w:rsidRDefault="00F56A2B" w:rsidP="009B75F1">
      <w:pPr>
        <w:pStyle w:val="NoSpacing"/>
        <w:jc w:val="both"/>
        <w:rPr>
          <w:rFonts w:ascii="Times New Roman" w:hAnsi="Times New Roman"/>
          <w:b/>
          <w:sz w:val="24"/>
          <w:szCs w:val="24"/>
        </w:rPr>
      </w:pPr>
    </w:p>
    <w:p w14:paraId="3D44639C" w14:textId="77777777" w:rsidR="00F56A2B" w:rsidRDefault="00F56A2B" w:rsidP="009B75F1">
      <w:pPr>
        <w:pStyle w:val="NoSpacing"/>
        <w:jc w:val="both"/>
        <w:rPr>
          <w:rFonts w:ascii="Times New Roman" w:hAnsi="Times New Roman"/>
          <w:b/>
          <w:sz w:val="24"/>
          <w:szCs w:val="24"/>
        </w:rPr>
      </w:pPr>
    </w:p>
    <w:p w14:paraId="4D383A0E" w14:textId="77777777" w:rsidR="00F56A2B" w:rsidRDefault="00F56A2B" w:rsidP="009B75F1">
      <w:pPr>
        <w:pStyle w:val="NoSpacing"/>
        <w:jc w:val="both"/>
        <w:rPr>
          <w:rFonts w:ascii="Times New Roman" w:hAnsi="Times New Roman"/>
          <w:b/>
          <w:sz w:val="24"/>
          <w:szCs w:val="24"/>
        </w:rPr>
      </w:pPr>
    </w:p>
    <w:p w14:paraId="108A94E5" w14:textId="77777777" w:rsidR="00F56A2B" w:rsidRDefault="00F56A2B" w:rsidP="009B75F1">
      <w:pPr>
        <w:pStyle w:val="NoSpacing"/>
        <w:jc w:val="both"/>
        <w:rPr>
          <w:rFonts w:ascii="Times New Roman" w:hAnsi="Times New Roman"/>
          <w:b/>
          <w:sz w:val="24"/>
          <w:szCs w:val="24"/>
        </w:rPr>
      </w:pPr>
    </w:p>
    <w:p w14:paraId="2F32964B" w14:textId="77777777" w:rsidR="00F56A2B" w:rsidRDefault="00F56A2B" w:rsidP="009B75F1">
      <w:pPr>
        <w:pStyle w:val="NoSpacing"/>
        <w:jc w:val="both"/>
        <w:rPr>
          <w:rFonts w:ascii="Times New Roman" w:hAnsi="Times New Roman"/>
          <w:b/>
          <w:sz w:val="24"/>
          <w:szCs w:val="24"/>
        </w:rPr>
      </w:pPr>
    </w:p>
    <w:p w14:paraId="572A94AD" w14:textId="77777777" w:rsidR="00F56A2B" w:rsidRDefault="00F56A2B" w:rsidP="009B75F1">
      <w:pPr>
        <w:pStyle w:val="NoSpacing"/>
        <w:jc w:val="both"/>
        <w:rPr>
          <w:rFonts w:ascii="Times New Roman" w:hAnsi="Times New Roman"/>
          <w:b/>
          <w:sz w:val="24"/>
          <w:szCs w:val="24"/>
        </w:rPr>
      </w:pPr>
    </w:p>
    <w:p w14:paraId="081953AB" w14:textId="77777777" w:rsidR="00F56A2B" w:rsidRDefault="00F56A2B" w:rsidP="009B75F1">
      <w:pPr>
        <w:pStyle w:val="NoSpacing"/>
        <w:jc w:val="both"/>
        <w:rPr>
          <w:rFonts w:ascii="Times New Roman" w:hAnsi="Times New Roman"/>
          <w:b/>
          <w:sz w:val="24"/>
          <w:szCs w:val="24"/>
        </w:rPr>
      </w:pPr>
    </w:p>
    <w:p w14:paraId="2628D31F" w14:textId="77777777" w:rsidR="00F56A2B" w:rsidRDefault="00F56A2B" w:rsidP="009B75F1">
      <w:pPr>
        <w:pStyle w:val="NoSpacing"/>
        <w:jc w:val="both"/>
        <w:rPr>
          <w:rFonts w:ascii="Times New Roman" w:hAnsi="Times New Roman"/>
          <w:b/>
          <w:sz w:val="24"/>
          <w:szCs w:val="24"/>
        </w:rPr>
      </w:pPr>
    </w:p>
    <w:p w14:paraId="55889F89" w14:textId="4EAB8C0E" w:rsidR="007068AA" w:rsidRPr="008B6887" w:rsidRDefault="007068AA" w:rsidP="009B75F1">
      <w:pPr>
        <w:pStyle w:val="NoSpacing"/>
        <w:jc w:val="both"/>
        <w:rPr>
          <w:rFonts w:ascii="Times New Roman" w:hAnsi="Times New Roman"/>
          <w:b/>
          <w:sz w:val="24"/>
          <w:szCs w:val="24"/>
        </w:rPr>
      </w:pPr>
      <w:r w:rsidRPr="008B6887">
        <w:rPr>
          <w:rFonts w:ascii="Times New Roman" w:hAnsi="Times New Roman"/>
          <w:b/>
          <w:sz w:val="24"/>
          <w:szCs w:val="24"/>
        </w:rPr>
        <w:t>Class Diagram:</w:t>
      </w:r>
    </w:p>
    <w:p w14:paraId="755D23EE" w14:textId="77777777" w:rsidR="007068AA" w:rsidRDefault="007068AA" w:rsidP="009B75F1">
      <w:pPr>
        <w:pStyle w:val="NoSpacing"/>
        <w:jc w:val="both"/>
        <w:rPr>
          <w:rFonts w:ascii="Times New Roman" w:hAnsi="Times New Roman"/>
          <w:sz w:val="24"/>
          <w:szCs w:val="24"/>
        </w:rPr>
      </w:pPr>
    </w:p>
    <w:p w14:paraId="11386783" w14:textId="77777777" w:rsidR="007068AA" w:rsidRDefault="007068AA" w:rsidP="009B75F1">
      <w:pPr>
        <w:pStyle w:val="NoSpacing"/>
        <w:jc w:val="both"/>
        <w:rPr>
          <w:rFonts w:ascii="Times New Roman" w:hAnsi="Times New Roman"/>
          <w:sz w:val="24"/>
          <w:szCs w:val="24"/>
        </w:rPr>
      </w:pPr>
    </w:p>
    <w:p w14:paraId="3BE7BE6B" w14:textId="77777777" w:rsidR="007068AA" w:rsidRDefault="007068AA" w:rsidP="009B75F1">
      <w:pPr>
        <w:pStyle w:val="NoSpacing"/>
        <w:jc w:val="both"/>
        <w:rPr>
          <w:rFonts w:ascii="Times New Roman" w:hAnsi="Times New Roman"/>
          <w:sz w:val="24"/>
          <w:szCs w:val="24"/>
        </w:rPr>
      </w:pPr>
    </w:p>
    <w:p w14:paraId="6AC6DAB5" w14:textId="521AE22C" w:rsidR="008E0E83" w:rsidRPr="00F56A2B" w:rsidRDefault="00F56A2B" w:rsidP="00F56A2B">
      <w:pPr>
        <w:pStyle w:val="NoSpacing"/>
        <w:jc w:val="both"/>
        <w:rPr>
          <w:rFonts w:ascii="Times New Roman" w:hAnsi="Times New Roman"/>
          <w:sz w:val="24"/>
          <w:szCs w:val="24"/>
        </w:rPr>
      </w:pPr>
      <w:r w:rsidRPr="00F56A2B">
        <w:rPr>
          <w:rFonts w:ascii="Times New Roman" w:hAnsi="Times New Roman"/>
          <w:noProof/>
          <w:sz w:val="24"/>
          <w:szCs w:val="24"/>
        </w:rPr>
        <w:drawing>
          <wp:inline distT="0" distB="0" distL="0" distR="0" wp14:anchorId="002F9A29" wp14:editId="3D39B910">
            <wp:extent cx="2834886" cy="4511431"/>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4886" cy="4511431"/>
                    </a:xfrm>
                    <a:prstGeom prst="rect">
                      <a:avLst/>
                    </a:prstGeom>
                  </pic:spPr>
                </pic:pic>
              </a:graphicData>
            </a:graphic>
          </wp:inline>
        </w:drawing>
      </w:r>
    </w:p>
    <w:p w14:paraId="64375D52" w14:textId="77777777" w:rsidR="002747BC" w:rsidRDefault="002747BC" w:rsidP="00052B5D">
      <w:pPr>
        <w:spacing w:after="0" w:line="240" w:lineRule="auto"/>
        <w:jc w:val="both"/>
        <w:rPr>
          <w:rFonts w:ascii="Times New Roman" w:hAnsi="Times New Roman"/>
          <w:b/>
          <w:iCs/>
          <w:sz w:val="24"/>
          <w:szCs w:val="24"/>
        </w:rPr>
      </w:pPr>
    </w:p>
    <w:p w14:paraId="0399A4F7" w14:textId="5C2235CB" w:rsidR="000B042E" w:rsidRDefault="000A59B1" w:rsidP="00052B5D">
      <w:pPr>
        <w:spacing w:after="0" w:line="240" w:lineRule="auto"/>
        <w:jc w:val="both"/>
        <w:rPr>
          <w:rFonts w:ascii="Times New Roman" w:hAnsi="Times New Roman"/>
          <w:b/>
          <w:iCs/>
          <w:sz w:val="24"/>
          <w:szCs w:val="24"/>
        </w:rPr>
      </w:pPr>
      <w:r>
        <w:rPr>
          <w:rFonts w:ascii="Times New Roman" w:hAnsi="Times New Roman"/>
          <w:b/>
          <w:iCs/>
          <w:sz w:val="24"/>
          <w:szCs w:val="24"/>
        </w:rPr>
        <w:t xml:space="preserve">Results: (Program </w:t>
      </w:r>
      <w:r w:rsidR="008E0E83" w:rsidRPr="00771C9A">
        <w:rPr>
          <w:rFonts w:ascii="Times New Roman" w:hAnsi="Times New Roman"/>
          <w:b/>
          <w:iCs/>
          <w:sz w:val="24"/>
          <w:szCs w:val="24"/>
        </w:rPr>
        <w:t xml:space="preserve">with </w:t>
      </w:r>
      <w:r w:rsidR="00110F86">
        <w:rPr>
          <w:rFonts w:ascii="Times New Roman" w:hAnsi="Times New Roman"/>
          <w:b/>
          <w:iCs/>
          <w:sz w:val="24"/>
          <w:szCs w:val="24"/>
        </w:rPr>
        <w:t xml:space="preserve">snapshot of </w:t>
      </w:r>
      <w:r w:rsidR="008E0E83" w:rsidRPr="00771C9A">
        <w:rPr>
          <w:rFonts w:ascii="Times New Roman" w:hAnsi="Times New Roman"/>
          <w:b/>
          <w:iCs/>
          <w:sz w:val="24"/>
          <w:szCs w:val="24"/>
        </w:rPr>
        <w:t>output)</w:t>
      </w:r>
    </w:p>
    <w:p w14:paraId="40736598"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#include&lt;iostream&gt;</w:t>
      </w:r>
    </w:p>
    <w:p w14:paraId="260D3C2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using namespace std;</w:t>
      </w:r>
    </w:p>
    <w:p w14:paraId="64CA80E2" w14:textId="77777777" w:rsidR="00E37344" w:rsidRPr="00E37344" w:rsidRDefault="00E37344" w:rsidP="00E37344">
      <w:pPr>
        <w:spacing w:after="0" w:line="240" w:lineRule="auto"/>
        <w:jc w:val="both"/>
        <w:rPr>
          <w:rFonts w:ascii="Courier New" w:hAnsi="Courier New" w:cs="Courier New"/>
          <w:b/>
          <w:iCs/>
          <w:sz w:val="28"/>
          <w:szCs w:val="28"/>
        </w:rPr>
      </w:pPr>
    </w:p>
    <w:p w14:paraId="47BF4594"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class Student</w:t>
      </w:r>
    </w:p>
    <w:p w14:paraId="0FDD12B0"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w:t>
      </w:r>
    </w:p>
    <w:p w14:paraId="2F22AE33"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public:</w:t>
      </w:r>
    </w:p>
    <w:p w14:paraId="6081A036"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int roll;</w:t>
      </w:r>
    </w:p>
    <w:p w14:paraId="67EC0E9B"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Student()</w:t>
      </w:r>
    </w:p>
    <w:p w14:paraId="65F94C17"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27E8EAE5"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cout&lt;&lt;"Please enter your roll no.: ";</w:t>
      </w:r>
    </w:p>
    <w:p w14:paraId="2D88132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cin&gt;&gt;roll;</w:t>
      </w:r>
    </w:p>
    <w:p w14:paraId="5854AA32"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43121BE0"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void display()</w:t>
      </w:r>
    </w:p>
    <w:p w14:paraId="28C446C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0CDD0BE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cout&lt;&lt;"Roll no. is "&lt;&lt;roll&lt;&lt;endl;</w:t>
      </w:r>
    </w:p>
    <w:p w14:paraId="171F5AB1"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lastRenderedPageBreak/>
        <w:t xml:space="preserve">    }</w:t>
      </w:r>
    </w:p>
    <w:p w14:paraId="28E6F8B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w:t>
      </w:r>
    </w:p>
    <w:p w14:paraId="3FE14C97" w14:textId="77777777" w:rsidR="00E37344" w:rsidRPr="00E37344" w:rsidRDefault="00E37344" w:rsidP="00E37344">
      <w:pPr>
        <w:spacing w:after="0" w:line="240" w:lineRule="auto"/>
        <w:jc w:val="both"/>
        <w:rPr>
          <w:rFonts w:ascii="Courier New" w:hAnsi="Courier New" w:cs="Courier New"/>
          <w:b/>
          <w:iCs/>
          <w:sz w:val="28"/>
          <w:szCs w:val="28"/>
        </w:rPr>
      </w:pPr>
    </w:p>
    <w:p w14:paraId="41442634"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class CAMarks : public Student</w:t>
      </w:r>
    </w:p>
    <w:p w14:paraId="6E7A8190"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w:t>
      </w:r>
    </w:p>
    <w:p w14:paraId="6CC967FF"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public:</w:t>
      </w:r>
    </w:p>
    <w:p w14:paraId="05A7970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int courseid,ise,ia;</w:t>
      </w:r>
    </w:p>
    <w:p w14:paraId="095A997B"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CAMarks()</w:t>
      </w:r>
    </w:p>
    <w:p w14:paraId="73BEA94B"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7471A97D"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cout&lt;&lt;"Enter CourseID: ";</w:t>
      </w:r>
    </w:p>
    <w:p w14:paraId="47801B5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cin&gt;&gt;courseid;</w:t>
      </w:r>
    </w:p>
    <w:p w14:paraId="18A6C1D6"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cout&lt;&lt;"Enter ISE Marks: ";</w:t>
      </w:r>
    </w:p>
    <w:p w14:paraId="5066FCAB"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cin&gt;&gt;ise;</w:t>
      </w:r>
    </w:p>
    <w:p w14:paraId="19F8025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cout&lt;&lt;"Enter IA marks: ";</w:t>
      </w:r>
    </w:p>
    <w:p w14:paraId="5A7F863F"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cin&gt;&gt;ia;</w:t>
      </w:r>
    </w:p>
    <w:p w14:paraId="694DFE45"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70207FAB"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void calculateCAmarks()</w:t>
      </w:r>
    </w:p>
    <w:p w14:paraId="29CEC4D3"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7C61964F"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cout&lt;&lt;"Your CA marks are: "&lt;&lt;ise+ia;</w:t>
      </w:r>
    </w:p>
    <w:p w14:paraId="46D055BA"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41759251"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void display()</w:t>
      </w:r>
    </w:p>
    <w:p w14:paraId="567B0DC8"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49CCA220"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cout&lt;&lt;"Your ISE marks are: "&lt;&lt;ise&lt;&lt;endl;</w:t>
      </w:r>
    </w:p>
    <w:p w14:paraId="4A7471C0"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cout&lt;&lt;"Your IA marks are: "&lt;&lt;ia&lt;&lt;endl;</w:t>
      </w:r>
    </w:p>
    <w:p w14:paraId="703CC191"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cout&lt;&lt;"Your Total CA marks are: "&lt;&lt;ise+ia&lt;&lt;endl;</w:t>
      </w:r>
    </w:p>
    <w:p w14:paraId="65DACA50"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15905BF9"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w:t>
      </w:r>
    </w:p>
    <w:p w14:paraId="5E250B10" w14:textId="77777777" w:rsidR="00E37344" w:rsidRPr="00E37344" w:rsidRDefault="00E37344" w:rsidP="00E37344">
      <w:pPr>
        <w:spacing w:after="0" w:line="240" w:lineRule="auto"/>
        <w:jc w:val="both"/>
        <w:rPr>
          <w:rFonts w:ascii="Courier New" w:hAnsi="Courier New" w:cs="Courier New"/>
          <w:b/>
          <w:iCs/>
          <w:sz w:val="28"/>
          <w:szCs w:val="28"/>
        </w:rPr>
      </w:pPr>
    </w:p>
    <w:p w14:paraId="4E265A13"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class TotalMarks : public CAMarks</w:t>
      </w:r>
    </w:p>
    <w:p w14:paraId="305A6F02"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w:t>
      </w:r>
    </w:p>
    <w:p w14:paraId="18616CFB"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public:</w:t>
      </w:r>
    </w:p>
    <w:p w14:paraId="6C9E9712"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int courseid;</w:t>
      </w:r>
    </w:p>
    <w:p w14:paraId="1B168F18"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int ese;</w:t>
      </w:r>
    </w:p>
    <w:p w14:paraId="4B7C4171"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TotalMarks()</w:t>
      </w:r>
    </w:p>
    <w:p w14:paraId="78E76EF4"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61987DDA"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cout&lt;&lt;"Enter ESE marks: ";</w:t>
      </w:r>
    </w:p>
    <w:p w14:paraId="3220EDBC"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cin&gt;&gt;ese;</w:t>
      </w:r>
    </w:p>
    <w:p w14:paraId="344D2176"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0E096F62"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void calculateTotalMarks()</w:t>
      </w:r>
    </w:p>
    <w:p w14:paraId="1B02A8F8"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5018E592"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cout&lt;&lt;"Your CA marks are: "&lt;&lt;ise+ia&lt;&lt;endl;</w:t>
      </w:r>
    </w:p>
    <w:p w14:paraId="662BE3B5"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cout&lt;&lt;"Your ESE marks are: "&lt;&lt;ese&lt;&lt;endl;</w:t>
      </w:r>
    </w:p>
    <w:p w14:paraId="3CCB9682"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lastRenderedPageBreak/>
        <w:t xml:space="preserve">    }</w:t>
      </w:r>
    </w:p>
    <w:p w14:paraId="6959C773"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void display()</w:t>
      </w:r>
    </w:p>
    <w:p w14:paraId="344578E5"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683BB52B"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cout&lt;&lt;"Your ISE marks are: "&lt;&lt;ise&lt;&lt;endl;</w:t>
      </w:r>
    </w:p>
    <w:p w14:paraId="55A21381"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cout&lt;&lt;"Your IA marks are: "&lt;&lt;ia&lt;&lt;endl;</w:t>
      </w:r>
    </w:p>
    <w:p w14:paraId="45D31062"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cout&lt;&lt;"Your CA marks are: "&lt;&lt;ise+ia&lt;&lt;endl;</w:t>
      </w:r>
    </w:p>
    <w:p w14:paraId="4D28553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cout&lt;&lt;"Your ESE marks are: "&lt;&lt;ese&lt;&lt;endl;</w:t>
      </w:r>
    </w:p>
    <w:p w14:paraId="1F5B1CF8"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057309B9"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w:t>
      </w:r>
    </w:p>
    <w:p w14:paraId="2948B774" w14:textId="77777777" w:rsidR="00E37344" w:rsidRPr="00E37344" w:rsidRDefault="00E37344" w:rsidP="00E37344">
      <w:pPr>
        <w:spacing w:after="0" w:line="240" w:lineRule="auto"/>
        <w:jc w:val="both"/>
        <w:rPr>
          <w:rFonts w:ascii="Courier New" w:hAnsi="Courier New" w:cs="Courier New"/>
          <w:b/>
          <w:iCs/>
          <w:sz w:val="28"/>
          <w:szCs w:val="28"/>
        </w:rPr>
      </w:pPr>
    </w:p>
    <w:p w14:paraId="65B2AE49"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int main()</w:t>
      </w:r>
    </w:p>
    <w:p w14:paraId="12D51BDC"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w:t>
      </w:r>
    </w:p>
    <w:p w14:paraId="149A8BA2"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TotalMarks s3;</w:t>
      </w:r>
    </w:p>
    <w:p w14:paraId="07EB8EFC"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s3.display();</w:t>
      </w:r>
    </w:p>
    <w:p w14:paraId="72D917CF" w14:textId="77777777" w:rsidR="00E37344" w:rsidRPr="00E37344" w:rsidRDefault="00E37344" w:rsidP="00E37344">
      <w:pPr>
        <w:spacing w:after="0" w:line="240" w:lineRule="auto"/>
        <w:jc w:val="both"/>
        <w:rPr>
          <w:rFonts w:ascii="Courier New" w:hAnsi="Courier New" w:cs="Courier New"/>
          <w:b/>
          <w:iCs/>
          <w:sz w:val="28"/>
          <w:szCs w:val="28"/>
        </w:rPr>
      </w:pPr>
    </w:p>
    <w:p w14:paraId="0D735E3B"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s3.calculateTotalMarks();</w:t>
      </w:r>
    </w:p>
    <w:p w14:paraId="1DF2C4F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s3.calculateCAmarks();</w:t>
      </w:r>
    </w:p>
    <w:p w14:paraId="057C09A9" w14:textId="77777777" w:rsidR="00E37344" w:rsidRPr="00E37344" w:rsidRDefault="00E37344" w:rsidP="00E37344">
      <w:pPr>
        <w:spacing w:after="0" w:line="240" w:lineRule="auto"/>
        <w:jc w:val="both"/>
        <w:rPr>
          <w:rFonts w:ascii="Courier New" w:hAnsi="Courier New" w:cs="Courier New"/>
          <w:b/>
          <w:iCs/>
          <w:sz w:val="28"/>
          <w:szCs w:val="28"/>
        </w:rPr>
      </w:pPr>
    </w:p>
    <w:p w14:paraId="028B5384"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s3.Student::display();</w:t>
      </w:r>
    </w:p>
    <w:p w14:paraId="360FAE7E" w14:textId="255465E7" w:rsidR="00E37344" w:rsidRPr="006E4488" w:rsidRDefault="00E37344" w:rsidP="00E37344">
      <w:pPr>
        <w:spacing w:after="0" w:line="240" w:lineRule="auto"/>
        <w:jc w:val="both"/>
        <w:rPr>
          <w:rFonts w:ascii="Courier New" w:hAnsi="Courier New" w:cs="Courier New"/>
          <w:b/>
          <w:iCs/>
          <w:sz w:val="24"/>
          <w:szCs w:val="24"/>
        </w:rPr>
      </w:pPr>
      <w:r w:rsidRPr="006E4488">
        <w:rPr>
          <w:rFonts w:ascii="Courier New" w:hAnsi="Courier New" w:cs="Courier New"/>
          <w:b/>
          <w:iCs/>
          <w:sz w:val="28"/>
          <w:szCs w:val="28"/>
        </w:rPr>
        <w:t xml:space="preserve">    </w:t>
      </w:r>
      <w:r w:rsidRPr="006E4488">
        <w:rPr>
          <w:rFonts w:ascii="Courier New" w:hAnsi="Courier New" w:cs="Courier New"/>
          <w:b/>
          <w:iCs/>
          <w:sz w:val="24"/>
          <w:szCs w:val="24"/>
        </w:rPr>
        <w:t>s3.CAMarks::display();</w:t>
      </w:r>
    </w:p>
    <w:p w14:paraId="0DC1C45E" w14:textId="12A5F2D1" w:rsidR="002747BC" w:rsidRDefault="00E37344" w:rsidP="00E37344">
      <w:pPr>
        <w:spacing w:after="0" w:line="240" w:lineRule="auto"/>
        <w:jc w:val="both"/>
        <w:rPr>
          <w:rFonts w:ascii="Times New Roman" w:hAnsi="Times New Roman"/>
          <w:b/>
          <w:iCs/>
          <w:sz w:val="24"/>
          <w:szCs w:val="24"/>
        </w:rPr>
      </w:pPr>
      <w:r w:rsidRPr="00E37344">
        <w:rPr>
          <w:rFonts w:ascii="Times New Roman" w:hAnsi="Times New Roman"/>
          <w:b/>
          <w:iCs/>
          <w:sz w:val="24"/>
          <w:szCs w:val="24"/>
        </w:rPr>
        <w:t>}</w:t>
      </w:r>
    </w:p>
    <w:p w14:paraId="7FEFA420" w14:textId="77777777" w:rsidR="00B114E5" w:rsidRDefault="00B114E5" w:rsidP="00E37344">
      <w:pPr>
        <w:spacing w:after="0" w:line="240" w:lineRule="auto"/>
        <w:jc w:val="both"/>
        <w:rPr>
          <w:rFonts w:ascii="Times New Roman" w:hAnsi="Times New Roman"/>
          <w:b/>
          <w:iCs/>
          <w:sz w:val="24"/>
          <w:szCs w:val="24"/>
        </w:rPr>
      </w:pPr>
    </w:p>
    <w:p w14:paraId="55F5F421" w14:textId="4067C278" w:rsidR="00B114E5" w:rsidRDefault="00B114E5" w:rsidP="00E37344">
      <w:pPr>
        <w:spacing w:after="0" w:line="240" w:lineRule="auto"/>
        <w:jc w:val="both"/>
        <w:rPr>
          <w:rFonts w:ascii="Times New Roman" w:hAnsi="Times New Roman"/>
          <w:b/>
          <w:iCs/>
          <w:sz w:val="24"/>
          <w:szCs w:val="24"/>
        </w:rPr>
      </w:pPr>
      <w:r>
        <w:rPr>
          <w:rFonts w:ascii="Times New Roman" w:hAnsi="Times New Roman"/>
          <w:b/>
          <w:iCs/>
          <w:sz w:val="24"/>
          <w:szCs w:val="24"/>
        </w:rPr>
        <w:t>OUTPUT:</w:t>
      </w:r>
    </w:p>
    <w:p w14:paraId="7102399E" w14:textId="77777777" w:rsidR="00B114E5" w:rsidRDefault="00B114E5" w:rsidP="00E37344">
      <w:pPr>
        <w:spacing w:after="0" w:line="240" w:lineRule="auto"/>
        <w:jc w:val="both"/>
        <w:rPr>
          <w:rFonts w:ascii="Times New Roman" w:hAnsi="Times New Roman"/>
          <w:b/>
          <w:iCs/>
          <w:sz w:val="24"/>
          <w:szCs w:val="24"/>
        </w:rPr>
      </w:pPr>
    </w:p>
    <w:p w14:paraId="50D5D031" w14:textId="245AFF1D" w:rsidR="00B114E5" w:rsidRDefault="00B114E5" w:rsidP="00E37344">
      <w:pPr>
        <w:spacing w:after="0" w:line="240" w:lineRule="auto"/>
        <w:jc w:val="both"/>
        <w:rPr>
          <w:rFonts w:ascii="Times New Roman" w:hAnsi="Times New Roman"/>
          <w:b/>
          <w:iCs/>
          <w:sz w:val="24"/>
          <w:szCs w:val="24"/>
        </w:rPr>
      </w:pPr>
      <w:r w:rsidRPr="00B114E5">
        <w:rPr>
          <w:rFonts w:ascii="Times New Roman" w:hAnsi="Times New Roman"/>
          <w:b/>
          <w:iCs/>
          <w:noProof/>
          <w:sz w:val="24"/>
          <w:szCs w:val="24"/>
        </w:rPr>
        <w:drawing>
          <wp:inline distT="0" distB="0" distL="0" distR="0" wp14:anchorId="51F9B8E7" wp14:editId="176851BA">
            <wp:extent cx="5731510" cy="2389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89505"/>
                    </a:xfrm>
                    <a:prstGeom prst="rect">
                      <a:avLst/>
                    </a:prstGeom>
                  </pic:spPr>
                </pic:pic>
              </a:graphicData>
            </a:graphic>
          </wp:inline>
        </w:drawing>
      </w:r>
    </w:p>
    <w:p w14:paraId="5BF250A7" w14:textId="77777777" w:rsidR="00110F86" w:rsidRPr="00771C9A" w:rsidRDefault="00110F86" w:rsidP="00110F86">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___________________________________________________________________________</w:t>
      </w:r>
    </w:p>
    <w:p w14:paraId="6DFF83E4" w14:textId="6DAF8A3F" w:rsidR="00110F86" w:rsidRDefault="00110F86" w:rsidP="00052B5D">
      <w:pPr>
        <w:spacing w:after="0" w:line="300" w:lineRule="atLeast"/>
        <w:jc w:val="both"/>
        <w:rPr>
          <w:rStyle w:val="Strong"/>
          <w:rFonts w:ascii="Times New Roman" w:hAnsi="Times New Roman"/>
          <w:b w:val="0"/>
          <w:bCs w:val="0"/>
          <w:sz w:val="24"/>
          <w:szCs w:val="24"/>
        </w:rPr>
      </w:pPr>
    </w:p>
    <w:p w14:paraId="69636BBC" w14:textId="77777777" w:rsidR="00E31124" w:rsidRDefault="00E31124" w:rsidP="00052B5D">
      <w:pPr>
        <w:spacing w:after="0" w:line="300" w:lineRule="atLeast"/>
        <w:jc w:val="both"/>
        <w:rPr>
          <w:rStyle w:val="Strong"/>
          <w:rFonts w:ascii="Times New Roman" w:hAnsi="Times New Roman"/>
          <w:bCs w:val="0"/>
          <w:sz w:val="24"/>
          <w:szCs w:val="24"/>
        </w:rPr>
      </w:pPr>
    </w:p>
    <w:p w14:paraId="0D049DB2" w14:textId="77777777" w:rsidR="00E31124" w:rsidRDefault="00E31124" w:rsidP="00052B5D">
      <w:pPr>
        <w:spacing w:after="0" w:line="300" w:lineRule="atLeast"/>
        <w:jc w:val="both"/>
        <w:rPr>
          <w:rStyle w:val="Strong"/>
          <w:rFonts w:ascii="Times New Roman" w:hAnsi="Times New Roman"/>
          <w:bCs w:val="0"/>
          <w:sz w:val="24"/>
          <w:szCs w:val="24"/>
        </w:rPr>
      </w:pPr>
    </w:p>
    <w:p w14:paraId="161C8540" w14:textId="77777777" w:rsidR="00E31124" w:rsidRDefault="00E31124" w:rsidP="00052B5D">
      <w:pPr>
        <w:spacing w:after="0" w:line="300" w:lineRule="atLeast"/>
        <w:jc w:val="both"/>
        <w:rPr>
          <w:rStyle w:val="Strong"/>
          <w:rFonts w:ascii="Times New Roman" w:hAnsi="Times New Roman"/>
          <w:bCs w:val="0"/>
          <w:sz w:val="24"/>
          <w:szCs w:val="24"/>
        </w:rPr>
      </w:pPr>
    </w:p>
    <w:p w14:paraId="6887EC95" w14:textId="77777777" w:rsidR="00E31124" w:rsidRDefault="00E31124" w:rsidP="00052B5D">
      <w:pPr>
        <w:spacing w:after="0" w:line="300" w:lineRule="atLeast"/>
        <w:jc w:val="both"/>
        <w:rPr>
          <w:rStyle w:val="Strong"/>
          <w:rFonts w:ascii="Times New Roman" w:hAnsi="Times New Roman"/>
          <w:bCs w:val="0"/>
          <w:sz w:val="24"/>
          <w:szCs w:val="24"/>
        </w:rPr>
      </w:pPr>
    </w:p>
    <w:p w14:paraId="3367350E" w14:textId="77777777" w:rsidR="00E31124" w:rsidRDefault="00E31124" w:rsidP="00052B5D">
      <w:pPr>
        <w:spacing w:after="0" w:line="300" w:lineRule="atLeast"/>
        <w:jc w:val="both"/>
        <w:rPr>
          <w:rStyle w:val="Strong"/>
          <w:rFonts w:ascii="Times New Roman" w:hAnsi="Times New Roman"/>
          <w:bCs w:val="0"/>
          <w:sz w:val="24"/>
          <w:szCs w:val="24"/>
        </w:rPr>
      </w:pPr>
    </w:p>
    <w:p w14:paraId="37525C66" w14:textId="418C034B" w:rsidR="00110F86" w:rsidRDefault="00110F86" w:rsidP="00052B5D">
      <w:pPr>
        <w:spacing w:after="0" w:line="300" w:lineRule="atLeast"/>
        <w:jc w:val="both"/>
        <w:rPr>
          <w:rStyle w:val="Strong"/>
          <w:rFonts w:ascii="Times New Roman" w:hAnsi="Times New Roman"/>
          <w:bCs w:val="0"/>
          <w:sz w:val="24"/>
          <w:szCs w:val="24"/>
        </w:rPr>
      </w:pPr>
      <w:r w:rsidRPr="00110F86">
        <w:rPr>
          <w:rStyle w:val="Strong"/>
          <w:rFonts w:ascii="Times New Roman" w:hAnsi="Times New Roman"/>
          <w:bCs w:val="0"/>
          <w:sz w:val="24"/>
          <w:szCs w:val="24"/>
        </w:rPr>
        <w:t>Test Cases</w:t>
      </w:r>
      <w:r>
        <w:rPr>
          <w:rStyle w:val="Strong"/>
          <w:rFonts w:ascii="Times New Roman" w:hAnsi="Times New Roman"/>
          <w:bCs w:val="0"/>
          <w:sz w:val="24"/>
          <w:szCs w:val="24"/>
        </w:rPr>
        <w:t xml:space="preserve"> (</w:t>
      </w:r>
      <w:r w:rsidR="000C325B">
        <w:rPr>
          <w:rStyle w:val="Strong"/>
          <w:rFonts w:ascii="Times New Roman" w:hAnsi="Times New Roman"/>
          <w:bCs w:val="0"/>
          <w:sz w:val="24"/>
          <w:szCs w:val="24"/>
        </w:rPr>
        <w:t>minimum</w:t>
      </w:r>
      <w:r>
        <w:rPr>
          <w:rStyle w:val="Strong"/>
          <w:rFonts w:ascii="Times New Roman" w:hAnsi="Times New Roman"/>
          <w:bCs w:val="0"/>
          <w:sz w:val="24"/>
          <w:szCs w:val="24"/>
        </w:rPr>
        <w:t xml:space="preserve"> 5 test cases required)</w:t>
      </w:r>
      <w:r w:rsidRPr="00110F86">
        <w:rPr>
          <w:rStyle w:val="Strong"/>
          <w:rFonts w:ascii="Times New Roman" w:hAnsi="Times New Roman"/>
          <w:bCs w:val="0"/>
          <w:sz w:val="24"/>
          <w:szCs w:val="24"/>
        </w:rPr>
        <w:t>:</w:t>
      </w:r>
    </w:p>
    <w:p w14:paraId="413A6DFC" w14:textId="77777777" w:rsidR="00110F86" w:rsidRDefault="00110F86" w:rsidP="00052B5D">
      <w:pPr>
        <w:spacing w:after="0" w:line="300" w:lineRule="atLeast"/>
        <w:jc w:val="both"/>
        <w:rPr>
          <w:rStyle w:val="Strong"/>
          <w:rFonts w:ascii="Times New Roman" w:hAnsi="Times New Roman"/>
          <w:bCs w:val="0"/>
          <w:sz w:val="24"/>
          <w:szCs w:val="24"/>
        </w:rPr>
      </w:pPr>
    </w:p>
    <w:tbl>
      <w:tblPr>
        <w:tblStyle w:val="TableGrid"/>
        <w:tblW w:w="9378" w:type="dxa"/>
        <w:tblLook w:val="04A0" w:firstRow="1" w:lastRow="0" w:firstColumn="1" w:lastColumn="0" w:noHBand="0" w:noVBand="1"/>
      </w:tblPr>
      <w:tblGrid>
        <w:gridCol w:w="1138"/>
        <w:gridCol w:w="1490"/>
        <w:gridCol w:w="1440"/>
        <w:gridCol w:w="1710"/>
        <w:gridCol w:w="2250"/>
        <w:gridCol w:w="1350"/>
      </w:tblGrid>
      <w:tr w:rsidR="00110F86" w14:paraId="340CBEA5" w14:textId="77777777" w:rsidTr="00110F86">
        <w:tc>
          <w:tcPr>
            <w:tcW w:w="1138" w:type="dxa"/>
          </w:tcPr>
          <w:p w14:paraId="3836E1C5" w14:textId="2D8DA8D6"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lastRenderedPageBreak/>
              <w:t>Sr. No.</w:t>
            </w:r>
          </w:p>
        </w:tc>
        <w:tc>
          <w:tcPr>
            <w:tcW w:w="1490" w:type="dxa"/>
          </w:tcPr>
          <w:p w14:paraId="2C802459" w14:textId="2E92D6BC"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Sample Input</w:t>
            </w:r>
          </w:p>
        </w:tc>
        <w:tc>
          <w:tcPr>
            <w:tcW w:w="1440" w:type="dxa"/>
          </w:tcPr>
          <w:p w14:paraId="4AFF45BF" w14:textId="5244BE97"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Sample Output</w:t>
            </w:r>
          </w:p>
        </w:tc>
        <w:tc>
          <w:tcPr>
            <w:tcW w:w="1710" w:type="dxa"/>
          </w:tcPr>
          <w:p w14:paraId="3E237AF1" w14:textId="32508DF5"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Description</w:t>
            </w:r>
          </w:p>
        </w:tc>
        <w:tc>
          <w:tcPr>
            <w:tcW w:w="2250" w:type="dxa"/>
          </w:tcPr>
          <w:p w14:paraId="72303F1F" w14:textId="5762C772" w:rsidR="00110F86" w:rsidRDefault="00110F86" w:rsidP="00052B5D">
            <w:pPr>
              <w:spacing w:line="300" w:lineRule="atLeast"/>
              <w:jc w:val="both"/>
              <w:rPr>
                <w:rStyle w:val="Strong"/>
                <w:rFonts w:ascii="Times New Roman" w:hAnsi="Times New Roman"/>
                <w:bCs w:val="0"/>
                <w:sz w:val="24"/>
                <w:szCs w:val="24"/>
              </w:rPr>
            </w:pPr>
            <w:r>
              <w:rPr>
                <w:rFonts w:ascii="Times New Roman" w:eastAsia="Times New Roman" w:hAnsi="Times New Roman"/>
                <w:b/>
                <w:color w:val="000000"/>
                <w:sz w:val="24"/>
                <w:szCs w:val="24"/>
              </w:rPr>
              <w:t>Test Case Type (general/special)</w:t>
            </w:r>
          </w:p>
        </w:tc>
        <w:tc>
          <w:tcPr>
            <w:tcW w:w="1350" w:type="dxa"/>
          </w:tcPr>
          <w:p w14:paraId="3FF284B8" w14:textId="68C442F7" w:rsidR="00110F86" w:rsidRDefault="00110F8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Pass/Fail</w:t>
            </w:r>
          </w:p>
        </w:tc>
      </w:tr>
      <w:tr w:rsidR="00110F86" w14:paraId="50690CB4" w14:textId="77777777" w:rsidTr="00110F86">
        <w:tc>
          <w:tcPr>
            <w:tcW w:w="1138" w:type="dxa"/>
          </w:tcPr>
          <w:p w14:paraId="67FA9DAD" w14:textId="76BBDA54" w:rsidR="00110F86" w:rsidRDefault="001952E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p>
        </w:tc>
        <w:tc>
          <w:tcPr>
            <w:tcW w:w="1490" w:type="dxa"/>
          </w:tcPr>
          <w:p w14:paraId="147FD89B" w14:textId="1ED0A1AE"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r>
              <w:rPr>
                <w:rStyle w:val="Strong"/>
              </w:rPr>
              <w:t>19,12,13,20</w:t>
            </w:r>
          </w:p>
        </w:tc>
        <w:tc>
          <w:tcPr>
            <w:tcW w:w="1440" w:type="dxa"/>
          </w:tcPr>
          <w:p w14:paraId="07A57539" w14:textId="695AAD84" w:rsidR="00110F86" w:rsidRDefault="001952E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119,25,</w:t>
            </w:r>
            <w:r w:rsidR="006A05EA">
              <w:rPr>
                <w:rStyle w:val="Strong"/>
                <w:rFonts w:ascii="Times New Roman" w:hAnsi="Times New Roman"/>
                <w:bCs w:val="0"/>
                <w:sz w:val="24"/>
                <w:szCs w:val="24"/>
              </w:rPr>
              <w:t>35</w:t>
            </w:r>
          </w:p>
        </w:tc>
        <w:tc>
          <w:tcPr>
            <w:tcW w:w="1710" w:type="dxa"/>
          </w:tcPr>
          <w:p w14:paraId="718EC70C"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0D77122C" w14:textId="3D4E6B6E"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w:t>
            </w:r>
            <w:r>
              <w:rPr>
                <w:rStyle w:val="Strong"/>
              </w:rPr>
              <w:t>eneral</w:t>
            </w:r>
          </w:p>
        </w:tc>
        <w:tc>
          <w:tcPr>
            <w:tcW w:w="1350" w:type="dxa"/>
          </w:tcPr>
          <w:p w14:paraId="2C00CA5F" w14:textId="56718000"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w:t>
            </w:r>
            <w:r>
              <w:rPr>
                <w:rStyle w:val="Strong"/>
              </w:rPr>
              <w:t>eneral</w:t>
            </w:r>
          </w:p>
        </w:tc>
      </w:tr>
      <w:tr w:rsidR="00110F86" w14:paraId="21FD4533" w14:textId="77777777" w:rsidTr="00110F86">
        <w:tc>
          <w:tcPr>
            <w:tcW w:w="1138" w:type="dxa"/>
          </w:tcPr>
          <w:p w14:paraId="691938E5" w14:textId="1FB3C307" w:rsidR="00110F86" w:rsidRDefault="001952E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2</w:t>
            </w:r>
          </w:p>
        </w:tc>
        <w:tc>
          <w:tcPr>
            <w:tcW w:w="1490" w:type="dxa"/>
          </w:tcPr>
          <w:p w14:paraId="07A88B6D" w14:textId="1E36BD81" w:rsidR="00F56A2B" w:rsidRPr="00F56A2B" w:rsidRDefault="00F56A2B" w:rsidP="00052B5D">
            <w:pPr>
              <w:spacing w:line="300" w:lineRule="atLeast"/>
              <w:jc w:val="both"/>
              <w:rPr>
                <w:rStyle w:val="Strong"/>
              </w:rPr>
            </w:pPr>
            <w:r>
              <w:rPr>
                <w:rStyle w:val="Strong"/>
                <w:rFonts w:ascii="Times New Roman" w:hAnsi="Times New Roman"/>
                <w:bCs w:val="0"/>
                <w:sz w:val="24"/>
                <w:szCs w:val="24"/>
              </w:rPr>
              <w:t>0</w:t>
            </w:r>
            <w:r>
              <w:rPr>
                <w:rStyle w:val="Strong"/>
              </w:rPr>
              <w:t>91,12,23,12</w:t>
            </w:r>
          </w:p>
        </w:tc>
        <w:tc>
          <w:tcPr>
            <w:tcW w:w="1440" w:type="dxa"/>
          </w:tcPr>
          <w:p w14:paraId="67F98D17" w14:textId="53C2C222" w:rsidR="00110F86" w:rsidRDefault="006A05E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091,35,41</w:t>
            </w:r>
          </w:p>
        </w:tc>
        <w:tc>
          <w:tcPr>
            <w:tcW w:w="1710" w:type="dxa"/>
          </w:tcPr>
          <w:p w14:paraId="6BA6A9E8"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73D12177" w14:textId="5B48562B"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w:t>
            </w:r>
            <w:r>
              <w:rPr>
                <w:rStyle w:val="Strong"/>
              </w:rPr>
              <w:t>eneral</w:t>
            </w:r>
          </w:p>
        </w:tc>
        <w:tc>
          <w:tcPr>
            <w:tcW w:w="1350" w:type="dxa"/>
          </w:tcPr>
          <w:p w14:paraId="38FDB98F" w14:textId="58BBB98F"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r w:rsidR="00110F86" w14:paraId="48101989" w14:textId="77777777" w:rsidTr="00110F86">
        <w:tc>
          <w:tcPr>
            <w:tcW w:w="1138" w:type="dxa"/>
          </w:tcPr>
          <w:p w14:paraId="0C54767E" w14:textId="4E4D966B" w:rsidR="00110F86" w:rsidRDefault="001952E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3</w:t>
            </w:r>
          </w:p>
        </w:tc>
        <w:tc>
          <w:tcPr>
            <w:tcW w:w="1490" w:type="dxa"/>
          </w:tcPr>
          <w:p w14:paraId="1F5285C2" w14:textId="73115563"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138,12,34,65</w:t>
            </w:r>
          </w:p>
        </w:tc>
        <w:tc>
          <w:tcPr>
            <w:tcW w:w="1440" w:type="dxa"/>
          </w:tcPr>
          <w:p w14:paraId="3BE22FFB" w14:textId="74991183" w:rsidR="00110F86" w:rsidRDefault="006A05E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138,</w:t>
            </w:r>
            <w:r w:rsidR="0096214A">
              <w:rPr>
                <w:rStyle w:val="Strong"/>
                <w:rFonts w:ascii="Times New Roman" w:hAnsi="Times New Roman"/>
                <w:bCs w:val="0"/>
                <w:sz w:val="24"/>
                <w:szCs w:val="24"/>
              </w:rPr>
              <w:t>46</w:t>
            </w:r>
            <w:r w:rsidR="000D777F">
              <w:rPr>
                <w:rStyle w:val="Strong"/>
                <w:rFonts w:ascii="Times New Roman" w:hAnsi="Times New Roman"/>
                <w:bCs w:val="0"/>
                <w:sz w:val="24"/>
                <w:szCs w:val="24"/>
              </w:rPr>
              <w:t>,</w:t>
            </w:r>
            <w:r w:rsidR="0096214A">
              <w:rPr>
                <w:rStyle w:val="Strong"/>
                <w:rFonts w:ascii="Times New Roman" w:hAnsi="Times New Roman"/>
                <w:bCs w:val="0"/>
                <w:sz w:val="24"/>
                <w:szCs w:val="24"/>
              </w:rPr>
              <w:t>78.5</w:t>
            </w:r>
          </w:p>
        </w:tc>
        <w:tc>
          <w:tcPr>
            <w:tcW w:w="1710" w:type="dxa"/>
          </w:tcPr>
          <w:p w14:paraId="6F57751D"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0934DDF0" w14:textId="011E851E"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w:t>
            </w:r>
            <w:r>
              <w:rPr>
                <w:rStyle w:val="Strong"/>
              </w:rPr>
              <w:t>eneral</w:t>
            </w:r>
          </w:p>
        </w:tc>
        <w:tc>
          <w:tcPr>
            <w:tcW w:w="1350" w:type="dxa"/>
          </w:tcPr>
          <w:p w14:paraId="4C32F22A" w14:textId="34CA9657"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r w:rsidR="00110F86" w14:paraId="55D47DB0" w14:textId="77777777" w:rsidTr="00110F86">
        <w:tc>
          <w:tcPr>
            <w:tcW w:w="1138" w:type="dxa"/>
          </w:tcPr>
          <w:p w14:paraId="0684C6BC" w14:textId="11906D87" w:rsidR="00110F86" w:rsidRDefault="001952E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4</w:t>
            </w:r>
          </w:p>
        </w:tc>
        <w:tc>
          <w:tcPr>
            <w:tcW w:w="1490" w:type="dxa"/>
          </w:tcPr>
          <w:p w14:paraId="2EC8C30F" w14:textId="230E4D65" w:rsidR="00110F86" w:rsidRDefault="001952E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137,14,15,15</w:t>
            </w:r>
          </w:p>
        </w:tc>
        <w:tc>
          <w:tcPr>
            <w:tcW w:w="1440" w:type="dxa"/>
          </w:tcPr>
          <w:p w14:paraId="66EFE918" w14:textId="3044F9B4" w:rsidR="00110F86" w:rsidRDefault="002D7401"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r>
              <w:rPr>
                <w:rStyle w:val="Strong"/>
              </w:rPr>
              <w:t>37,29,36.5</w:t>
            </w:r>
          </w:p>
        </w:tc>
        <w:tc>
          <w:tcPr>
            <w:tcW w:w="1710" w:type="dxa"/>
          </w:tcPr>
          <w:p w14:paraId="1CCE24F9"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2B6D2379" w14:textId="0AE58D0B"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w:t>
            </w:r>
            <w:r>
              <w:rPr>
                <w:rStyle w:val="Strong"/>
              </w:rPr>
              <w:t>eneral</w:t>
            </w:r>
          </w:p>
        </w:tc>
        <w:tc>
          <w:tcPr>
            <w:tcW w:w="1350" w:type="dxa"/>
          </w:tcPr>
          <w:p w14:paraId="14F6A995" w14:textId="5AF656F4"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r w:rsidR="00110F86" w14:paraId="2221A93D" w14:textId="77777777" w:rsidTr="00110F86">
        <w:tc>
          <w:tcPr>
            <w:tcW w:w="1138" w:type="dxa"/>
          </w:tcPr>
          <w:p w14:paraId="6C5CAD67" w14:textId="6CC681AC" w:rsidR="00110F86" w:rsidRDefault="001952E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5</w:t>
            </w:r>
          </w:p>
        </w:tc>
        <w:tc>
          <w:tcPr>
            <w:tcW w:w="1490" w:type="dxa"/>
          </w:tcPr>
          <w:p w14:paraId="3A753776" w14:textId="347CD8FE" w:rsidR="00110F86" w:rsidRDefault="00B114E5"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r>
              <w:rPr>
                <w:rStyle w:val="Strong"/>
              </w:rPr>
              <w:t>26,10,14,45</w:t>
            </w:r>
          </w:p>
        </w:tc>
        <w:tc>
          <w:tcPr>
            <w:tcW w:w="1440" w:type="dxa"/>
          </w:tcPr>
          <w:p w14:paraId="3DDD8B33" w14:textId="45E096E7" w:rsidR="00110F86" w:rsidRDefault="002D7401"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r>
              <w:rPr>
                <w:rStyle w:val="Strong"/>
              </w:rPr>
              <w:t>26,24,</w:t>
            </w:r>
            <w:r w:rsidR="00EA3B24">
              <w:rPr>
                <w:rStyle w:val="Strong"/>
              </w:rPr>
              <w:t>46</w:t>
            </w:r>
          </w:p>
        </w:tc>
        <w:tc>
          <w:tcPr>
            <w:tcW w:w="1710" w:type="dxa"/>
          </w:tcPr>
          <w:p w14:paraId="7731FB7D"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5389F40D" w14:textId="23609ADE"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w:t>
            </w:r>
            <w:r>
              <w:rPr>
                <w:rStyle w:val="Strong"/>
              </w:rPr>
              <w:t>eneral</w:t>
            </w:r>
          </w:p>
        </w:tc>
        <w:tc>
          <w:tcPr>
            <w:tcW w:w="1350" w:type="dxa"/>
          </w:tcPr>
          <w:p w14:paraId="6E648A7C" w14:textId="5CB69FE0"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bl>
    <w:p w14:paraId="339B0D6B" w14:textId="0C7D0166" w:rsidR="008E0E83" w:rsidRPr="00771C9A" w:rsidRDefault="008E0E83" w:rsidP="00052B5D">
      <w:pPr>
        <w:spacing w:after="0" w:line="300" w:lineRule="atLeast"/>
        <w:jc w:val="both"/>
        <w:rPr>
          <w:rFonts w:ascii="Times New Roman" w:hAnsi="Times New Roman"/>
          <w:iCs/>
          <w:sz w:val="24"/>
          <w:szCs w:val="24"/>
        </w:rPr>
      </w:pPr>
      <w:r w:rsidRPr="00771C9A">
        <w:rPr>
          <w:rStyle w:val="Strong"/>
          <w:rFonts w:ascii="Times New Roman" w:hAnsi="Times New Roman"/>
          <w:b w:val="0"/>
          <w:bCs w:val="0"/>
          <w:sz w:val="24"/>
          <w:szCs w:val="24"/>
        </w:rPr>
        <w:t>______________________________________________________________________</w:t>
      </w:r>
      <w:r w:rsidR="00F855DC" w:rsidRPr="00771C9A">
        <w:rPr>
          <w:rStyle w:val="Strong"/>
          <w:rFonts w:ascii="Times New Roman" w:hAnsi="Times New Roman"/>
          <w:b w:val="0"/>
          <w:bCs w:val="0"/>
          <w:sz w:val="24"/>
          <w:szCs w:val="24"/>
        </w:rPr>
        <w:t>__</w:t>
      </w:r>
      <w:r w:rsidR="00FA3201" w:rsidRPr="00771C9A">
        <w:rPr>
          <w:rStyle w:val="Strong"/>
          <w:rFonts w:ascii="Times New Roman" w:hAnsi="Times New Roman"/>
          <w:b w:val="0"/>
          <w:bCs w:val="0"/>
          <w:sz w:val="24"/>
          <w:szCs w:val="24"/>
        </w:rPr>
        <w:t>_</w:t>
      </w:r>
    </w:p>
    <w:p w14:paraId="5E5E805C" w14:textId="77777777" w:rsidR="008E0E83" w:rsidRPr="00771C9A" w:rsidRDefault="008E0E83" w:rsidP="00052B5D">
      <w:pPr>
        <w:spacing w:after="0" w:line="240" w:lineRule="auto"/>
        <w:jc w:val="both"/>
        <w:rPr>
          <w:rFonts w:ascii="Times New Roman" w:eastAsia="Times New Roman" w:hAnsi="Times New Roman"/>
          <w:b/>
          <w:iCs/>
          <w:sz w:val="24"/>
          <w:szCs w:val="24"/>
        </w:rPr>
      </w:pPr>
      <w:r w:rsidRPr="00771C9A">
        <w:rPr>
          <w:rFonts w:ascii="Times New Roman" w:hAnsi="Times New Roman"/>
          <w:b/>
          <w:iCs/>
          <w:sz w:val="24"/>
          <w:szCs w:val="24"/>
        </w:rPr>
        <w:t>Questions:</w:t>
      </w:r>
    </w:p>
    <w:p w14:paraId="6A6F35FE" w14:textId="77777777" w:rsidR="00F855DC" w:rsidRPr="00771C9A" w:rsidRDefault="00F855DC" w:rsidP="00052B5D">
      <w:pPr>
        <w:tabs>
          <w:tab w:val="left" w:pos="435"/>
          <w:tab w:val="left" w:pos="720"/>
        </w:tabs>
        <w:spacing w:after="0" w:line="240" w:lineRule="auto"/>
        <w:jc w:val="both"/>
        <w:rPr>
          <w:rFonts w:ascii="Times New Roman" w:hAnsi="Times New Roman"/>
          <w:iCs/>
          <w:sz w:val="24"/>
          <w:szCs w:val="24"/>
        </w:rPr>
      </w:pPr>
    </w:p>
    <w:p w14:paraId="477732AE" w14:textId="08F72617" w:rsidR="00F855DC" w:rsidRDefault="00B96F5F" w:rsidP="00C30AE4">
      <w:pPr>
        <w:tabs>
          <w:tab w:val="left" w:pos="435"/>
          <w:tab w:val="left" w:pos="720"/>
        </w:tabs>
        <w:spacing w:after="0" w:line="240" w:lineRule="auto"/>
        <w:jc w:val="both"/>
        <w:rPr>
          <w:rFonts w:ascii="Times New Roman" w:hAnsi="Times New Roman"/>
          <w:iCs/>
          <w:sz w:val="24"/>
          <w:szCs w:val="24"/>
        </w:rPr>
      </w:pPr>
      <w:r>
        <w:rPr>
          <w:rFonts w:ascii="Times New Roman" w:hAnsi="Times New Roman"/>
          <w:iCs/>
          <w:sz w:val="24"/>
          <w:szCs w:val="24"/>
        </w:rPr>
        <w:t>1.</w:t>
      </w:r>
      <w:r w:rsidR="00294587" w:rsidRPr="00294587">
        <w:t xml:space="preserve"> </w:t>
      </w:r>
      <w:r w:rsidR="00400DA8">
        <w:rPr>
          <w:rFonts w:ascii="Times New Roman" w:eastAsia="Times New Roman" w:hAnsi="Times New Roman"/>
          <w:sz w:val="24"/>
          <w:szCs w:val="24"/>
        </w:rPr>
        <w:t>Explain virtual base class with the help of a suitable example.</w:t>
      </w:r>
    </w:p>
    <w:p w14:paraId="34C32CC7" w14:textId="77777777" w:rsidR="00142717" w:rsidRDefault="00142717" w:rsidP="00142717">
      <w:pPr>
        <w:tabs>
          <w:tab w:val="left" w:pos="435"/>
          <w:tab w:val="left" w:pos="720"/>
        </w:tabs>
        <w:spacing w:after="0" w:line="240" w:lineRule="auto"/>
        <w:jc w:val="both"/>
        <w:rPr>
          <w:rFonts w:ascii="Times New Roman" w:hAnsi="Times New Roman"/>
          <w:iCs/>
          <w:sz w:val="24"/>
          <w:szCs w:val="24"/>
        </w:rPr>
      </w:pPr>
    </w:p>
    <w:p w14:paraId="547362CA" w14:textId="3BA1443A" w:rsidR="00142717" w:rsidRPr="00142717" w:rsidRDefault="00142717" w:rsidP="00142717">
      <w:pPr>
        <w:tabs>
          <w:tab w:val="left" w:pos="435"/>
          <w:tab w:val="left" w:pos="720"/>
        </w:tabs>
        <w:spacing w:after="0" w:line="240" w:lineRule="auto"/>
        <w:jc w:val="both"/>
        <w:rPr>
          <w:rFonts w:ascii="Algerian" w:hAnsi="Algerian"/>
          <w:iCs/>
          <w:sz w:val="24"/>
          <w:szCs w:val="24"/>
        </w:rPr>
      </w:pPr>
      <w:r w:rsidRPr="00142717">
        <w:rPr>
          <w:rFonts w:ascii="Algerian" w:hAnsi="Algerian"/>
          <w:iCs/>
          <w:sz w:val="24"/>
          <w:szCs w:val="24"/>
        </w:rPr>
        <w:t>Virtual base classes are used in virtual inheritance in a way of preventing multiple “instances” of a given class appearing in an inheritance hierarchy when using multiple inheritances.</w:t>
      </w:r>
    </w:p>
    <w:p w14:paraId="69A1D252" w14:textId="77777777" w:rsidR="00142717" w:rsidRPr="00142717" w:rsidRDefault="00142717" w:rsidP="00142717">
      <w:pPr>
        <w:tabs>
          <w:tab w:val="left" w:pos="435"/>
          <w:tab w:val="left" w:pos="720"/>
        </w:tabs>
        <w:spacing w:after="0" w:line="240" w:lineRule="auto"/>
        <w:jc w:val="both"/>
        <w:rPr>
          <w:rFonts w:ascii="Algerian" w:hAnsi="Algerian"/>
          <w:iCs/>
          <w:sz w:val="24"/>
          <w:szCs w:val="24"/>
        </w:rPr>
      </w:pPr>
    </w:p>
    <w:p w14:paraId="000E860F" w14:textId="77777777" w:rsidR="00142717" w:rsidRPr="00142717" w:rsidRDefault="00142717" w:rsidP="00142717">
      <w:pPr>
        <w:tabs>
          <w:tab w:val="left" w:pos="435"/>
          <w:tab w:val="left" w:pos="720"/>
        </w:tabs>
        <w:spacing w:after="0" w:line="240" w:lineRule="auto"/>
        <w:jc w:val="both"/>
        <w:rPr>
          <w:rFonts w:ascii="Algerian" w:hAnsi="Algerian"/>
          <w:iCs/>
          <w:sz w:val="24"/>
          <w:szCs w:val="24"/>
        </w:rPr>
      </w:pPr>
      <w:r w:rsidRPr="00142717">
        <w:rPr>
          <w:rFonts w:ascii="Algerian" w:hAnsi="Algerian"/>
          <w:iCs/>
          <w:sz w:val="24"/>
          <w:szCs w:val="24"/>
        </w:rPr>
        <w:t>Need for Virtual Base Classes:</w:t>
      </w:r>
    </w:p>
    <w:p w14:paraId="42E01C25" w14:textId="4839A100" w:rsidR="00C30AE4" w:rsidRPr="00142717" w:rsidRDefault="00142717" w:rsidP="00142717">
      <w:pPr>
        <w:tabs>
          <w:tab w:val="left" w:pos="435"/>
          <w:tab w:val="left" w:pos="720"/>
        </w:tabs>
        <w:spacing w:after="0" w:line="240" w:lineRule="auto"/>
        <w:jc w:val="both"/>
        <w:rPr>
          <w:rFonts w:ascii="Algerian" w:hAnsi="Algerian"/>
          <w:iCs/>
          <w:sz w:val="24"/>
          <w:szCs w:val="24"/>
        </w:rPr>
      </w:pPr>
      <w:r w:rsidRPr="00142717">
        <w:rPr>
          <w:rFonts w:ascii="Algerian" w:hAnsi="Algerian"/>
          <w:iCs/>
          <w:sz w:val="24"/>
          <w:szCs w:val="24"/>
        </w:rPr>
        <w:t>Consider the situation where we have one class A .This class is A is inherited by two other classes B and C. Both these class are inherited into another in a new class D as shown in figure below.</w:t>
      </w:r>
    </w:p>
    <w:p w14:paraId="2AA4969A"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6270272B" w14:textId="77777777" w:rsidR="00400DA8" w:rsidRDefault="00400DA8" w:rsidP="00052B5D">
      <w:pPr>
        <w:tabs>
          <w:tab w:val="left" w:pos="435"/>
          <w:tab w:val="left" w:pos="720"/>
        </w:tabs>
        <w:spacing w:after="0" w:line="240" w:lineRule="auto"/>
        <w:jc w:val="both"/>
        <w:rPr>
          <w:rFonts w:ascii="Times New Roman" w:hAnsi="Times New Roman"/>
          <w:iCs/>
          <w:sz w:val="24"/>
          <w:szCs w:val="24"/>
        </w:rPr>
      </w:pPr>
    </w:p>
    <w:p w14:paraId="0440006B" w14:textId="2BF6B99D" w:rsidR="008E0E83" w:rsidRPr="00771C9A" w:rsidRDefault="008E0E83" w:rsidP="00052B5D">
      <w:pPr>
        <w:tabs>
          <w:tab w:val="left" w:pos="435"/>
          <w:tab w:val="left" w:pos="720"/>
        </w:tabs>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w:t>
      </w:r>
      <w:r w:rsidR="00F855DC" w:rsidRPr="00771C9A">
        <w:rPr>
          <w:rFonts w:ascii="Times New Roman" w:hAnsi="Times New Roman"/>
          <w:iCs/>
          <w:sz w:val="24"/>
          <w:szCs w:val="24"/>
        </w:rPr>
        <w:t>________</w:t>
      </w:r>
    </w:p>
    <w:p w14:paraId="265CAAAA" w14:textId="77777777" w:rsidR="008E0E83" w:rsidRDefault="008E0E83" w:rsidP="00052B5D">
      <w:pPr>
        <w:autoSpaceDE w:val="0"/>
        <w:jc w:val="both"/>
        <w:rPr>
          <w:rFonts w:ascii="Times New Roman" w:hAnsi="Times New Roman"/>
          <w:b/>
          <w:iCs/>
          <w:sz w:val="24"/>
          <w:szCs w:val="24"/>
        </w:rPr>
      </w:pPr>
      <w:r w:rsidRPr="00771C9A">
        <w:rPr>
          <w:rFonts w:ascii="Times New Roman" w:hAnsi="Times New Roman"/>
          <w:b/>
          <w:iCs/>
          <w:sz w:val="24"/>
          <w:szCs w:val="24"/>
        </w:rPr>
        <w:t xml:space="preserve">Outcomes:  </w:t>
      </w:r>
    </w:p>
    <w:p w14:paraId="4F1E8BB6" w14:textId="31F7227B" w:rsidR="00142717" w:rsidRPr="0039294D" w:rsidRDefault="0039294D" w:rsidP="00052B5D">
      <w:pPr>
        <w:autoSpaceDE w:val="0"/>
        <w:jc w:val="both"/>
        <w:rPr>
          <w:rFonts w:ascii="Times New Roman" w:hAnsi="Times New Roman"/>
          <w:b/>
          <w:iCs/>
          <w:sz w:val="28"/>
          <w:szCs w:val="28"/>
        </w:rPr>
      </w:pPr>
      <w:r w:rsidRPr="0039294D">
        <w:rPr>
          <w:sz w:val="24"/>
          <w:szCs w:val="24"/>
        </w:rPr>
        <w:t>CO2. Implement the principles of Data Abstraction Inheritance &amp; Polymorphism.</w:t>
      </w:r>
    </w:p>
    <w:p w14:paraId="062F858F"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Conclusion: (Conclusion to be based on the outcomes achieved)</w:t>
      </w:r>
    </w:p>
    <w:p w14:paraId="286B6F8A" w14:textId="61AFFE0D" w:rsidR="0096214A" w:rsidRDefault="0096214A" w:rsidP="00052B5D">
      <w:pPr>
        <w:spacing w:after="0" w:line="240" w:lineRule="auto"/>
        <w:jc w:val="both"/>
        <w:rPr>
          <w:rFonts w:ascii="Times New Roman" w:hAnsi="Times New Roman"/>
          <w:iCs/>
          <w:sz w:val="24"/>
          <w:szCs w:val="24"/>
        </w:rPr>
      </w:pPr>
    </w:p>
    <w:p w14:paraId="49FA4AB4" w14:textId="77777777" w:rsidR="0096214A" w:rsidRPr="00771C9A" w:rsidRDefault="0096214A" w:rsidP="00052B5D">
      <w:pPr>
        <w:spacing w:after="0" w:line="240" w:lineRule="auto"/>
        <w:jc w:val="both"/>
        <w:rPr>
          <w:rFonts w:ascii="Times New Roman" w:hAnsi="Times New Roman"/>
          <w:iCs/>
          <w:sz w:val="24"/>
          <w:szCs w:val="24"/>
        </w:rPr>
      </w:pPr>
    </w:p>
    <w:p w14:paraId="352B5747" w14:textId="5C98F2FD" w:rsidR="008E0E83" w:rsidRPr="00771C9A" w:rsidRDefault="0096214A" w:rsidP="00052B5D">
      <w:pPr>
        <w:pBdr>
          <w:bottom w:val="single" w:sz="12" w:space="1" w:color="000000"/>
        </w:pBdr>
        <w:spacing w:after="0" w:line="360" w:lineRule="auto"/>
        <w:jc w:val="both"/>
        <w:rPr>
          <w:rFonts w:ascii="Times New Roman" w:hAnsi="Times New Roman"/>
          <w:iCs/>
          <w:sz w:val="24"/>
          <w:szCs w:val="24"/>
        </w:rPr>
      </w:pPr>
      <w:r>
        <w:rPr>
          <w:rFonts w:ascii="Times New Roman" w:hAnsi="Times New Roman"/>
          <w:iCs/>
          <w:sz w:val="24"/>
          <w:szCs w:val="24"/>
        </w:rPr>
        <w:t>We can conclude that we have learnt about multi-level inheritance.</w:t>
      </w:r>
    </w:p>
    <w:p w14:paraId="5AC0017A" w14:textId="77777777" w:rsidR="008E0E83" w:rsidRPr="00771C9A" w:rsidRDefault="008E0E83" w:rsidP="00052B5D">
      <w:pPr>
        <w:pBdr>
          <w:bottom w:val="single" w:sz="12" w:space="1" w:color="000000"/>
        </w:pBdr>
        <w:spacing w:after="0" w:line="360" w:lineRule="auto"/>
        <w:jc w:val="both"/>
        <w:rPr>
          <w:rFonts w:ascii="Times New Roman" w:hAnsi="Times New Roman"/>
          <w:iCs/>
          <w:sz w:val="24"/>
          <w:szCs w:val="24"/>
        </w:rPr>
      </w:pPr>
    </w:p>
    <w:p w14:paraId="1305987D" w14:textId="77777777" w:rsidR="00531428" w:rsidRPr="00771C9A" w:rsidRDefault="00531428" w:rsidP="00052B5D">
      <w:pPr>
        <w:pBdr>
          <w:bottom w:val="single" w:sz="12" w:space="1" w:color="000000"/>
        </w:pBdr>
        <w:spacing w:after="0" w:line="360" w:lineRule="auto"/>
        <w:jc w:val="both"/>
        <w:rPr>
          <w:rFonts w:ascii="Times New Roman" w:hAnsi="Times New Roman"/>
          <w:iCs/>
          <w:sz w:val="24"/>
          <w:szCs w:val="24"/>
        </w:rPr>
      </w:pPr>
    </w:p>
    <w:p w14:paraId="58B7ADDA"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Grade: AA / AB / BB / BC / CC / CD /DD</w:t>
      </w:r>
    </w:p>
    <w:p w14:paraId="1995781D" w14:textId="77777777" w:rsidR="008E0E83" w:rsidRPr="00771C9A" w:rsidRDefault="008E0E83" w:rsidP="00052B5D">
      <w:pPr>
        <w:spacing w:after="0" w:line="240" w:lineRule="auto"/>
        <w:jc w:val="both"/>
        <w:rPr>
          <w:rFonts w:ascii="Times New Roman" w:hAnsi="Times New Roman"/>
          <w:iCs/>
          <w:sz w:val="24"/>
          <w:szCs w:val="24"/>
        </w:rPr>
      </w:pPr>
    </w:p>
    <w:p w14:paraId="162DA3F0" w14:textId="77777777" w:rsidR="00531428" w:rsidRPr="00771C9A" w:rsidRDefault="00531428" w:rsidP="00052B5D">
      <w:pPr>
        <w:spacing w:after="0" w:line="240" w:lineRule="auto"/>
        <w:jc w:val="both"/>
        <w:rPr>
          <w:rFonts w:ascii="Times New Roman" w:hAnsi="Times New Roman"/>
          <w:iCs/>
          <w:sz w:val="24"/>
          <w:szCs w:val="24"/>
        </w:rPr>
      </w:pPr>
    </w:p>
    <w:p w14:paraId="6FF6F8E3" w14:textId="77777777" w:rsidR="008E0E83" w:rsidRPr="00771C9A" w:rsidRDefault="008E0E83" w:rsidP="00052B5D">
      <w:pPr>
        <w:spacing w:after="0" w:line="240" w:lineRule="auto"/>
        <w:jc w:val="both"/>
        <w:rPr>
          <w:rFonts w:ascii="Times New Roman" w:hAnsi="Times New Roman"/>
          <w:sz w:val="24"/>
          <w:szCs w:val="24"/>
        </w:rPr>
      </w:pPr>
    </w:p>
    <w:p w14:paraId="70B72056" w14:textId="77777777" w:rsidR="004A06E9" w:rsidRPr="00771C9A" w:rsidRDefault="004A06E9" w:rsidP="00052B5D">
      <w:pPr>
        <w:spacing w:after="0" w:line="240" w:lineRule="auto"/>
        <w:jc w:val="both"/>
        <w:rPr>
          <w:rFonts w:ascii="Times New Roman" w:hAnsi="Times New Roman"/>
          <w:sz w:val="24"/>
          <w:szCs w:val="24"/>
        </w:rPr>
      </w:pPr>
    </w:p>
    <w:p w14:paraId="3C607775" w14:textId="77777777"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sz w:val="24"/>
          <w:szCs w:val="24"/>
        </w:rPr>
        <w:t>Signature of faculty in-charge with date</w:t>
      </w:r>
    </w:p>
    <w:p w14:paraId="5BD392DA" w14:textId="77777777"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___________________________________________________________________________</w:t>
      </w:r>
    </w:p>
    <w:p w14:paraId="5EB59CBF"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References:</w:t>
      </w:r>
    </w:p>
    <w:p w14:paraId="784B2646" w14:textId="77777777" w:rsidR="008E0E83" w:rsidRPr="00771C9A" w:rsidRDefault="008E0E83" w:rsidP="00052B5D">
      <w:pPr>
        <w:spacing w:after="0" w:line="240" w:lineRule="auto"/>
        <w:jc w:val="both"/>
        <w:rPr>
          <w:rFonts w:ascii="Times New Roman" w:hAnsi="Times New Roman"/>
          <w:iCs/>
          <w:sz w:val="24"/>
          <w:szCs w:val="24"/>
        </w:rPr>
      </w:pPr>
    </w:p>
    <w:p w14:paraId="760831EE" w14:textId="77777777" w:rsidR="008E0E83" w:rsidRPr="00771C9A" w:rsidRDefault="008E0E83" w:rsidP="00052B5D">
      <w:pPr>
        <w:spacing w:after="0" w:line="240" w:lineRule="auto"/>
        <w:jc w:val="both"/>
        <w:rPr>
          <w:rFonts w:ascii="Times New Roman" w:hAnsi="Times New Roman"/>
          <w:b/>
          <w:sz w:val="24"/>
          <w:szCs w:val="24"/>
        </w:rPr>
      </w:pPr>
      <w:r w:rsidRPr="00771C9A">
        <w:rPr>
          <w:rFonts w:ascii="Times New Roman" w:hAnsi="Times New Roman"/>
          <w:b/>
          <w:sz w:val="24"/>
          <w:szCs w:val="24"/>
        </w:rPr>
        <w:t xml:space="preserve">Books/ Journals/ Websites: </w:t>
      </w:r>
    </w:p>
    <w:p w14:paraId="153FA28A" w14:textId="77777777" w:rsidR="006559C5" w:rsidRPr="00EA7BE6"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EA7BE6">
        <w:rPr>
          <w:rFonts w:ascii="Times New Roman" w:hAnsi="Times New Roman"/>
          <w:sz w:val="24"/>
          <w:szCs w:val="24"/>
          <w:lang w:eastAsia="en-US"/>
        </w:rPr>
        <w:t>E Balagurusamy</w:t>
      </w:r>
      <w:r w:rsidRPr="00EA7BE6">
        <w:rPr>
          <w:rFonts w:ascii="Times New Roman" w:hAnsi="Times New Roman"/>
          <w:sz w:val="24"/>
          <w:szCs w:val="24"/>
        </w:rPr>
        <w:t xml:space="preserve">, Object oriented Programming with C++, </w:t>
      </w:r>
      <w:r w:rsidRPr="00EA7BE6">
        <w:rPr>
          <w:rFonts w:ascii="Times New Roman" w:hAnsi="Times New Roman"/>
          <w:sz w:val="24"/>
          <w:szCs w:val="24"/>
          <w:lang w:eastAsia="en-US"/>
        </w:rPr>
        <w:t>Tata McGraw-Hill, 8th Edition September 2020</w:t>
      </w:r>
      <w:r w:rsidRPr="00EA7BE6">
        <w:rPr>
          <w:rFonts w:ascii="Times New Roman" w:hAnsi="Times New Roman"/>
          <w:sz w:val="24"/>
          <w:szCs w:val="24"/>
        </w:rPr>
        <w:t xml:space="preserve"> </w:t>
      </w:r>
    </w:p>
    <w:p w14:paraId="454B566F" w14:textId="77777777" w:rsidR="006559C5"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0D0E7C">
        <w:rPr>
          <w:rFonts w:ascii="Times New Roman" w:hAnsi="Times New Roman"/>
          <w:sz w:val="24"/>
          <w:szCs w:val="24"/>
          <w:lang w:eastAsia="en-US"/>
        </w:rPr>
        <w:lastRenderedPageBreak/>
        <w:t>Herbert Schildt, C++: The Complete Reference</w:t>
      </w:r>
      <w:r>
        <w:rPr>
          <w:rFonts w:ascii="Times New Roman" w:hAnsi="Times New Roman"/>
          <w:sz w:val="24"/>
          <w:szCs w:val="24"/>
          <w:lang w:eastAsia="en-US"/>
        </w:rPr>
        <w:t>,</w:t>
      </w:r>
      <w:r w:rsidRPr="000D0E7C">
        <w:t xml:space="preserve"> </w:t>
      </w:r>
      <w:r w:rsidRPr="000D0E7C">
        <w:rPr>
          <w:rFonts w:ascii="Times New Roman" w:hAnsi="Times New Roman"/>
          <w:sz w:val="24"/>
          <w:szCs w:val="24"/>
          <w:lang w:eastAsia="en-US"/>
        </w:rPr>
        <w:t>McGraw Hill</w:t>
      </w:r>
      <w:r>
        <w:rPr>
          <w:rFonts w:ascii="Times New Roman" w:hAnsi="Times New Roman"/>
          <w:sz w:val="24"/>
          <w:szCs w:val="24"/>
          <w:lang w:eastAsia="en-US"/>
        </w:rPr>
        <w:t xml:space="preserve"> </w:t>
      </w:r>
      <w:r w:rsidRPr="000D0E7C">
        <w:rPr>
          <w:rFonts w:ascii="Times New Roman" w:hAnsi="Times New Roman"/>
          <w:sz w:val="24"/>
          <w:szCs w:val="24"/>
          <w:lang w:eastAsia="en-US"/>
        </w:rPr>
        <w:t>Education</w:t>
      </w:r>
      <w:r>
        <w:rPr>
          <w:rFonts w:ascii="Times New Roman" w:hAnsi="Times New Roman"/>
          <w:sz w:val="24"/>
          <w:szCs w:val="24"/>
          <w:lang w:eastAsia="en-US"/>
        </w:rPr>
        <w:t xml:space="preserve">, </w:t>
      </w:r>
      <w:r w:rsidRPr="000D0E7C">
        <w:rPr>
          <w:rFonts w:ascii="Times New Roman" w:hAnsi="Times New Roman"/>
          <w:sz w:val="24"/>
          <w:szCs w:val="24"/>
          <w:lang w:eastAsia="en-US"/>
        </w:rPr>
        <w:t>4th edition</w:t>
      </w:r>
      <w:r>
        <w:rPr>
          <w:rFonts w:ascii="Times New Roman" w:hAnsi="Times New Roman"/>
          <w:sz w:val="24"/>
          <w:szCs w:val="24"/>
          <w:lang w:eastAsia="en-US"/>
        </w:rPr>
        <w:t xml:space="preserve">, </w:t>
      </w:r>
      <w:r w:rsidRPr="000D0E7C">
        <w:rPr>
          <w:rFonts w:ascii="Times New Roman" w:hAnsi="Times New Roman"/>
          <w:sz w:val="24"/>
          <w:szCs w:val="24"/>
          <w:lang w:eastAsia="en-US"/>
        </w:rPr>
        <w:t>July 2017</w:t>
      </w:r>
    </w:p>
    <w:p w14:paraId="763FB30B" w14:textId="77777777" w:rsidR="006559C5"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6B6471">
        <w:rPr>
          <w:rFonts w:ascii="Times New Roman" w:hAnsi="Times New Roman"/>
          <w:sz w:val="24"/>
          <w:szCs w:val="24"/>
          <w:lang w:eastAsia="en-US"/>
        </w:rPr>
        <w:t>Jeff Langr, Modern C++ Programming with Test-Driven Development : Code Better,Sleep Better, O′Reilly, 1st edition</w:t>
      </w:r>
      <w:r>
        <w:rPr>
          <w:rFonts w:ascii="Times New Roman" w:hAnsi="Times New Roman"/>
          <w:sz w:val="24"/>
          <w:szCs w:val="24"/>
          <w:lang w:eastAsia="en-US"/>
        </w:rPr>
        <w:t xml:space="preserve">, </w:t>
      </w:r>
      <w:r w:rsidRPr="006B6471">
        <w:rPr>
          <w:rFonts w:ascii="Times New Roman" w:hAnsi="Times New Roman"/>
          <w:sz w:val="24"/>
          <w:szCs w:val="24"/>
          <w:lang w:eastAsia="en-US"/>
        </w:rPr>
        <w:t>November 2013</w:t>
      </w:r>
    </w:p>
    <w:p w14:paraId="04C49B38" w14:textId="52C027F7" w:rsidR="006559C5" w:rsidRDefault="00337098"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hyperlink r:id="rId12" w:history="1">
        <w:r w:rsidR="006559C5" w:rsidRPr="00F6090D">
          <w:rPr>
            <w:rStyle w:val="Hyperlink"/>
            <w:rFonts w:ascii="Times New Roman" w:hAnsi="Times New Roman"/>
            <w:sz w:val="24"/>
            <w:szCs w:val="24"/>
            <w:lang w:eastAsia="en-US"/>
          </w:rPr>
          <w:t>https://docs.microsoft.com/en-us/cpp/cpp/?view=msvc-170</w:t>
        </w:r>
      </w:hyperlink>
    </w:p>
    <w:p w14:paraId="1118AED3" w14:textId="77777777" w:rsidR="006559C5" w:rsidRPr="006B6471" w:rsidRDefault="006559C5" w:rsidP="006559C5">
      <w:pPr>
        <w:suppressAutoHyphens w:val="0"/>
        <w:autoSpaceDE w:val="0"/>
        <w:autoSpaceDN w:val="0"/>
        <w:adjustRightInd w:val="0"/>
        <w:spacing w:after="0" w:line="240" w:lineRule="auto"/>
        <w:rPr>
          <w:rFonts w:ascii="Times New Roman" w:hAnsi="Times New Roman"/>
          <w:sz w:val="24"/>
          <w:szCs w:val="24"/>
          <w:lang w:eastAsia="en-US"/>
        </w:rPr>
      </w:pPr>
    </w:p>
    <w:p w14:paraId="197934C9" w14:textId="09D0404E" w:rsidR="003A05C4" w:rsidRDefault="003A05C4" w:rsidP="006559C5">
      <w:pPr>
        <w:pStyle w:val="Default"/>
        <w:suppressAutoHyphens w:val="0"/>
        <w:autoSpaceDN w:val="0"/>
        <w:adjustRightInd w:val="0"/>
        <w:spacing w:after="27"/>
        <w:ind w:left="720"/>
      </w:pPr>
    </w:p>
    <w:sectPr w:rsidR="003A05C4" w:rsidSect="00AA1931">
      <w:headerReference w:type="default" r:id="rId13"/>
      <w:footerReference w:type="default" r:id="rId14"/>
      <w:pgSz w:w="11906" w:h="16838"/>
      <w:pgMar w:top="1440" w:right="1440" w:bottom="1440" w:left="1440" w:header="100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DA6B9" w14:textId="77777777" w:rsidR="00F36D71" w:rsidRDefault="00F36D71" w:rsidP="00AA1931">
      <w:pPr>
        <w:spacing w:after="0" w:line="240" w:lineRule="auto"/>
      </w:pPr>
      <w:r>
        <w:separator/>
      </w:r>
    </w:p>
  </w:endnote>
  <w:endnote w:type="continuationSeparator" w:id="0">
    <w:p w14:paraId="2047740D" w14:textId="77777777" w:rsidR="00F36D71" w:rsidRDefault="00F36D71" w:rsidP="00AA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8A7E" w14:textId="2FB1B490" w:rsidR="0073622D" w:rsidRPr="004F3A15" w:rsidRDefault="0073622D" w:rsidP="004F3A15">
    <w:pPr>
      <w:pStyle w:val="Header"/>
      <w:jc w:val="center"/>
      <w:rPr>
        <w:rFonts w:ascii="Times New Roman" w:hAnsi="Times New Roman"/>
        <w:sz w:val="16"/>
        <w:szCs w:val="16"/>
      </w:rPr>
    </w:pPr>
    <w:r w:rsidRPr="004F3A15">
      <w:rPr>
        <w:rFonts w:ascii="Times New Roman" w:hAnsi="Times New Roman"/>
        <w:sz w:val="16"/>
        <w:szCs w:val="16"/>
      </w:rPr>
      <w:t xml:space="preserve"> (</w:t>
    </w:r>
    <w:r w:rsidRPr="00F1597D">
      <w:rPr>
        <w:rFonts w:ascii="Times New Roman" w:hAnsi="Times New Roman"/>
        <w:sz w:val="16"/>
        <w:szCs w:val="16"/>
      </w:rPr>
      <w:t>A Constituent College of Somaiya Vidyavihar University</w:t>
    </w:r>
    <w:r w:rsidRPr="004F3A15">
      <w:rPr>
        <w:rFonts w:ascii="Times New Roman" w:hAnsi="Times New Roman"/>
        <w:sz w:val="16"/>
        <w:szCs w:val="16"/>
      </w:rPr>
      <w:t>)</w:t>
    </w:r>
  </w:p>
  <w:p w14:paraId="4785A950" w14:textId="77777777" w:rsidR="0073622D" w:rsidRDefault="00736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BF3" w14:textId="77777777" w:rsidR="00F36D71" w:rsidRDefault="00F36D71" w:rsidP="00AA1931">
      <w:pPr>
        <w:spacing w:after="0" w:line="240" w:lineRule="auto"/>
      </w:pPr>
      <w:r>
        <w:separator/>
      </w:r>
    </w:p>
  </w:footnote>
  <w:footnote w:type="continuationSeparator" w:id="0">
    <w:p w14:paraId="3792CBA3" w14:textId="77777777" w:rsidR="00F36D71" w:rsidRDefault="00F36D71" w:rsidP="00AA1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79E4" w14:textId="60F02F04" w:rsidR="0073622D" w:rsidRPr="005837D4" w:rsidRDefault="0073622D">
    <w:pPr>
      <w:pStyle w:val="Header"/>
      <w:jc w:val="right"/>
      <w:rPr>
        <w:rFonts w:ascii="Times New Roman" w:hAnsi="Times New Roman"/>
      </w:rPr>
    </w:pPr>
    <w:r>
      <w:rPr>
        <w:rFonts w:ascii="Times New Roman" w:hAnsi="Times New Roman"/>
        <w:noProof/>
        <w:lang w:val="en-US" w:eastAsia="en-US"/>
      </w:rPr>
      <w:drawing>
        <wp:anchor distT="0" distB="0" distL="114935" distR="114935" simplePos="0" relativeHeight="251660288" behindDoc="0" locked="0" layoutInCell="1" allowOverlap="1" wp14:anchorId="57418A36" wp14:editId="08600F30">
          <wp:simplePos x="0" y="0"/>
          <wp:positionH relativeFrom="margin">
            <wp:align>center</wp:align>
          </wp:positionH>
          <wp:positionV relativeFrom="margin">
            <wp:align>center</wp:align>
          </wp:positionV>
          <wp:extent cx="1372870" cy="20262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372870" cy="2026285"/>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r w:rsidRPr="000E297D">
      <w:rPr>
        <w:rFonts w:ascii="Times New Roman" w:hAnsi="Times New Roman"/>
        <w:noProof/>
        <w:lang w:eastAsia="en-US"/>
      </w:rPr>
      <w:t>KJSCE/IT/SYBETCH/SEM-I</w:t>
    </w:r>
    <w:r>
      <w:rPr>
        <w:rFonts w:ascii="Times New Roman" w:hAnsi="Times New Roman"/>
        <w:noProof/>
        <w:lang w:eastAsia="en-US"/>
      </w:rPr>
      <w:t>II</w:t>
    </w:r>
    <w:r w:rsidRPr="000E297D">
      <w:rPr>
        <w:rFonts w:ascii="Times New Roman" w:hAnsi="Times New Roman"/>
        <w:noProof/>
        <w:lang w:eastAsia="en-US"/>
      </w:rPr>
      <w:t>/PLI/20</w:t>
    </w:r>
    <w:r>
      <w:rPr>
        <w:rFonts w:ascii="Times New Roman" w:hAnsi="Times New Roman"/>
        <w:noProof/>
        <w:lang w:eastAsia="en-US"/>
      </w:rPr>
      <w:t>22</w:t>
    </w:r>
    <w:r w:rsidRPr="000E297D">
      <w:rPr>
        <w:rFonts w:ascii="Times New Roman" w:hAnsi="Times New Roman"/>
        <w:noProof/>
        <w:lang w:eastAsia="en-US"/>
      </w:rPr>
      <w:t>-20</w:t>
    </w:r>
    <w:r>
      <w:rPr>
        <w:rFonts w:ascii="Times New Roman" w:hAnsi="Times New Roman"/>
        <w:noProof/>
        <w:lang w:eastAsia="en-US"/>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rPr>
        <w:b/>
      </w:rPr>
    </w:lvl>
    <w:lvl w:ilvl="2">
      <w:start w:val="1"/>
      <w:numFmt w:val="none"/>
      <w:suff w:val="nothing"/>
      <w:lvlText w:val=""/>
      <w:lvlJc w:val="left"/>
      <w:pPr>
        <w:tabs>
          <w:tab w:val="num" w:pos="0"/>
        </w:tabs>
        <w:ind w:left="720" w:hanging="720"/>
      </w:pPr>
      <w:rPr>
        <w:rFonts w:ascii="Times New Roman" w:hAnsi="Times New Roman" w:cs="Times New Roman"/>
        <w:b/>
        <w:iCs/>
        <w:sz w:val="24"/>
        <w:szCs w:val="24"/>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rPr>
        <w:rFonts w:ascii="Times New Roman" w:eastAsia="Times New Roman" w:hAnsi="Times New Roman" w:cs="Times New Roman"/>
        <w:b/>
        <w:sz w:val="28"/>
        <w:szCs w:val="28"/>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720"/>
        </w:tabs>
        <w:ind w:left="720" w:hanging="360"/>
      </w:pPr>
      <w:rPr>
        <w:rFonts w:ascii="Times New Roman" w:hAnsi="Times New Roman" w:cs="Times New Roman"/>
        <w:b/>
        <w:iCs/>
        <w:sz w:val="24"/>
        <w:szCs w:val="24"/>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Symbol" w:hAnsi="Symbol" w:cs="Symbol"/>
        <w:sz w:val="24"/>
        <w:szCs w:val="24"/>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ascii="Symbol" w:hAnsi="Symbol" w:cs="Symbol"/>
        <w:sz w:val="20"/>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rPr>
        <w:rFonts w:ascii="Times New Roman" w:hAnsi="Times New Roman" w:cs="Times New Roman"/>
        <w:sz w:val="24"/>
        <w:szCs w:val="24"/>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lvl>
  </w:abstractNum>
  <w:abstractNum w:abstractNumId="6" w15:restartNumberingAfterBreak="0">
    <w:nsid w:val="0AB73CBD"/>
    <w:multiLevelType w:val="singleLevel"/>
    <w:tmpl w:val="02A4C262"/>
    <w:lvl w:ilvl="0">
      <w:start w:val="1"/>
      <w:numFmt w:val="decimal"/>
      <w:lvlText w:val="%1."/>
      <w:lvlJc w:val="left"/>
      <w:pPr>
        <w:ind w:left="720" w:hanging="360"/>
      </w:pPr>
      <w:rPr>
        <w:rFonts w:hint="default"/>
        <w:sz w:val="24"/>
        <w:szCs w:val="24"/>
      </w:rPr>
    </w:lvl>
  </w:abstractNum>
  <w:abstractNum w:abstractNumId="7" w15:restartNumberingAfterBreak="0">
    <w:nsid w:val="0CFC4F5C"/>
    <w:multiLevelType w:val="multilevel"/>
    <w:tmpl w:val="77F6B29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8" w15:restartNumberingAfterBreak="0">
    <w:nsid w:val="127003B6"/>
    <w:multiLevelType w:val="hybridMultilevel"/>
    <w:tmpl w:val="14A41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3753EE"/>
    <w:multiLevelType w:val="multilevel"/>
    <w:tmpl w:val="46FE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D491E"/>
    <w:multiLevelType w:val="multilevel"/>
    <w:tmpl w:val="8E32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60931"/>
    <w:multiLevelType w:val="hybridMultilevel"/>
    <w:tmpl w:val="D530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53D24"/>
    <w:multiLevelType w:val="hybridMultilevel"/>
    <w:tmpl w:val="203E56AE"/>
    <w:lvl w:ilvl="0" w:tplc="D4DED1B8">
      <w:start w:val="1"/>
      <w:numFmt w:val="decimal"/>
      <w:lvlText w:val="%1."/>
      <w:lvlJc w:val="left"/>
      <w:pPr>
        <w:ind w:left="540" w:hanging="360"/>
      </w:pPr>
      <w:rPr>
        <w:b w:val="0"/>
        <w:sz w:val="24"/>
      </w:rPr>
    </w:lvl>
    <w:lvl w:ilvl="1" w:tplc="4009000F">
      <w:start w:val="1"/>
      <w:numFmt w:val="decimal"/>
      <w:lvlText w:val="%2."/>
      <w:lvlJc w:val="left"/>
      <w:pPr>
        <w:tabs>
          <w:tab w:val="num" w:pos="1080"/>
        </w:tabs>
        <w:ind w:left="1080" w:hanging="360"/>
      </w:pPr>
      <w:rPr>
        <w:sz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760E79"/>
    <w:multiLevelType w:val="hybridMultilevel"/>
    <w:tmpl w:val="4148F6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F5788"/>
    <w:multiLevelType w:val="multilevel"/>
    <w:tmpl w:val="9162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F3B71"/>
    <w:multiLevelType w:val="multilevel"/>
    <w:tmpl w:val="26D41C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36D28"/>
    <w:multiLevelType w:val="hybridMultilevel"/>
    <w:tmpl w:val="5E0A1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A1DD1"/>
    <w:multiLevelType w:val="hybridMultilevel"/>
    <w:tmpl w:val="0442CA30"/>
    <w:lvl w:ilvl="0" w:tplc="C9149F02">
      <w:start w:val="1"/>
      <w:numFmt w:val="bullet"/>
      <w:lvlText w:val="•"/>
      <w:lvlJc w:val="left"/>
      <w:pPr>
        <w:tabs>
          <w:tab w:val="num" w:pos="720"/>
        </w:tabs>
        <w:ind w:left="720" w:hanging="360"/>
      </w:pPr>
      <w:rPr>
        <w:rFonts w:hint="default"/>
      </w:rPr>
    </w:lvl>
    <w:lvl w:ilvl="1" w:tplc="B36CE17E" w:tentative="1">
      <w:start w:val="1"/>
      <w:numFmt w:val="decimal"/>
      <w:lvlText w:val="%2."/>
      <w:lvlJc w:val="left"/>
      <w:pPr>
        <w:tabs>
          <w:tab w:val="num" w:pos="1440"/>
        </w:tabs>
        <w:ind w:left="1440" w:hanging="360"/>
      </w:pPr>
    </w:lvl>
    <w:lvl w:ilvl="2" w:tplc="651C3D22" w:tentative="1">
      <w:start w:val="1"/>
      <w:numFmt w:val="decimal"/>
      <w:lvlText w:val="%3."/>
      <w:lvlJc w:val="left"/>
      <w:pPr>
        <w:tabs>
          <w:tab w:val="num" w:pos="2160"/>
        </w:tabs>
        <w:ind w:left="2160" w:hanging="360"/>
      </w:pPr>
    </w:lvl>
    <w:lvl w:ilvl="3" w:tplc="AF8619DA" w:tentative="1">
      <w:start w:val="1"/>
      <w:numFmt w:val="decimal"/>
      <w:lvlText w:val="%4."/>
      <w:lvlJc w:val="left"/>
      <w:pPr>
        <w:tabs>
          <w:tab w:val="num" w:pos="2880"/>
        </w:tabs>
        <w:ind w:left="2880" w:hanging="360"/>
      </w:pPr>
    </w:lvl>
    <w:lvl w:ilvl="4" w:tplc="0332FCB8" w:tentative="1">
      <w:start w:val="1"/>
      <w:numFmt w:val="decimal"/>
      <w:lvlText w:val="%5."/>
      <w:lvlJc w:val="left"/>
      <w:pPr>
        <w:tabs>
          <w:tab w:val="num" w:pos="3600"/>
        </w:tabs>
        <w:ind w:left="3600" w:hanging="360"/>
      </w:pPr>
    </w:lvl>
    <w:lvl w:ilvl="5" w:tplc="A2320712" w:tentative="1">
      <w:start w:val="1"/>
      <w:numFmt w:val="decimal"/>
      <w:lvlText w:val="%6."/>
      <w:lvlJc w:val="left"/>
      <w:pPr>
        <w:tabs>
          <w:tab w:val="num" w:pos="4320"/>
        </w:tabs>
        <w:ind w:left="4320" w:hanging="360"/>
      </w:pPr>
    </w:lvl>
    <w:lvl w:ilvl="6" w:tplc="80F6DFFE" w:tentative="1">
      <w:start w:val="1"/>
      <w:numFmt w:val="decimal"/>
      <w:lvlText w:val="%7."/>
      <w:lvlJc w:val="left"/>
      <w:pPr>
        <w:tabs>
          <w:tab w:val="num" w:pos="5040"/>
        </w:tabs>
        <w:ind w:left="5040" w:hanging="360"/>
      </w:pPr>
    </w:lvl>
    <w:lvl w:ilvl="7" w:tplc="B82C18DE" w:tentative="1">
      <w:start w:val="1"/>
      <w:numFmt w:val="decimal"/>
      <w:lvlText w:val="%8."/>
      <w:lvlJc w:val="left"/>
      <w:pPr>
        <w:tabs>
          <w:tab w:val="num" w:pos="5760"/>
        </w:tabs>
        <w:ind w:left="5760" w:hanging="360"/>
      </w:pPr>
    </w:lvl>
    <w:lvl w:ilvl="8" w:tplc="8662C632" w:tentative="1">
      <w:start w:val="1"/>
      <w:numFmt w:val="decimal"/>
      <w:lvlText w:val="%9."/>
      <w:lvlJc w:val="left"/>
      <w:pPr>
        <w:tabs>
          <w:tab w:val="num" w:pos="6480"/>
        </w:tabs>
        <w:ind w:left="6480" w:hanging="360"/>
      </w:pPr>
    </w:lvl>
  </w:abstractNum>
  <w:abstractNum w:abstractNumId="18" w15:restartNumberingAfterBreak="0">
    <w:nsid w:val="4DAD1A42"/>
    <w:multiLevelType w:val="multilevel"/>
    <w:tmpl w:val="236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C0AD2"/>
    <w:multiLevelType w:val="hybridMultilevel"/>
    <w:tmpl w:val="811CA8D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0" w15:restartNumberingAfterBreak="0">
    <w:nsid w:val="62CD263C"/>
    <w:multiLevelType w:val="hybridMultilevel"/>
    <w:tmpl w:val="13FAC9BE"/>
    <w:lvl w:ilvl="0" w:tplc="4009000F">
      <w:start w:val="1"/>
      <w:numFmt w:val="decimal"/>
      <w:lvlText w:val="%1."/>
      <w:lvlJc w:val="left"/>
      <w:pPr>
        <w:ind w:left="784" w:hanging="360"/>
      </w:p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21" w15:restartNumberingAfterBreak="0">
    <w:nsid w:val="62F802EB"/>
    <w:multiLevelType w:val="hybridMultilevel"/>
    <w:tmpl w:val="2E48C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846819"/>
    <w:multiLevelType w:val="hybridMultilevel"/>
    <w:tmpl w:val="5E0A1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0A3493"/>
    <w:multiLevelType w:val="hybridMultilevel"/>
    <w:tmpl w:val="2D766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A76AEB"/>
    <w:multiLevelType w:val="hybridMultilevel"/>
    <w:tmpl w:val="8CFE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103ECD"/>
    <w:multiLevelType w:val="hybridMultilevel"/>
    <w:tmpl w:val="E996E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5141383">
    <w:abstractNumId w:val="0"/>
  </w:num>
  <w:num w:numId="2" w16cid:durableId="1508134831">
    <w:abstractNumId w:val="1"/>
  </w:num>
  <w:num w:numId="3" w16cid:durableId="590311117">
    <w:abstractNumId w:val="2"/>
  </w:num>
  <w:num w:numId="4" w16cid:durableId="1649436996">
    <w:abstractNumId w:val="3"/>
  </w:num>
  <w:num w:numId="5" w16cid:durableId="1793816231">
    <w:abstractNumId w:val="4"/>
  </w:num>
  <w:num w:numId="6" w16cid:durableId="786504165">
    <w:abstractNumId w:val="5"/>
  </w:num>
  <w:num w:numId="7" w16cid:durableId="900672579">
    <w:abstractNumId w:val="11"/>
  </w:num>
  <w:num w:numId="8" w16cid:durableId="611479195">
    <w:abstractNumId w:val="7"/>
  </w:num>
  <w:num w:numId="9" w16cid:durableId="171724714">
    <w:abstractNumId w:val="18"/>
  </w:num>
  <w:num w:numId="10" w16cid:durableId="1040595338">
    <w:abstractNumId w:val="8"/>
  </w:num>
  <w:num w:numId="11" w16cid:durableId="856694003">
    <w:abstractNumId w:val="24"/>
  </w:num>
  <w:num w:numId="12" w16cid:durableId="1231623511">
    <w:abstractNumId w:val="15"/>
  </w:num>
  <w:num w:numId="13" w16cid:durableId="1478378308">
    <w:abstractNumId w:val="12"/>
  </w:num>
  <w:num w:numId="14" w16cid:durableId="715201014">
    <w:abstractNumId w:val="14"/>
  </w:num>
  <w:num w:numId="15" w16cid:durableId="78329163">
    <w:abstractNumId w:val="10"/>
  </w:num>
  <w:num w:numId="16" w16cid:durableId="1292830269">
    <w:abstractNumId w:val="9"/>
  </w:num>
  <w:num w:numId="17" w16cid:durableId="1983270306">
    <w:abstractNumId w:val="13"/>
  </w:num>
  <w:num w:numId="18" w16cid:durableId="1736851260">
    <w:abstractNumId w:val="20"/>
  </w:num>
  <w:num w:numId="19" w16cid:durableId="117650927">
    <w:abstractNumId w:val="25"/>
  </w:num>
  <w:num w:numId="20" w16cid:durableId="587154241">
    <w:abstractNumId w:val="22"/>
  </w:num>
  <w:num w:numId="21" w16cid:durableId="632909128">
    <w:abstractNumId w:val="16"/>
  </w:num>
  <w:num w:numId="22" w16cid:durableId="1562404143">
    <w:abstractNumId w:val="19"/>
  </w:num>
  <w:num w:numId="23" w16cid:durableId="527377182">
    <w:abstractNumId w:val="17"/>
  </w:num>
  <w:num w:numId="24" w16cid:durableId="147065532">
    <w:abstractNumId w:val="6"/>
  </w:num>
  <w:num w:numId="25" w16cid:durableId="353044405">
    <w:abstractNumId w:val="23"/>
  </w:num>
  <w:num w:numId="26" w16cid:durableId="12688527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E83"/>
    <w:rsid w:val="0000083D"/>
    <w:rsid w:val="0000086C"/>
    <w:rsid w:val="00017F32"/>
    <w:rsid w:val="00023AA6"/>
    <w:rsid w:val="0002742E"/>
    <w:rsid w:val="00043ABB"/>
    <w:rsid w:val="00047E4D"/>
    <w:rsid w:val="00052B5D"/>
    <w:rsid w:val="0007003A"/>
    <w:rsid w:val="0007281A"/>
    <w:rsid w:val="00077103"/>
    <w:rsid w:val="000A2CBD"/>
    <w:rsid w:val="000A59B1"/>
    <w:rsid w:val="000B042E"/>
    <w:rsid w:val="000C325B"/>
    <w:rsid w:val="000D11EC"/>
    <w:rsid w:val="000D1E3D"/>
    <w:rsid w:val="000D777F"/>
    <w:rsid w:val="000E297D"/>
    <w:rsid w:val="000F66D0"/>
    <w:rsid w:val="00105105"/>
    <w:rsid w:val="00110F86"/>
    <w:rsid w:val="0012516F"/>
    <w:rsid w:val="001262AB"/>
    <w:rsid w:val="001334DE"/>
    <w:rsid w:val="00142717"/>
    <w:rsid w:val="001550E6"/>
    <w:rsid w:val="00155E8E"/>
    <w:rsid w:val="00156B9E"/>
    <w:rsid w:val="00161DEB"/>
    <w:rsid w:val="00165A6D"/>
    <w:rsid w:val="00177D4C"/>
    <w:rsid w:val="001952E7"/>
    <w:rsid w:val="001A1619"/>
    <w:rsid w:val="001A5A55"/>
    <w:rsid w:val="001B46B4"/>
    <w:rsid w:val="00201A6F"/>
    <w:rsid w:val="002067F1"/>
    <w:rsid w:val="00221C5B"/>
    <w:rsid w:val="00234C20"/>
    <w:rsid w:val="002362F7"/>
    <w:rsid w:val="00240277"/>
    <w:rsid w:val="00245F0D"/>
    <w:rsid w:val="002612E4"/>
    <w:rsid w:val="00267800"/>
    <w:rsid w:val="002747BC"/>
    <w:rsid w:val="002805EA"/>
    <w:rsid w:val="00281C00"/>
    <w:rsid w:val="00293F83"/>
    <w:rsid w:val="00294587"/>
    <w:rsid w:val="002A41E7"/>
    <w:rsid w:val="002B02B2"/>
    <w:rsid w:val="002B2F9A"/>
    <w:rsid w:val="002D7401"/>
    <w:rsid w:val="002E3B80"/>
    <w:rsid w:val="003178E3"/>
    <w:rsid w:val="00325FDB"/>
    <w:rsid w:val="003301BB"/>
    <w:rsid w:val="00334BFF"/>
    <w:rsid w:val="00337098"/>
    <w:rsid w:val="00340222"/>
    <w:rsid w:val="003406C6"/>
    <w:rsid w:val="003464E2"/>
    <w:rsid w:val="00351BAD"/>
    <w:rsid w:val="003524D7"/>
    <w:rsid w:val="00360D27"/>
    <w:rsid w:val="003615AC"/>
    <w:rsid w:val="00376416"/>
    <w:rsid w:val="00390539"/>
    <w:rsid w:val="0039294D"/>
    <w:rsid w:val="003A05C4"/>
    <w:rsid w:val="003F1B15"/>
    <w:rsid w:val="003F27F4"/>
    <w:rsid w:val="00400DA8"/>
    <w:rsid w:val="00412758"/>
    <w:rsid w:val="004173FB"/>
    <w:rsid w:val="00426914"/>
    <w:rsid w:val="004274C8"/>
    <w:rsid w:val="00432D64"/>
    <w:rsid w:val="00436676"/>
    <w:rsid w:val="00455251"/>
    <w:rsid w:val="00474256"/>
    <w:rsid w:val="00474E2E"/>
    <w:rsid w:val="0047696A"/>
    <w:rsid w:val="0047710F"/>
    <w:rsid w:val="004804C9"/>
    <w:rsid w:val="00490A27"/>
    <w:rsid w:val="00491347"/>
    <w:rsid w:val="00496ACC"/>
    <w:rsid w:val="004A06E9"/>
    <w:rsid w:val="004B6973"/>
    <w:rsid w:val="004C602B"/>
    <w:rsid w:val="004E32BE"/>
    <w:rsid w:val="004F3A15"/>
    <w:rsid w:val="00512D4B"/>
    <w:rsid w:val="00514C65"/>
    <w:rsid w:val="00524D46"/>
    <w:rsid w:val="00531428"/>
    <w:rsid w:val="00556FCF"/>
    <w:rsid w:val="00582E9F"/>
    <w:rsid w:val="00584D19"/>
    <w:rsid w:val="00587317"/>
    <w:rsid w:val="0059003D"/>
    <w:rsid w:val="00593967"/>
    <w:rsid w:val="005B4314"/>
    <w:rsid w:val="005B4E6D"/>
    <w:rsid w:val="005B610F"/>
    <w:rsid w:val="005D1595"/>
    <w:rsid w:val="005D28BA"/>
    <w:rsid w:val="005D369F"/>
    <w:rsid w:val="005D3D9C"/>
    <w:rsid w:val="006059A3"/>
    <w:rsid w:val="006104EC"/>
    <w:rsid w:val="00612504"/>
    <w:rsid w:val="006402F2"/>
    <w:rsid w:val="006412F2"/>
    <w:rsid w:val="00646A25"/>
    <w:rsid w:val="00654C76"/>
    <w:rsid w:val="006559C5"/>
    <w:rsid w:val="006812DB"/>
    <w:rsid w:val="006876F2"/>
    <w:rsid w:val="006967BD"/>
    <w:rsid w:val="006977B8"/>
    <w:rsid w:val="006A05EA"/>
    <w:rsid w:val="006B335C"/>
    <w:rsid w:val="006D5DE4"/>
    <w:rsid w:val="006E4488"/>
    <w:rsid w:val="006F4CE1"/>
    <w:rsid w:val="0070494C"/>
    <w:rsid w:val="007068AA"/>
    <w:rsid w:val="0072711F"/>
    <w:rsid w:val="0073622D"/>
    <w:rsid w:val="00761ACE"/>
    <w:rsid w:val="007641F9"/>
    <w:rsid w:val="00770E5C"/>
    <w:rsid w:val="00771C9A"/>
    <w:rsid w:val="0077439C"/>
    <w:rsid w:val="00782A19"/>
    <w:rsid w:val="00793181"/>
    <w:rsid w:val="00794352"/>
    <w:rsid w:val="0079519F"/>
    <w:rsid w:val="007957FA"/>
    <w:rsid w:val="007A4092"/>
    <w:rsid w:val="007A4DE2"/>
    <w:rsid w:val="007D4EFA"/>
    <w:rsid w:val="007D7413"/>
    <w:rsid w:val="0080162A"/>
    <w:rsid w:val="00835C82"/>
    <w:rsid w:val="00860387"/>
    <w:rsid w:val="00866605"/>
    <w:rsid w:val="00893457"/>
    <w:rsid w:val="008A1196"/>
    <w:rsid w:val="008A1416"/>
    <w:rsid w:val="008A4428"/>
    <w:rsid w:val="008B6887"/>
    <w:rsid w:val="008E0E83"/>
    <w:rsid w:val="008E233C"/>
    <w:rsid w:val="008E6FB6"/>
    <w:rsid w:val="00904167"/>
    <w:rsid w:val="0091119C"/>
    <w:rsid w:val="00914474"/>
    <w:rsid w:val="00956A51"/>
    <w:rsid w:val="00957AC4"/>
    <w:rsid w:val="00957BC5"/>
    <w:rsid w:val="0096214A"/>
    <w:rsid w:val="009664FE"/>
    <w:rsid w:val="009812D0"/>
    <w:rsid w:val="00987811"/>
    <w:rsid w:val="00992C45"/>
    <w:rsid w:val="0099561E"/>
    <w:rsid w:val="009B4F3E"/>
    <w:rsid w:val="009B75F1"/>
    <w:rsid w:val="009C31C3"/>
    <w:rsid w:val="009D60F4"/>
    <w:rsid w:val="009E4284"/>
    <w:rsid w:val="009F0FD7"/>
    <w:rsid w:val="009F371C"/>
    <w:rsid w:val="00A03D6D"/>
    <w:rsid w:val="00A12519"/>
    <w:rsid w:val="00A23E4E"/>
    <w:rsid w:val="00A37D46"/>
    <w:rsid w:val="00A43DF3"/>
    <w:rsid w:val="00A547ED"/>
    <w:rsid w:val="00A56457"/>
    <w:rsid w:val="00A600B1"/>
    <w:rsid w:val="00A62EE0"/>
    <w:rsid w:val="00A81535"/>
    <w:rsid w:val="00A92D1E"/>
    <w:rsid w:val="00A94A76"/>
    <w:rsid w:val="00AA1931"/>
    <w:rsid w:val="00AA4B77"/>
    <w:rsid w:val="00AB7C13"/>
    <w:rsid w:val="00AC5234"/>
    <w:rsid w:val="00AD148C"/>
    <w:rsid w:val="00AD1DA2"/>
    <w:rsid w:val="00AD70D5"/>
    <w:rsid w:val="00AE3ABF"/>
    <w:rsid w:val="00AF3341"/>
    <w:rsid w:val="00B01C10"/>
    <w:rsid w:val="00B04188"/>
    <w:rsid w:val="00B114A5"/>
    <w:rsid w:val="00B114E5"/>
    <w:rsid w:val="00B2525F"/>
    <w:rsid w:val="00B3506F"/>
    <w:rsid w:val="00B37D3C"/>
    <w:rsid w:val="00B4639F"/>
    <w:rsid w:val="00B47C41"/>
    <w:rsid w:val="00B81E85"/>
    <w:rsid w:val="00B96F5F"/>
    <w:rsid w:val="00BB32C9"/>
    <w:rsid w:val="00BC5F66"/>
    <w:rsid w:val="00BE62B5"/>
    <w:rsid w:val="00BF346C"/>
    <w:rsid w:val="00BF362F"/>
    <w:rsid w:val="00C0254D"/>
    <w:rsid w:val="00C117CA"/>
    <w:rsid w:val="00C17470"/>
    <w:rsid w:val="00C30AE4"/>
    <w:rsid w:val="00C4102A"/>
    <w:rsid w:val="00C42D55"/>
    <w:rsid w:val="00C478D3"/>
    <w:rsid w:val="00C72B43"/>
    <w:rsid w:val="00C737CA"/>
    <w:rsid w:val="00C84AE0"/>
    <w:rsid w:val="00CA6BEC"/>
    <w:rsid w:val="00D23C51"/>
    <w:rsid w:val="00D25661"/>
    <w:rsid w:val="00D315F0"/>
    <w:rsid w:val="00D33C63"/>
    <w:rsid w:val="00D34BC3"/>
    <w:rsid w:val="00D4303E"/>
    <w:rsid w:val="00D43A8F"/>
    <w:rsid w:val="00D45122"/>
    <w:rsid w:val="00D672FE"/>
    <w:rsid w:val="00D918FE"/>
    <w:rsid w:val="00D93D42"/>
    <w:rsid w:val="00DA6C64"/>
    <w:rsid w:val="00DB4DD2"/>
    <w:rsid w:val="00DC6AE7"/>
    <w:rsid w:val="00DC7CA7"/>
    <w:rsid w:val="00DD3A96"/>
    <w:rsid w:val="00DD7C52"/>
    <w:rsid w:val="00DF61FF"/>
    <w:rsid w:val="00E00136"/>
    <w:rsid w:val="00E06276"/>
    <w:rsid w:val="00E31124"/>
    <w:rsid w:val="00E37344"/>
    <w:rsid w:val="00E37367"/>
    <w:rsid w:val="00E415C2"/>
    <w:rsid w:val="00E42360"/>
    <w:rsid w:val="00E57F48"/>
    <w:rsid w:val="00E614E7"/>
    <w:rsid w:val="00E61CB8"/>
    <w:rsid w:val="00E67D9B"/>
    <w:rsid w:val="00EA121F"/>
    <w:rsid w:val="00EA34F9"/>
    <w:rsid w:val="00EA3B24"/>
    <w:rsid w:val="00EB77D3"/>
    <w:rsid w:val="00ED1FF8"/>
    <w:rsid w:val="00ED5CE5"/>
    <w:rsid w:val="00EF07C0"/>
    <w:rsid w:val="00EF0FE3"/>
    <w:rsid w:val="00F074AA"/>
    <w:rsid w:val="00F11CCD"/>
    <w:rsid w:val="00F1597D"/>
    <w:rsid w:val="00F20538"/>
    <w:rsid w:val="00F3488F"/>
    <w:rsid w:val="00F36D71"/>
    <w:rsid w:val="00F4636E"/>
    <w:rsid w:val="00F471E5"/>
    <w:rsid w:val="00F47C02"/>
    <w:rsid w:val="00F56A2B"/>
    <w:rsid w:val="00F636F2"/>
    <w:rsid w:val="00F653CC"/>
    <w:rsid w:val="00F714BE"/>
    <w:rsid w:val="00F855DC"/>
    <w:rsid w:val="00F86BD8"/>
    <w:rsid w:val="00F91385"/>
    <w:rsid w:val="00FA3201"/>
    <w:rsid w:val="00FB465C"/>
    <w:rsid w:val="00FB61BA"/>
    <w:rsid w:val="00FD3FF3"/>
    <w:rsid w:val="00FE3ED4"/>
    <w:rsid w:val="00FF28B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EA5A7"/>
  <w15:docId w15:val="{EDC39D0B-AE15-4739-94D3-0D5889C9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83"/>
    <w:pPr>
      <w:suppressAutoHyphens/>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F636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6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uiPriority w:val="22"/>
    <w:qFormat/>
    <w:rsid w:val="008E0E83"/>
    <w:rPr>
      <w:b/>
      <w:bCs/>
    </w:rPr>
  </w:style>
  <w:style w:type="character" w:styleId="HTMLCode">
    <w:name w:val="HTML Code"/>
    <w:uiPriority w:val="99"/>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uiPriority w:val="99"/>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636F2"/>
    <w:rPr>
      <w:rFonts w:asciiTheme="majorHAnsi" w:eastAsiaTheme="majorEastAsia" w:hAnsiTheme="majorHAnsi" w:cstheme="majorBidi"/>
      <w:b/>
      <w:bCs/>
      <w:color w:val="365F91" w:themeColor="accent1" w:themeShade="BF"/>
      <w:sz w:val="28"/>
      <w:szCs w:val="28"/>
      <w:lang w:val="en-IN" w:eastAsia="zh-CN"/>
    </w:rPr>
  </w:style>
  <w:style w:type="character" w:customStyle="1" w:styleId="Heading3Char">
    <w:name w:val="Heading 3 Char"/>
    <w:basedOn w:val="DefaultParagraphFont"/>
    <w:link w:val="Heading3"/>
    <w:uiPriority w:val="9"/>
    <w:rsid w:val="00F636F2"/>
    <w:rPr>
      <w:rFonts w:asciiTheme="majorHAnsi" w:eastAsiaTheme="majorEastAsia" w:hAnsiTheme="majorHAnsi" w:cstheme="majorBidi"/>
      <w:b/>
      <w:bCs/>
      <w:color w:val="4F81BD" w:themeColor="accent1"/>
      <w:lang w:val="en-IN" w:eastAsia="zh-CN"/>
    </w:rPr>
  </w:style>
  <w:style w:type="character" w:customStyle="1" w:styleId="postcats">
    <w:name w:val="post_cats"/>
    <w:basedOn w:val="DefaultParagraphFont"/>
    <w:rsid w:val="00F636F2"/>
  </w:style>
  <w:style w:type="character" w:customStyle="1" w:styleId="typ">
    <w:name w:val="typ"/>
    <w:basedOn w:val="DefaultParagraphFont"/>
    <w:rsid w:val="00F636F2"/>
  </w:style>
  <w:style w:type="character" w:customStyle="1" w:styleId="str">
    <w:name w:val="str"/>
    <w:basedOn w:val="DefaultParagraphFont"/>
    <w:rsid w:val="00F636F2"/>
  </w:style>
  <w:style w:type="character" w:customStyle="1" w:styleId="kwd">
    <w:name w:val="kwd"/>
    <w:basedOn w:val="DefaultParagraphFont"/>
    <w:rsid w:val="00556FCF"/>
  </w:style>
  <w:style w:type="character" w:customStyle="1" w:styleId="SourceText">
    <w:name w:val="Source Text"/>
    <w:rsid w:val="00B4639F"/>
    <w:rPr>
      <w:rFonts w:ascii="Courier New" w:eastAsia="NSimSun" w:hAnsi="Courier New" w:cs="Courier New"/>
    </w:rPr>
  </w:style>
  <w:style w:type="paragraph" w:customStyle="1" w:styleId="TableContents">
    <w:name w:val="Table Contents"/>
    <w:basedOn w:val="Normal"/>
    <w:rsid w:val="00B4639F"/>
    <w:pPr>
      <w:suppressLineNumbers/>
    </w:pPr>
    <w:rPr>
      <w:rFonts w:cs="Calibri"/>
    </w:rPr>
  </w:style>
  <w:style w:type="paragraph" w:styleId="NoSpacing">
    <w:name w:val="No Spacing"/>
    <w:uiPriority w:val="1"/>
    <w:qFormat/>
    <w:rsid w:val="00C84AE0"/>
    <w:pPr>
      <w:suppressAutoHyphens/>
      <w:spacing w:after="0" w:line="240" w:lineRule="auto"/>
    </w:pPr>
    <w:rPr>
      <w:rFonts w:ascii="Calibri" w:eastAsia="Calibri" w:hAnsi="Calibri" w:cs="Times New Roman"/>
      <w:lang w:val="en-IN" w:eastAsia="zh-CN"/>
    </w:rPr>
  </w:style>
  <w:style w:type="table" w:styleId="TableGrid">
    <w:name w:val="Table Grid"/>
    <w:basedOn w:val="TableNormal"/>
    <w:uiPriority w:val="59"/>
    <w:rsid w:val="000D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854">
      <w:bodyDiv w:val="1"/>
      <w:marLeft w:val="0"/>
      <w:marRight w:val="0"/>
      <w:marTop w:val="0"/>
      <w:marBottom w:val="0"/>
      <w:divBdr>
        <w:top w:val="none" w:sz="0" w:space="0" w:color="auto"/>
        <w:left w:val="none" w:sz="0" w:space="0" w:color="auto"/>
        <w:bottom w:val="none" w:sz="0" w:space="0" w:color="auto"/>
        <w:right w:val="none" w:sz="0" w:space="0" w:color="auto"/>
      </w:divBdr>
    </w:div>
    <w:div w:id="80370303">
      <w:bodyDiv w:val="1"/>
      <w:marLeft w:val="0"/>
      <w:marRight w:val="0"/>
      <w:marTop w:val="0"/>
      <w:marBottom w:val="0"/>
      <w:divBdr>
        <w:top w:val="none" w:sz="0" w:space="0" w:color="auto"/>
        <w:left w:val="none" w:sz="0" w:space="0" w:color="auto"/>
        <w:bottom w:val="none" w:sz="0" w:space="0" w:color="auto"/>
        <w:right w:val="none" w:sz="0" w:space="0" w:color="auto"/>
      </w:divBdr>
    </w:div>
    <w:div w:id="227814015">
      <w:bodyDiv w:val="1"/>
      <w:marLeft w:val="0"/>
      <w:marRight w:val="0"/>
      <w:marTop w:val="0"/>
      <w:marBottom w:val="0"/>
      <w:divBdr>
        <w:top w:val="none" w:sz="0" w:space="0" w:color="auto"/>
        <w:left w:val="none" w:sz="0" w:space="0" w:color="auto"/>
        <w:bottom w:val="none" w:sz="0" w:space="0" w:color="auto"/>
        <w:right w:val="none" w:sz="0" w:space="0" w:color="auto"/>
      </w:divBdr>
    </w:div>
    <w:div w:id="267082581">
      <w:bodyDiv w:val="1"/>
      <w:marLeft w:val="0"/>
      <w:marRight w:val="0"/>
      <w:marTop w:val="0"/>
      <w:marBottom w:val="0"/>
      <w:divBdr>
        <w:top w:val="none" w:sz="0" w:space="0" w:color="auto"/>
        <w:left w:val="none" w:sz="0" w:space="0" w:color="auto"/>
        <w:bottom w:val="none" w:sz="0" w:space="0" w:color="auto"/>
        <w:right w:val="none" w:sz="0" w:space="0" w:color="auto"/>
      </w:divBdr>
    </w:div>
    <w:div w:id="491409708">
      <w:bodyDiv w:val="1"/>
      <w:marLeft w:val="0"/>
      <w:marRight w:val="0"/>
      <w:marTop w:val="0"/>
      <w:marBottom w:val="0"/>
      <w:divBdr>
        <w:top w:val="none" w:sz="0" w:space="0" w:color="auto"/>
        <w:left w:val="none" w:sz="0" w:space="0" w:color="auto"/>
        <w:bottom w:val="none" w:sz="0" w:space="0" w:color="auto"/>
        <w:right w:val="none" w:sz="0" w:space="0" w:color="auto"/>
      </w:divBdr>
    </w:div>
    <w:div w:id="571163374">
      <w:bodyDiv w:val="1"/>
      <w:marLeft w:val="0"/>
      <w:marRight w:val="0"/>
      <w:marTop w:val="0"/>
      <w:marBottom w:val="0"/>
      <w:divBdr>
        <w:top w:val="none" w:sz="0" w:space="0" w:color="auto"/>
        <w:left w:val="none" w:sz="0" w:space="0" w:color="auto"/>
        <w:bottom w:val="none" w:sz="0" w:space="0" w:color="auto"/>
        <w:right w:val="none" w:sz="0" w:space="0" w:color="auto"/>
      </w:divBdr>
    </w:div>
    <w:div w:id="689111126">
      <w:bodyDiv w:val="1"/>
      <w:marLeft w:val="0"/>
      <w:marRight w:val="0"/>
      <w:marTop w:val="0"/>
      <w:marBottom w:val="0"/>
      <w:divBdr>
        <w:top w:val="none" w:sz="0" w:space="0" w:color="auto"/>
        <w:left w:val="none" w:sz="0" w:space="0" w:color="auto"/>
        <w:bottom w:val="none" w:sz="0" w:space="0" w:color="auto"/>
        <w:right w:val="none" w:sz="0" w:space="0" w:color="auto"/>
      </w:divBdr>
    </w:div>
    <w:div w:id="769352554">
      <w:bodyDiv w:val="1"/>
      <w:marLeft w:val="0"/>
      <w:marRight w:val="0"/>
      <w:marTop w:val="0"/>
      <w:marBottom w:val="0"/>
      <w:divBdr>
        <w:top w:val="none" w:sz="0" w:space="0" w:color="auto"/>
        <w:left w:val="none" w:sz="0" w:space="0" w:color="auto"/>
        <w:bottom w:val="none" w:sz="0" w:space="0" w:color="auto"/>
        <w:right w:val="none" w:sz="0" w:space="0" w:color="auto"/>
      </w:divBdr>
    </w:div>
    <w:div w:id="1017468860">
      <w:bodyDiv w:val="1"/>
      <w:marLeft w:val="0"/>
      <w:marRight w:val="0"/>
      <w:marTop w:val="0"/>
      <w:marBottom w:val="0"/>
      <w:divBdr>
        <w:top w:val="none" w:sz="0" w:space="0" w:color="auto"/>
        <w:left w:val="none" w:sz="0" w:space="0" w:color="auto"/>
        <w:bottom w:val="none" w:sz="0" w:space="0" w:color="auto"/>
        <w:right w:val="none" w:sz="0" w:space="0" w:color="auto"/>
      </w:divBdr>
    </w:div>
    <w:div w:id="1128233437">
      <w:bodyDiv w:val="1"/>
      <w:marLeft w:val="0"/>
      <w:marRight w:val="0"/>
      <w:marTop w:val="0"/>
      <w:marBottom w:val="0"/>
      <w:divBdr>
        <w:top w:val="none" w:sz="0" w:space="0" w:color="auto"/>
        <w:left w:val="none" w:sz="0" w:space="0" w:color="auto"/>
        <w:bottom w:val="none" w:sz="0" w:space="0" w:color="auto"/>
        <w:right w:val="none" w:sz="0" w:space="0" w:color="auto"/>
      </w:divBdr>
      <w:divsChild>
        <w:div w:id="2033915543">
          <w:marLeft w:val="0"/>
          <w:marRight w:val="0"/>
          <w:marTop w:val="195"/>
          <w:marBottom w:val="195"/>
          <w:divBdr>
            <w:top w:val="none" w:sz="0" w:space="0" w:color="auto"/>
            <w:left w:val="none" w:sz="0" w:space="0" w:color="auto"/>
            <w:bottom w:val="none" w:sz="0" w:space="0" w:color="auto"/>
            <w:right w:val="none" w:sz="0" w:space="0" w:color="auto"/>
          </w:divBdr>
        </w:div>
        <w:div w:id="1037005317">
          <w:marLeft w:val="0"/>
          <w:marRight w:val="0"/>
          <w:marTop w:val="0"/>
          <w:marBottom w:val="0"/>
          <w:divBdr>
            <w:top w:val="none" w:sz="0" w:space="0" w:color="auto"/>
            <w:left w:val="none" w:sz="0" w:space="0" w:color="auto"/>
            <w:bottom w:val="none" w:sz="0" w:space="0" w:color="auto"/>
            <w:right w:val="none" w:sz="0" w:space="0" w:color="auto"/>
          </w:divBdr>
        </w:div>
      </w:divsChild>
    </w:div>
    <w:div w:id="1173644206">
      <w:bodyDiv w:val="1"/>
      <w:marLeft w:val="0"/>
      <w:marRight w:val="0"/>
      <w:marTop w:val="0"/>
      <w:marBottom w:val="0"/>
      <w:divBdr>
        <w:top w:val="none" w:sz="0" w:space="0" w:color="auto"/>
        <w:left w:val="none" w:sz="0" w:space="0" w:color="auto"/>
        <w:bottom w:val="none" w:sz="0" w:space="0" w:color="auto"/>
        <w:right w:val="none" w:sz="0" w:space="0" w:color="auto"/>
      </w:divBdr>
    </w:div>
    <w:div w:id="1257859843">
      <w:bodyDiv w:val="1"/>
      <w:marLeft w:val="0"/>
      <w:marRight w:val="0"/>
      <w:marTop w:val="0"/>
      <w:marBottom w:val="0"/>
      <w:divBdr>
        <w:top w:val="none" w:sz="0" w:space="0" w:color="auto"/>
        <w:left w:val="none" w:sz="0" w:space="0" w:color="auto"/>
        <w:bottom w:val="none" w:sz="0" w:space="0" w:color="auto"/>
        <w:right w:val="none" w:sz="0" w:space="0" w:color="auto"/>
      </w:divBdr>
    </w:div>
    <w:div w:id="1293442086">
      <w:bodyDiv w:val="1"/>
      <w:marLeft w:val="0"/>
      <w:marRight w:val="0"/>
      <w:marTop w:val="0"/>
      <w:marBottom w:val="0"/>
      <w:divBdr>
        <w:top w:val="none" w:sz="0" w:space="0" w:color="auto"/>
        <w:left w:val="none" w:sz="0" w:space="0" w:color="auto"/>
        <w:bottom w:val="none" w:sz="0" w:space="0" w:color="auto"/>
        <w:right w:val="none" w:sz="0" w:space="0" w:color="auto"/>
      </w:divBdr>
    </w:div>
    <w:div w:id="1533424851">
      <w:bodyDiv w:val="1"/>
      <w:marLeft w:val="0"/>
      <w:marRight w:val="0"/>
      <w:marTop w:val="0"/>
      <w:marBottom w:val="0"/>
      <w:divBdr>
        <w:top w:val="none" w:sz="0" w:space="0" w:color="auto"/>
        <w:left w:val="none" w:sz="0" w:space="0" w:color="auto"/>
        <w:bottom w:val="none" w:sz="0" w:space="0" w:color="auto"/>
        <w:right w:val="none" w:sz="0" w:space="0" w:color="auto"/>
      </w:divBdr>
    </w:div>
    <w:div w:id="1549949785">
      <w:bodyDiv w:val="1"/>
      <w:marLeft w:val="0"/>
      <w:marRight w:val="0"/>
      <w:marTop w:val="0"/>
      <w:marBottom w:val="0"/>
      <w:divBdr>
        <w:top w:val="none" w:sz="0" w:space="0" w:color="auto"/>
        <w:left w:val="none" w:sz="0" w:space="0" w:color="auto"/>
        <w:bottom w:val="none" w:sz="0" w:space="0" w:color="auto"/>
        <w:right w:val="none" w:sz="0" w:space="0" w:color="auto"/>
      </w:divBdr>
    </w:div>
    <w:div w:id="1591279767">
      <w:bodyDiv w:val="1"/>
      <w:marLeft w:val="0"/>
      <w:marRight w:val="0"/>
      <w:marTop w:val="0"/>
      <w:marBottom w:val="0"/>
      <w:divBdr>
        <w:top w:val="none" w:sz="0" w:space="0" w:color="auto"/>
        <w:left w:val="none" w:sz="0" w:space="0" w:color="auto"/>
        <w:bottom w:val="none" w:sz="0" w:space="0" w:color="auto"/>
        <w:right w:val="none" w:sz="0" w:space="0" w:color="auto"/>
      </w:divBdr>
    </w:div>
    <w:div w:id="1684284100">
      <w:bodyDiv w:val="1"/>
      <w:marLeft w:val="0"/>
      <w:marRight w:val="0"/>
      <w:marTop w:val="0"/>
      <w:marBottom w:val="0"/>
      <w:divBdr>
        <w:top w:val="none" w:sz="0" w:space="0" w:color="auto"/>
        <w:left w:val="none" w:sz="0" w:space="0" w:color="auto"/>
        <w:bottom w:val="none" w:sz="0" w:space="0" w:color="auto"/>
        <w:right w:val="none" w:sz="0" w:space="0" w:color="auto"/>
      </w:divBdr>
    </w:div>
    <w:div w:id="1687630804">
      <w:bodyDiv w:val="1"/>
      <w:marLeft w:val="0"/>
      <w:marRight w:val="0"/>
      <w:marTop w:val="0"/>
      <w:marBottom w:val="0"/>
      <w:divBdr>
        <w:top w:val="none" w:sz="0" w:space="0" w:color="auto"/>
        <w:left w:val="none" w:sz="0" w:space="0" w:color="auto"/>
        <w:bottom w:val="none" w:sz="0" w:space="0" w:color="auto"/>
        <w:right w:val="none" w:sz="0" w:space="0" w:color="auto"/>
      </w:divBdr>
    </w:div>
    <w:div w:id="1939753891">
      <w:bodyDiv w:val="1"/>
      <w:marLeft w:val="0"/>
      <w:marRight w:val="0"/>
      <w:marTop w:val="0"/>
      <w:marBottom w:val="0"/>
      <w:divBdr>
        <w:top w:val="none" w:sz="0" w:space="0" w:color="auto"/>
        <w:left w:val="none" w:sz="0" w:space="0" w:color="auto"/>
        <w:bottom w:val="none" w:sz="0" w:space="0" w:color="auto"/>
        <w:right w:val="none" w:sz="0" w:space="0" w:color="auto"/>
      </w:divBdr>
    </w:div>
    <w:div w:id="1950577611">
      <w:bodyDiv w:val="1"/>
      <w:marLeft w:val="0"/>
      <w:marRight w:val="0"/>
      <w:marTop w:val="0"/>
      <w:marBottom w:val="0"/>
      <w:divBdr>
        <w:top w:val="none" w:sz="0" w:space="0" w:color="auto"/>
        <w:left w:val="none" w:sz="0" w:space="0" w:color="auto"/>
        <w:bottom w:val="none" w:sz="0" w:space="0" w:color="auto"/>
        <w:right w:val="none" w:sz="0" w:space="0" w:color="auto"/>
      </w:divBdr>
    </w:div>
    <w:div w:id="2004163956">
      <w:bodyDiv w:val="1"/>
      <w:marLeft w:val="0"/>
      <w:marRight w:val="0"/>
      <w:marTop w:val="0"/>
      <w:marBottom w:val="0"/>
      <w:divBdr>
        <w:top w:val="none" w:sz="0" w:space="0" w:color="auto"/>
        <w:left w:val="none" w:sz="0" w:space="0" w:color="auto"/>
        <w:bottom w:val="none" w:sz="0" w:space="0" w:color="auto"/>
        <w:right w:val="none" w:sz="0" w:space="0" w:color="auto"/>
      </w:divBdr>
    </w:div>
    <w:div w:id="2038190643">
      <w:bodyDiv w:val="1"/>
      <w:marLeft w:val="0"/>
      <w:marRight w:val="0"/>
      <w:marTop w:val="0"/>
      <w:marBottom w:val="0"/>
      <w:divBdr>
        <w:top w:val="none" w:sz="0" w:space="0" w:color="auto"/>
        <w:left w:val="none" w:sz="0" w:space="0" w:color="auto"/>
        <w:bottom w:val="none" w:sz="0" w:space="0" w:color="auto"/>
        <w:right w:val="none" w:sz="0" w:space="0" w:color="auto"/>
      </w:divBdr>
    </w:div>
    <w:div w:id="2049602784">
      <w:bodyDiv w:val="1"/>
      <w:marLeft w:val="0"/>
      <w:marRight w:val="0"/>
      <w:marTop w:val="0"/>
      <w:marBottom w:val="0"/>
      <w:divBdr>
        <w:top w:val="none" w:sz="0" w:space="0" w:color="auto"/>
        <w:left w:val="none" w:sz="0" w:space="0" w:color="auto"/>
        <w:bottom w:val="none" w:sz="0" w:space="0" w:color="auto"/>
        <w:right w:val="none" w:sz="0" w:space="0" w:color="auto"/>
      </w:divBdr>
    </w:div>
    <w:div w:id="210136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cpp/cpp/?view=msvc-17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36481924004D4CA2FDB3F6266668F6" ma:contentTypeVersion="3" ma:contentTypeDescription="Create a new document." ma:contentTypeScope="" ma:versionID="b0ce401c0ebe0028f7992113bd22a955">
  <xsd:schema xmlns:xsd="http://www.w3.org/2001/XMLSchema" xmlns:xs="http://www.w3.org/2001/XMLSchema" xmlns:p="http://schemas.microsoft.com/office/2006/metadata/properties" xmlns:ns2="6b2240a1-b55c-4d5d-9759-588558d54ddd" targetNamespace="http://schemas.microsoft.com/office/2006/metadata/properties" ma:root="true" ma:fieldsID="d2fe88cdbdff2109a6af0cc5cd1a1a20" ns2:_="">
    <xsd:import namespace="6b2240a1-b55c-4d5d-9759-588558d54dd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2240a1-b55c-4d5d-9759-588558d54d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6b2240a1-b55c-4d5d-9759-588558d54ddd" xsi:nil="true"/>
  </documentManagement>
</p:properties>
</file>

<file path=customXml/itemProps1.xml><?xml version="1.0" encoding="utf-8"?>
<ds:datastoreItem xmlns:ds="http://schemas.openxmlformats.org/officeDocument/2006/customXml" ds:itemID="{D9354DA8-990A-4451-B2F8-BE6CD82E107D}">
  <ds:schemaRefs>
    <ds:schemaRef ds:uri="http://schemas.microsoft.com/sharepoint/v3/contenttype/forms"/>
  </ds:schemaRefs>
</ds:datastoreItem>
</file>

<file path=customXml/itemProps2.xml><?xml version="1.0" encoding="utf-8"?>
<ds:datastoreItem xmlns:ds="http://schemas.openxmlformats.org/officeDocument/2006/customXml" ds:itemID="{3D09C668-5086-4505-8D2F-8CAE4E54A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2240a1-b55c-4d5d-9759-588558d54d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88E84A-6C2D-4E4D-A046-5D7A91F65AC9}">
  <ds:schemaRefs>
    <ds:schemaRef ds:uri="http://schemas.microsoft.com/office/2006/metadata/properties"/>
    <ds:schemaRef ds:uri="http://schemas.microsoft.com/office/infopath/2007/PartnerControls"/>
    <ds:schemaRef ds:uri="6b2240a1-b55c-4d5d-9759-588558d54ddd"/>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Aarya Marve</cp:lastModifiedBy>
  <cp:revision>34</cp:revision>
  <dcterms:created xsi:type="dcterms:W3CDTF">2022-11-29T05:49:00Z</dcterms:created>
  <dcterms:modified xsi:type="dcterms:W3CDTF">2022-12-02T13:53:00Z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0x010100A636481924004D4CA2FDB3F6266668F6</vt:lpwstr>
  </property>
  <property fmtid="{D5CDD505-2E9C-101B-9397-08002B2CF9AE}" pid="3" name="Order">
    <vt:r8>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